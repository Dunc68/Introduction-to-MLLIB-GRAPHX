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82393E">
        <w:rPr>
          <w:rFonts w:cs="Arial"/>
          <w:sz w:val="56"/>
        </w:rPr>
        <w:t>2</w:t>
      </w:r>
      <w:r w:rsidR="00103752">
        <w:rPr>
          <w:rFonts w:cs="Arial"/>
          <w:sz w:val="56"/>
        </w:rPr>
        <w:t>4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103752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103752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82393E">
              <w:rPr>
                <w:b w:val="0"/>
              </w:rPr>
              <w:t>2</w:t>
            </w:r>
            <w:r w:rsidR="003F005B">
              <w:rPr>
                <w:b w:val="0"/>
              </w:rPr>
              <w:t>3</w:t>
            </w:r>
            <w:r>
              <w:rPr>
                <w:b w:val="0"/>
              </w:rPr>
              <w:t xml:space="preserve"> – Assignment </w:t>
            </w:r>
            <w:r w:rsidR="00103752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103752">
            <w:r>
              <w:rPr>
                <w:b/>
              </w:rPr>
              <w:t xml:space="preserve">Session </w:t>
            </w:r>
            <w:r w:rsidR="0082393E">
              <w:rPr>
                <w:b/>
              </w:rPr>
              <w:t>23</w:t>
            </w:r>
            <w:r>
              <w:rPr>
                <w:b/>
              </w:rPr>
              <w:t xml:space="preserve"> – Assignment </w:t>
            </w:r>
            <w:r w:rsidR="00103752">
              <w:rPr>
                <w:b/>
              </w:rPr>
              <w:t>2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82393E">
            <w:r>
              <w:t>25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103752" w:rsidP="005360E0">
      <w:pPr>
        <w:jc w:val="center"/>
      </w:pPr>
      <w:r>
        <w:rPr>
          <w:noProof/>
          <w:lang w:val="en-US"/>
        </w:rPr>
        <w:drawing>
          <wp:inline distT="0" distB="0" distL="0" distR="0">
            <wp:extent cx="1650645" cy="13430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64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760900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453CE0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760900" w:history="1">
        <w:r w:rsidR="00453CE0" w:rsidRPr="00591852">
          <w:rPr>
            <w:rStyle w:val="Hyperlink"/>
            <w:noProof/>
          </w:rPr>
          <w:t>Contents</w:t>
        </w:r>
        <w:r w:rsidR="00453CE0">
          <w:rPr>
            <w:noProof/>
            <w:webHidden/>
          </w:rPr>
          <w:tab/>
        </w:r>
        <w:r w:rsidR="00453CE0">
          <w:rPr>
            <w:noProof/>
            <w:webHidden/>
          </w:rPr>
          <w:fldChar w:fldCharType="begin"/>
        </w:r>
        <w:r w:rsidR="00453CE0">
          <w:rPr>
            <w:noProof/>
            <w:webHidden/>
          </w:rPr>
          <w:instrText xml:space="preserve"> PAGEREF _Toc496760900 \h </w:instrText>
        </w:r>
        <w:r w:rsidR="00453CE0">
          <w:rPr>
            <w:noProof/>
            <w:webHidden/>
          </w:rPr>
        </w:r>
        <w:r w:rsidR="00453CE0">
          <w:rPr>
            <w:noProof/>
            <w:webHidden/>
          </w:rPr>
          <w:fldChar w:fldCharType="separate"/>
        </w:r>
        <w:r w:rsidR="00453CE0">
          <w:rPr>
            <w:noProof/>
            <w:webHidden/>
          </w:rPr>
          <w:t>2</w:t>
        </w:r>
        <w:r w:rsidR="00453CE0">
          <w:rPr>
            <w:noProof/>
            <w:webHidden/>
          </w:rPr>
          <w:fldChar w:fldCharType="end"/>
        </w:r>
      </w:hyperlink>
    </w:p>
    <w:p w:rsidR="00453CE0" w:rsidRDefault="00453CE0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760901" w:history="1">
        <w:r w:rsidRPr="00591852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_Toc496760901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CE0" w:rsidRDefault="00453CE0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760902" w:history="1">
        <w:r w:rsidRPr="0059185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91852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_Toc496760902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CE0" w:rsidRDefault="00453CE0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760903" w:history="1">
        <w:r w:rsidRPr="0059185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91852"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_Toc496760903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CE0" w:rsidRDefault="00453CE0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760904" w:history="1">
        <w:r w:rsidRPr="0059185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91852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_Toc496760904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CE0" w:rsidRDefault="00453CE0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760905" w:history="1">
        <w:r w:rsidRPr="0059185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91852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_Toc496760905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6760901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82393E" w:rsidP="00B14547">
            <w:pPr>
              <w:jc w:val="left"/>
            </w:pPr>
            <w:r>
              <w:t>26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6760902"/>
      <w:r w:rsidR="00DB4D2F">
        <w:lastRenderedPageBreak/>
        <w:t>Problem Statement</w:t>
      </w:r>
      <w:bookmarkEnd w:id="6"/>
    </w:p>
    <w:p w:rsidR="0082393E" w:rsidRPr="0082393E" w:rsidRDefault="00103752" w:rsidP="0082393E">
      <w:pPr>
        <w:rPr>
          <w:b/>
        </w:rPr>
      </w:pPr>
      <w:r>
        <w:rPr>
          <w:b/>
        </w:rPr>
        <w:t>Twitter analysis</w:t>
      </w:r>
    </w:p>
    <w:p w:rsidR="0082393E" w:rsidRDefault="0082393E" w:rsidP="0082393E"/>
    <w:p w:rsidR="0082393E" w:rsidRDefault="00103752" w:rsidP="0082393E">
      <w:pPr>
        <w:pStyle w:val="ListParagraph"/>
        <w:numPr>
          <w:ilvl w:val="0"/>
          <w:numId w:val="16"/>
        </w:numPr>
      </w:pPr>
      <w:r>
        <w:t>Complete the blog provided.</w:t>
      </w:r>
      <w:r w:rsidR="0082393E">
        <w:t xml:space="preserve"> </w:t>
      </w:r>
    </w:p>
    <w:p w:rsidR="0082393E" w:rsidRPr="0082393E" w:rsidRDefault="0082393E" w:rsidP="0082393E">
      <w:pPr>
        <w:pStyle w:val="Heading1"/>
      </w:pPr>
      <w:bookmarkStart w:id="7" w:name="_Toc496760903"/>
      <w:r w:rsidRPr="0082393E">
        <w:rPr>
          <w:rStyle w:val="Strong"/>
          <w:b/>
          <w:bCs w:val="0"/>
        </w:rPr>
        <w:t>Datasets</w:t>
      </w:r>
      <w:bookmarkEnd w:id="7"/>
    </w:p>
    <w:p w:rsidR="00103752" w:rsidRPr="00103752" w:rsidRDefault="00103752" w:rsidP="00103752">
      <w:pPr>
        <w:jc w:val="left"/>
        <w:rPr>
          <w:sz w:val="16"/>
        </w:rPr>
      </w:pPr>
      <w:r w:rsidRPr="00103752">
        <w:rPr>
          <w:sz w:val="16"/>
        </w:rPr>
        <w:t xml:space="preserve">{"filter_level":"low","retweeted":false,"in_reply_to_screen_name":"FilmFan","truncated":false,"lang":"en","in_reply_to_status_id_str":null,"id":689085590822891521,"in_reply_to_user_id_str":"6048122","timestamp_ms":"1453125782100","in_reply_to_status_id":null,"created_at":"Mon Jan 18 14:03:02 +0000 2016","favorite_count":0,"place":null,"coordinates":null,"text":"@filmfan hey </w:t>
      </w:r>
      <w:proofErr w:type="spellStart"/>
      <w:r w:rsidRPr="00103752">
        <w:rPr>
          <w:sz w:val="16"/>
        </w:rPr>
        <w:t>its</w:t>
      </w:r>
      <w:proofErr w:type="spellEnd"/>
      <w:r w:rsidRPr="00103752">
        <w:rPr>
          <w:sz w:val="16"/>
        </w:rPr>
        <w:t xml:space="preserve"> time for you guys follow @</w:t>
      </w:r>
      <w:proofErr w:type="spellStart"/>
      <w:r w:rsidRPr="00103752">
        <w:rPr>
          <w:sz w:val="16"/>
        </w:rPr>
        <w:t>acadgild</w:t>
      </w:r>
      <w:proofErr w:type="spellEnd"/>
      <w:r w:rsidRPr="00103752">
        <w:rPr>
          <w:sz w:val="16"/>
        </w:rPr>
        <w:t xml:space="preserve"> To #</w:t>
      </w:r>
      <w:proofErr w:type="spellStart"/>
      <w:r w:rsidRPr="00103752">
        <w:rPr>
          <w:sz w:val="16"/>
        </w:rPr>
        <w:t>AchieveMore</w:t>
      </w:r>
      <w:proofErr w:type="spellEnd"/>
      <w:r w:rsidRPr="00103752">
        <w:rPr>
          <w:sz w:val="16"/>
        </w:rPr>
        <w:t xml:space="preserve"> and participate in contest Win Rs.500 worth vouchers","contributors":null,"geo":null,"entities":{"symbols":[],"urls":[],"hashtags":[{"text":"AchieveMore","indices":[56,68]}],"user_mentions":[{"id":6048122,"name":"Tanya","indices":[0,8],"screen_name":"FilmFan","id_str":"6048122"},{"id":2649945906,"name":"ACADGILD","indices":[42,51],"screen_name":"acadgild","id_str":"2649945906"}]},"is_quote_status":false,"source":"&lt;a </w:t>
      </w:r>
      <w:proofErr w:type="spellStart"/>
      <w:r w:rsidRPr="00103752">
        <w:rPr>
          <w:sz w:val="16"/>
        </w:rPr>
        <w:t>href</w:t>
      </w:r>
      <w:proofErr w:type="spellEnd"/>
      <w:r w:rsidRPr="00103752">
        <w:rPr>
          <w:sz w:val="16"/>
        </w:rPr>
        <w:t>=\"https://about.twitter.com/products/</w:t>
      </w:r>
      <w:proofErr w:type="spellStart"/>
      <w:r w:rsidRPr="00103752">
        <w:rPr>
          <w:sz w:val="16"/>
        </w:rPr>
        <w:t>tweetdeck</w:t>
      </w:r>
      <w:proofErr w:type="spellEnd"/>
      <w:r w:rsidRPr="00103752">
        <w:rPr>
          <w:sz w:val="16"/>
        </w:rPr>
        <w:t xml:space="preserve">\" rel=\"nofollow\"&gt;TweetDeck&lt;\/a&gt;","favorited":false,"in_reply_to_user_id":6048122,"retweet_count":0,"id_str":"689085590822891521","user":{"location":"India ","default_profile":false,"profile_background_tile":false,"statuses_count":86548,"lang":"en","profile_link_color":"94D487","profile_banner_url":"https://pbs.twimg.com/profile_banners/197865769/1436198000","id":197865769,"following":null,"protected":false,"favourites_count":1002,"profile_text_color":"000000","verified":false,"description":"Proud Indian, Digital Marketing </w:t>
      </w:r>
      <w:proofErr w:type="spellStart"/>
      <w:r w:rsidRPr="00103752">
        <w:rPr>
          <w:sz w:val="16"/>
        </w:rPr>
        <w:t>Consultant,Traveler</w:t>
      </w:r>
      <w:proofErr w:type="spellEnd"/>
      <w:r w:rsidRPr="00103752">
        <w:rPr>
          <w:sz w:val="16"/>
        </w:rPr>
        <w:t xml:space="preserve">, Foodie, Adventurer, Data Architect, Movie Lover, </w:t>
      </w:r>
      <w:proofErr w:type="spellStart"/>
      <w:r w:rsidRPr="00103752">
        <w:rPr>
          <w:sz w:val="16"/>
        </w:rPr>
        <w:t>Namo</w:t>
      </w:r>
      <w:proofErr w:type="spellEnd"/>
      <w:r w:rsidRPr="00103752">
        <w:rPr>
          <w:sz w:val="16"/>
        </w:rPr>
        <w:t xml:space="preserve"> Fan","contributors_enabled":false,"profile_sidebar_border_color":"000000","name":"Bahubali","profile_background_color":"000000","created_at":"Sat Oct 02 17:41:02 +0000 2010","default_profile_image":false,"followers_count":4467,"profile_image_url_https":"https://pbs.twimg.com/profile_images/664486535040000000/GOjDUiuK_normal.jpg","geo_enabled":true,"profile_background_image_url":"http://abs.twimg.com/images/themes/theme1/bg.png","profile_background_image_url_https":"https://abs.twimg.com/images/themes/theme1/bg.png","follow_request_sent":null,"url":null,"utc_offset":19800,"time_zone":"Chennai","notifications":null,"profile_use_background_image":false,"friends_count":810,"profile_sidebar_fill_color":"000000","screen_name":"Ashok_Uppuluri","id_str":"197865769","profile_image_url":"http://pbs.twimg.com/profile_images/664486535040000000/GOjDUiuK_normal.jpg","listed_count":50,"is_translator":false}}</w:t>
      </w:r>
    </w:p>
    <w:p w:rsidR="000361D8" w:rsidRDefault="00230D39" w:rsidP="00EE2256">
      <w:pPr>
        <w:pStyle w:val="Heading1"/>
      </w:pPr>
      <w:bookmarkStart w:id="8" w:name="_Toc496760904"/>
      <w:r>
        <w:t>Solutions</w:t>
      </w:r>
      <w:bookmarkEnd w:id="8"/>
    </w:p>
    <w:p w:rsidR="0082393E" w:rsidRDefault="0082393E" w:rsidP="0082393E">
      <w:pPr>
        <w:rPr>
          <w:b/>
        </w:rPr>
      </w:pPr>
      <w:r w:rsidRPr="0082393E">
        <w:rPr>
          <w:b/>
        </w:rPr>
        <w:t>Code written</w:t>
      </w:r>
    </w:p>
    <w:p w:rsidR="0082393E" w:rsidRDefault="0082393E" w:rsidP="0082393E">
      <w:pPr>
        <w:rPr>
          <w:b/>
        </w:rPr>
      </w:pPr>
    </w:p>
    <w:p w:rsidR="00103752" w:rsidRPr="00103752" w:rsidRDefault="00103752" w:rsidP="00103752">
      <w:pPr>
        <w:ind w:left="720"/>
        <w:rPr>
          <w:sz w:val="16"/>
        </w:rPr>
      </w:pPr>
      <w:proofErr w:type="gramStart"/>
      <w:r w:rsidRPr="00103752">
        <w:rPr>
          <w:b/>
          <w:bCs/>
          <w:color w:val="7F0055"/>
          <w:sz w:val="16"/>
        </w:rPr>
        <w:t>package</w:t>
      </w:r>
      <w:proofErr w:type="gramEnd"/>
      <w:r w:rsidRPr="00103752">
        <w:rPr>
          <w:sz w:val="16"/>
        </w:rPr>
        <w:t xml:space="preserve"> </w:t>
      </w:r>
      <w:proofErr w:type="spellStart"/>
      <w:r w:rsidRPr="00103752">
        <w:rPr>
          <w:sz w:val="16"/>
        </w:rPr>
        <w:t>com.duncb.spark</w:t>
      </w:r>
      <w:proofErr w:type="spellEnd"/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  <w:proofErr w:type="gramStart"/>
      <w:r w:rsidRPr="00103752">
        <w:rPr>
          <w:b/>
          <w:bCs/>
          <w:color w:val="7F0055"/>
          <w:sz w:val="16"/>
        </w:rPr>
        <w:t>import</w:t>
      </w:r>
      <w:proofErr w:type="gramEnd"/>
      <w:r w:rsidRPr="00103752">
        <w:rPr>
          <w:sz w:val="16"/>
        </w:rPr>
        <w:t xml:space="preserve"> </w:t>
      </w:r>
      <w:proofErr w:type="spellStart"/>
      <w:r w:rsidRPr="00103752">
        <w:rPr>
          <w:sz w:val="16"/>
        </w:rPr>
        <w:t>org.apache.spark</w:t>
      </w:r>
      <w:proofErr w:type="spellEnd"/>
      <w:r w:rsidRPr="00103752">
        <w:rPr>
          <w:sz w:val="16"/>
        </w:rPr>
        <w:t>._</w:t>
      </w:r>
    </w:p>
    <w:p w:rsidR="00103752" w:rsidRPr="00103752" w:rsidRDefault="00103752" w:rsidP="00103752">
      <w:pPr>
        <w:ind w:left="720"/>
        <w:rPr>
          <w:sz w:val="16"/>
        </w:rPr>
      </w:pPr>
      <w:proofErr w:type="gramStart"/>
      <w:r w:rsidRPr="00103752">
        <w:rPr>
          <w:b/>
          <w:bCs/>
          <w:color w:val="7F0055"/>
          <w:sz w:val="16"/>
        </w:rPr>
        <w:t>import</w:t>
      </w:r>
      <w:proofErr w:type="gramEnd"/>
      <w:r w:rsidRPr="00103752">
        <w:rPr>
          <w:sz w:val="16"/>
        </w:rPr>
        <w:t xml:space="preserve"> </w:t>
      </w:r>
      <w:proofErr w:type="spellStart"/>
      <w:r w:rsidRPr="00103752">
        <w:rPr>
          <w:sz w:val="16"/>
        </w:rPr>
        <w:t>org.apache.spark.SparkContext</w:t>
      </w:r>
      <w:proofErr w:type="spellEnd"/>
      <w:r w:rsidRPr="00103752">
        <w:rPr>
          <w:sz w:val="16"/>
        </w:rPr>
        <w:t>._</w:t>
      </w:r>
    </w:p>
    <w:p w:rsidR="00103752" w:rsidRPr="00103752" w:rsidRDefault="00103752" w:rsidP="00103752">
      <w:pPr>
        <w:ind w:left="720"/>
        <w:rPr>
          <w:sz w:val="16"/>
        </w:rPr>
      </w:pPr>
      <w:proofErr w:type="gramStart"/>
      <w:r w:rsidRPr="00103752">
        <w:rPr>
          <w:b/>
          <w:bCs/>
          <w:color w:val="7F0055"/>
          <w:sz w:val="16"/>
        </w:rPr>
        <w:t>import</w:t>
      </w:r>
      <w:proofErr w:type="gramEnd"/>
      <w:r w:rsidRPr="00103752">
        <w:rPr>
          <w:sz w:val="16"/>
        </w:rPr>
        <w:t xml:space="preserve"> org.apache.log4j._</w:t>
      </w:r>
    </w:p>
    <w:p w:rsidR="00103752" w:rsidRPr="00103752" w:rsidRDefault="00103752" w:rsidP="00103752">
      <w:pPr>
        <w:ind w:left="720"/>
        <w:rPr>
          <w:sz w:val="16"/>
        </w:rPr>
      </w:pPr>
      <w:proofErr w:type="gramStart"/>
      <w:r w:rsidRPr="00103752">
        <w:rPr>
          <w:b/>
          <w:bCs/>
          <w:color w:val="7F0055"/>
          <w:sz w:val="16"/>
        </w:rPr>
        <w:t>import</w:t>
      </w:r>
      <w:proofErr w:type="gramEnd"/>
      <w:r w:rsidRPr="00103752">
        <w:rPr>
          <w:sz w:val="16"/>
        </w:rPr>
        <w:t xml:space="preserve"> </w:t>
      </w:r>
      <w:proofErr w:type="spellStart"/>
      <w:r w:rsidRPr="00103752">
        <w:rPr>
          <w:sz w:val="16"/>
        </w:rPr>
        <w:t>org.apache.spark.sql</w:t>
      </w:r>
      <w:proofErr w:type="spellEnd"/>
      <w:r w:rsidRPr="00103752">
        <w:rPr>
          <w:sz w:val="16"/>
        </w:rPr>
        <w:t>._</w:t>
      </w:r>
    </w:p>
    <w:p w:rsidR="00103752" w:rsidRPr="00103752" w:rsidRDefault="00103752" w:rsidP="00103752">
      <w:pPr>
        <w:ind w:left="720"/>
        <w:rPr>
          <w:sz w:val="16"/>
        </w:rPr>
      </w:pPr>
      <w:proofErr w:type="gramStart"/>
      <w:r w:rsidRPr="00103752">
        <w:rPr>
          <w:b/>
          <w:bCs/>
          <w:color w:val="7F0055"/>
          <w:sz w:val="16"/>
        </w:rPr>
        <w:t>import</w:t>
      </w:r>
      <w:proofErr w:type="gramEnd"/>
      <w:r w:rsidRPr="00103752">
        <w:rPr>
          <w:sz w:val="16"/>
        </w:rPr>
        <w:t xml:space="preserve"> </w:t>
      </w:r>
      <w:proofErr w:type="spellStart"/>
      <w:r w:rsidRPr="00103752">
        <w:rPr>
          <w:sz w:val="16"/>
        </w:rPr>
        <w:t>org.apache.spark.sql.functions</w:t>
      </w:r>
      <w:proofErr w:type="spellEnd"/>
      <w:r w:rsidRPr="00103752">
        <w:rPr>
          <w:sz w:val="16"/>
        </w:rPr>
        <w:t>._</w:t>
      </w:r>
    </w:p>
    <w:p w:rsidR="00103752" w:rsidRPr="00103752" w:rsidRDefault="00103752" w:rsidP="00103752">
      <w:pPr>
        <w:ind w:left="720"/>
        <w:rPr>
          <w:sz w:val="16"/>
        </w:rPr>
      </w:pPr>
      <w:proofErr w:type="gramStart"/>
      <w:r w:rsidRPr="00103752">
        <w:rPr>
          <w:b/>
          <w:bCs/>
          <w:color w:val="7F0055"/>
          <w:sz w:val="16"/>
        </w:rPr>
        <w:t>object</w:t>
      </w:r>
      <w:proofErr w:type="gramEnd"/>
      <w:r w:rsidRPr="00103752">
        <w:rPr>
          <w:sz w:val="16"/>
        </w:rPr>
        <w:t xml:space="preserve"> </w:t>
      </w:r>
      <w:r w:rsidRPr="00103752">
        <w:rPr>
          <w:color w:val="329399"/>
          <w:sz w:val="16"/>
        </w:rPr>
        <w:t>tweets</w:t>
      </w:r>
      <w:r w:rsidRPr="00103752">
        <w:rPr>
          <w:sz w:val="16"/>
        </w:rPr>
        <w:t xml:space="preserve"> {</w:t>
      </w: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  <w:proofErr w:type="spellStart"/>
      <w:proofErr w:type="gramStart"/>
      <w:r w:rsidRPr="00103752">
        <w:rPr>
          <w:b/>
          <w:bCs/>
          <w:color w:val="7F0055"/>
          <w:sz w:val="16"/>
        </w:rPr>
        <w:t>def</w:t>
      </w:r>
      <w:proofErr w:type="spellEnd"/>
      <w:proofErr w:type="gramEnd"/>
      <w:r w:rsidRPr="00103752">
        <w:rPr>
          <w:sz w:val="16"/>
        </w:rPr>
        <w:t xml:space="preserve"> </w:t>
      </w:r>
      <w:r w:rsidRPr="00103752">
        <w:rPr>
          <w:color w:val="4C4C4C"/>
          <w:sz w:val="16"/>
        </w:rPr>
        <w:t>main</w:t>
      </w:r>
      <w:r w:rsidRPr="00103752">
        <w:rPr>
          <w:sz w:val="16"/>
        </w:rPr>
        <w:t>(</w:t>
      </w:r>
      <w:proofErr w:type="spellStart"/>
      <w:r w:rsidRPr="00103752">
        <w:rPr>
          <w:color w:val="640067"/>
          <w:sz w:val="16"/>
        </w:rPr>
        <w:t>args</w:t>
      </w:r>
      <w:proofErr w:type="spellEnd"/>
      <w:r w:rsidRPr="00103752">
        <w:rPr>
          <w:sz w:val="16"/>
        </w:rPr>
        <w:t>: Array[</w:t>
      </w:r>
      <w:r w:rsidRPr="00103752">
        <w:rPr>
          <w:i/>
          <w:iCs/>
          <w:color w:val="329399"/>
          <w:sz w:val="16"/>
        </w:rPr>
        <w:t>String</w:t>
      </w:r>
      <w:r w:rsidRPr="00103752">
        <w:rPr>
          <w:sz w:val="16"/>
        </w:rPr>
        <w:t>]) {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 </w:t>
      </w:r>
      <w:r w:rsidRPr="00103752">
        <w:rPr>
          <w:color w:val="3F7F5F"/>
          <w:sz w:val="16"/>
        </w:rPr>
        <w:t xml:space="preserve">// </w:t>
      </w:r>
      <w:proofErr w:type="gramStart"/>
      <w:r w:rsidRPr="00103752">
        <w:rPr>
          <w:color w:val="3F7F5F"/>
          <w:sz w:val="16"/>
        </w:rPr>
        <w:t>Create</w:t>
      </w:r>
      <w:proofErr w:type="gramEnd"/>
      <w:r w:rsidRPr="00103752">
        <w:rPr>
          <w:color w:val="3F7F5F"/>
          <w:sz w:val="16"/>
        </w:rPr>
        <w:t xml:space="preserve"> a </w:t>
      </w:r>
      <w:proofErr w:type="spellStart"/>
      <w:r w:rsidRPr="00103752">
        <w:rPr>
          <w:color w:val="3F7F5F"/>
          <w:sz w:val="16"/>
        </w:rPr>
        <w:t>SparkContext</w:t>
      </w:r>
      <w:proofErr w:type="spellEnd"/>
      <w:r w:rsidRPr="00103752">
        <w:rPr>
          <w:color w:val="3F7F5F"/>
          <w:sz w:val="16"/>
        </w:rPr>
        <w:t xml:space="preserve"> using every core of the local machine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   </w:t>
      </w:r>
      <w:proofErr w:type="spellStart"/>
      <w:proofErr w:type="gramStart"/>
      <w:r w:rsidRPr="00103752">
        <w:rPr>
          <w:b/>
          <w:bCs/>
          <w:color w:val="7F0055"/>
          <w:sz w:val="16"/>
        </w:rPr>
        <w:t>val</w:t>
      </w:r>
      <w:proofErr w:type="spellEnd"/>
      <w:proofErr w:type="gramEnd"/>
      <w:r w:rsidRPr="00103752">
        <w:rPr>
          <w:sz w:val="16"/>
        </w:rPr>
        <w:t xml:space="preserve"> </w:t>
      </w:r>
      <w:proofErr w:type="spellStart"/>
      <w:r w:rsidRPr="00103752">
        <w:rPr>
          <w:color w:val="5E5EFF"/>
          <w:sz w:val="16"/>
        </w:rPr>
        <w:t>sc</w:t>
      </w:r>
      <w:proofErr w:type="spellEnd"/>
      <w:r w:rsidRPr="00103752">
        <w:rPr>
          <w:sz w:val="16"/>
        </w:rPr>
        <w:t xml:space="preserve"> = </w:t>
      </w:r>
      <w:r w:rsidRPr="00103752">
        <w:rPr>
          <w:b/>
          <w:bCs/>
          <w:color w:val="7F0055"/>
          <w:sz w:val="16"/>
        </w:rPr>
        <w:t>new</w:t>
      </w:r>
      <w:r w:rsidRPr="00103752">
        <w:rPr>
          <w:sz w:val="16"/>
        </w:rPr>
        <w:t xml:space="preserve"> </w:t>
      </w:r>
      <w:proofErr w:type="spellStart"/>
      <w:r w:rsidRPr="00103752">
        <w:rPr>
          <w:sz w:val="16"/>
        </w:rPr>
        <w:t>SparkContext</w:t>
      </w:r>
      <w:proofErr w:type="spellEnd"/>
      <w:r w:rsidRPr="00103752">
        <w:rPr>
          <w:sz w:val="16"/>
        </w:rPr>
        <w:t>(</w:t>
      </w:r>
      <w:r w:rsidRPr="00103752">
        <w:rPr>
          <w:color w:val="2A00FF"/>
          <w:sz w:val="16"/>
        </w:rPr>
        <w:t>"local[*]"</w:t>
      </w:r>
      <w:r w:rsidRPr="00103752">
        <w:rPr>
          <w:sz w:val="16"/>
        </w:rPr>
        <w:t xml:space="preserve">, </w:t>
      </w:r>
      <w:r w:rsidRPr="00103752">
        <w:rPr>
          <w:color w:val="2A00FF"/>
          <w:sz w:val="16"/>
        </w:rPr>
        <w:t>"tweets"</w:t>
      </w:r>
      <w:r w:rsidRPr="00103752">
        <w:rPr>
          <w:sz w:val="16"/>
        </w:rPr>
        <w:t>)</w:t>
      </w:r>
    </w:p>
    <w:p w:rsidR="00103752" w:rsidRPr="00103752" w:rsidRDefault="00103752" w:rsidP="00103752">
      <w:pPr>
        <w:ind w:left="720"/>
        <w:rPr>
          <w:sz w:val="16"/>
        </w:rPr>
      </w:pPr>
      <w:proofErr w:type="spellStart"/>
      <w:proofErr w:type="gramStart"/>
      <w:r w:rsidRPr="00103752">
        <w:rPr>
          <w:b/>
          <w:bCs/>
          <w:color w:val="7F0055"/>
          <w:sz w:val="16"/>
        </w:rPr>
        <w:t>val</w:t>
      </w:r>
      <w:proofErr w:type="spellEnd"/>
      <w:proofErr w:type="gramEnd"/>
      <w:r w:rsidRPr="00103752">
        <w:rPr>
          <w:sz w:val="16"/>
        </w:rPr>
        <w:t xml:space="preserve"> </w:t>
      </w:r>
      <w:proofErr w:type="spellStart"/>
      <w:r w:rsidRPr="00103752">
        <w:rPr>
          <w:color w:val="5E5EFF"/>
          <w:sz w:val="16"/>
        </w:rPr>
        <w:t>sqlContext</w:t>
      </w:r>
      <w:proofErr w:type="spellEnd"/>
      <w:r w:rsidRPr="00103752">
        <w:rPr>
          <w:sz w:val="16"/>
        </w:rPr>
        <w:t xml:space="preserve"> = </w:t>
      </w:r>
      <w:r w:rsidRPr="00103752">
        <w:rPr>
          <w:b/>
          <w:bCs/>
          <w:color w:val="7F0055"/>
          <w:sz w:val="16"/>
        </w:rPr>
        <w:t>new</w:t>
      </w:r>
      <w:r w:rsidRPr="00103752">
        <w:rPr>
          <w:sz w:val="16"/>
        </w:rPr>
        <w:t xml:space="preserve"> </w:t>
      </w:r>
      <w:proofErr w:type="spellStart"/>
      <w:r w:rsidRPr="00103752">
        <w:rPr>
          <w:sz w:val="16"/>
        </w:rPr>
        <w:t>org.apache.spark.sql.SQLContext</w:t>
      </w:r>
      <w:proofErr w:type="spellEnd"/>
      <w:r w:rsidRPr="00103752">
        <w:rPr>
          <w:sz w:val="16"/>
        </w:rPr>
        <w:t>(</w:t>
      </w:r>
      <w:proofErr w:type="spellStart"/>
      <w:r w:rsidRPr="00103752">
        <w:rPr>
          <w:color w:val="5E5EFF"/>
          <w:sz w:val="16"/>
        </w:rPr>
        <w:t>sc</w:t>
      </w:r>
      <w:proofErr w:type="spellEnd"/>
      <w:r w:rsidRPr="00103752">
        <w:rPr>
          <w:sz w:val="16"/>
        </w:rPr>
        <w:t>)</w:t>
      </w:r>
    </w:p>
    <w:p w:rsidR="00103752" w:rsidRPr="00103752" w:rsidRDefault="00103752" w:rsidP="00103752">
      <w:pPr>
        <w:ind w:left="720"/>
        <w:rPr>
          <w:sz w:val="16"/>
        </w:rPr>
      </w:pPr>
      <w:proofErr w:type="spellStart"/>
      <w:proofErr w:type="gramStart"/>
      <w:r w:rsidRPr="00103752">
        <w:rPr>
          <w:b/>
          <w:bCs/>
          <w:color w:val="7F0055"/>
          <w:sz w:val="16"/>
        </w:rPr>
        <w:t>val</w:t>
      </w:r>
      <w:proofErr w:type="spellEnd"/>
      <w:proofErr w:type="gramEnd"/>
      <w:r w:rsidRPr="00103752">
        <w:rPr>
          <w:sz w:val="16"/>
        </w:rPr>
        <w:t xml:space="preserve"> </w:t>
      </w:r>
      <w:r w:rsidRPr="00103752">
        <w:rPr>
          <w:color w:val="5E5EFF"/>
          <w:sz w:val="16"/>
        </w:rPr>
        <w:t>spark</w:t>
      </w:r>
      <w:r w:rsidRPr="00103752">
        <w:rPr>
          <w:sz w:val="16"/>
        </w:rPr>
        <w:t xml:space="preserve"> = </w:t>
      </w:r>
      <w:proofErr w:type="spellStart"/>
      <w:r w:rsidRPr="00103752">
        <w:rPr>
          <w:color w:val="329399"/>
          <w:sz w:val="16"/>
        </w:rPr>
        <w:t>SparkSession</w:t>
      </w:r>
      <w:proofErr w:type="spellEnd"/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     .</w:t>
      </w:r>
      <w:r w:rsidRPr="00103752">
        <w:rPr>
          <w:color w:val="4C4C4C"/>
          <w:sz w:val="16"/>
        </w:rPr>
        <w:t>builder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     .</w:t>
      </w:r>
      <w:proofErr w:type="spellStart"/>
      <w:proofErr w:type="gramStart"/>
      <w:r w:rsidRPr="00103752">
        <w:rPr>
          <w:color w:val="4C4C4C"/>
          <w:sz w:val="16"/>
        </w:rPr>
        <w:t>appName</w:t>
      </w:r>
      <w:proofErr w:type="spellEnd"/>
      <w:r w:rsidRPr="00103752">
        <w:rPr>
          <w:sz w:val="16"/>
        </w:rPr>
        <w:t>(</w:t>
      </w:r>
      <w:proofErr w:type="gramEnd"/>
      <w:r w:rsidRPr="00103752">
        <w:rPr>
          <w:color w:val="2A00FF"/>
          <w:sz w:val="16"/>
        </w:rPr>
        <w:t>"</w:t>
      </w:r>
      <w:proofErr w:type="spellStart"/>
      <w:r w:rsidRPr="00103752">
        <w:rPr>
          <w:color w:val="2A00FF"/>
          <w:sz w:val="16"/>
        </w:rPr>
        <w:t>SparkSQL</w:t>
      </w:r>
      <w:proofErr w:type="spellEnd"/>
      <w:r w:rsidRPr="00103752">
        <w:rPr>
          <w:color w:val="2A00FF"/>
          <w:sz w:val="16"/>
        </w:rPr>
        <w:t>"</w:t>
      </w:r>
      <w:r w:rsidRPr="00103752">
        <w:rPr>
          <w:sz w:val="16"/>
        </w:rPr>
        <w:t>)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     .</w:t>
      </w:r>
      <w:proofErr w:type="gramStart"/>
      <w:r w:rsidRPr="00103752">
        <w:rPr>
          <w:color w:val="4C4C4C"/>
          <w:sz w:val="16"/>
        </w:rPr>
        <w:t>master</w:t>
      </w:r>
      <w:r w:rsidRPr="00103752">
        <w:rPr>
          <w:sz w:val="16"/>
        </w:rPr>
        <w:t>(</w:t>
      </w:r>
      <w:proofErr w:type="gramEnd"/>
      <w:r w:rsidRPr="00103752">
        <w:rPr>
          <w:color w:val="2A00FF"/>
          <w:sz w:val="16"/>
        </w:rPr>
        <w:t>"local"</w:t>
      </w:r>
      <w:r w:rsidRPr="00103752">
        <w:rPr>
          <w:sz w:val="16"/>
        </w:rPr>
        <w:t>)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     .</w:t>
      </w:r>
      <w:proofErr w:type="spellStart"/>
      <w:proofErr w:type="gramStart"/>
      <w:r w:rsidRPr="00103752">
        <w:rPr>
          <w:color w:val="4C4C4C"/>
          <w:sz w:val="16"/>
        </w:rPr>
        <w:t>config</w:t>
      </w:r>
      <w:proofErr w:type="spellEnd"/>
      <w:r w:rsidRPr="00103752">
        <w:rPr>
          <w:sz w:val="16"/>
        </w:rPr>
        <w:t>(</w:t>
      </w:r>
      <w:proofErr w:type="gramEnd"/>
      <w:r w:rsidRPr="00103752">
        <w:rPr>
          <w:color w:val="2A00FF"/>
          <w:sz w:val="16"/>
        </w:rPr>
        <w:t>"</w:t>
      </w:r>
      <w:proofErr w:type="spellStart"/>
      <w:r w:rsidRPr="00103752">
        <w:rPr>
          <w:color w:val="2A00FF"/>
          <w:sz w:val="16"/>
        </w:rPr>
        <w:t>spark.sql.warehouse.dir</w:t>
      </w:r>
      <w:proofErr w:type="spellEnd"/>
      <w:r w:rsidRPr="00103752">
        <w:rPr>
          <w:color w:val="2A00FF"/>
          <w:sz w:val="16"/>
        </w:rPr>
        <w:t>"</w:t>
      </w:r>
      <w:r w:rsidRPr="00103752">
        <w:rPr>
          <w:sz w:val="16"/>
        </w:rPr>
        <w:t xml:space="preserve">, </w:t>
      </w:r>
      <w:r w:rsidRPr="00103752">
        <w:rPr>
          <w:color w:val="2A00FF"/>
          <w:sz w:val="16"/>
        </w:rPr>
        <w:t>"file:///C:/temp"</w:t>
      </w:r>
      <w:r w:rsidRPr="00103752">
        <w:rPr>
          <w:sz w:val="16"/>
        </w:rPr>
        <w:t xml:space="preserve">) </w:t>
      </w:r>
      <w:r w:rsidRPr="00103752">
        <w:rPr>
          <w:color w:val="3F7F5F"/>
          <w:sz w:val="16"/>
        </w:rPr>
        <w:t>// Necessary to work around a Windows bug in Spark 2.0.0; omit if you're not on Windows.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     .</w:t>
      </w:r>
      <w:proofErr w:type="spellStart"/>
      <w:proofErr w:type="gramStart"/>
      <w:r w:rsidRPr="00103752">
        <w:rPr>
          <w:color w:val="4C4C4C"/>
          <w:sz w:val="16"/>
        </w:rPr>
        <w:t>getOrCreate</w:t>
      </w:r>
      <w:proofErr w:type="spellEnd"/>
      <w:r w:rsidRPr="00103752">
        <w:rPr>
          <w:sz w:val="16"/>
        </w:rPr>
        <w:t>()</w:t>
      </w:r>
      <w:proofErr w:type="gramEnd"/>
      <w:r w:rsidRPr="00103752">
        <w:rPr>
          <w:sz w:val="16"/>
        </w:rPr>
        <w:t xml:space="preserve">   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</w:t>
      </w:r>
      <w:proofErr w:type="spellStart"/>
      <w:proofErr w:type="gramStart"/>
      <w:r w:rsidRPr="00103752">
        <w:rPr>
          <w:sz w:val="16"/>
        </w:rPr>
        <w:t>Logger.</w:t>
      </w:r>
      <w:r w:rsidRPr="00103752">
        <w:rPr>
          <w:color w:val="4C4C4C"/>
          <w:sz w:val="16"/>
        </w:rPr>
        <w:t>getLogger</w:t>
      </w:r>
      <w:proofErr w:type="spellEnd"/>
      <w:r w:rsidRPr="00103752">
        <w:rPr>
          <w:sz w:val="16"/>
        </w:rPr>
        <w:t>(</w:t>
      </w:r>
      <w:proofErr w:type="gramEnd"/>
      <w:r w:rsidRPr="00103752">
        <w:rPr>
          <w:color w:val="2A00FF"/>
          <w:sz w:val="16"/>
        </w:rPr>
        <w:t>"org"</w:t>
      </w:r>
      <w:r w:rsidRPr="00103752">
        <w:rPr>
          <w:sz w:val="16"/>
        </w:rPr>
        <w:t>).</w:t>
      </w:r>
      <w:proofErr w:type="spellStart"/>
      <w:r w:rsidRPr="00103752">
        <w:rPr>
          <w:color w:val="4C4C4C"/>
          <w:sz w:val="16"/>
        </w:rPr>
        <w:t>setLevel</w:t>
      </w:r>
      <w:proofErr w:type="spellEnd"/>
      <w:r w:rsidRPr="00103752">
        <w:rPr>
          <w:sz w:val="16"/>
        </w:rPr>
        <w:t>(</w:t>
      </w:r>
      <w:proofErr w:type="spellStart"/>
      <w:r w:rsidRPr="00103752">
        <w:rPr>
          <w:sz w:val="16"/>
        </w:rPr>
        <w:t>Level.</w:t>
      </w:r>
      <w:r w:rsidRPr="00103752">
        <w:rPr>
          <w:color w:val="0000C0"/>
          <w:sz w:val="16"/>
        </w:rPr>
        <w:t>ERROR</w:t>
      </w:r>
      <w:proofErr w:type="spellEnd"/>
      <w:r w:rsidRPr="00103752">
        <w:rPr>
          <w:sz w:val="16"/>
        </w:rPr>
        <w:t>)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 </w:t>
      </w: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  <w:proofErr w:type="spellStart"/>
      <w:proofErr w:type="gramStart"/>
      <w:r w:rsidRPr="00103752">
        <w:rPr>
          <w:b/>
          <w:bCs/>
          <w:color w:val="7F0055"/>
          <w:sz w:val="16"/>
        </w:rPr>
        <w:t>val</w:t>
      </w:r>
      <w:proofErr w:type="spellEnd"/>
      <w:proofErr w:type="gramEnd"/>
      <w:r w:rsidRPr="00103752">
        <w:rPr>
          <w:sz w:val="16"/>
        </w:rPr>
        <w:t xml:space="preserve"> </w:t>
      </w:r>
      <w:r w:rsidRPr="00103752">
        <w:rPr>
          <w:color w:val="5E5EFF"/>
          <w:sz w:val="16"/>
        </w:rPr>
        <w:t>tweets</w:t>
      </w:r>
      <w:r w:rsidRPr="00103752">
        <w:rPr>
          <w:sz w:val="16"/>
        </w:rPr>
        <w:t xml:space="preserve"> = </w:t>
      </w:r>
      <w:r w:rsidRPr="00103752">
        <w:rPr>
          <w:color w:val="5E5EFF"/>
          <w:sz w:val="16"/>
        </w:rPr>
        <w:t>spark</w:t>
      </w:r>
      <w:r w:rsidRPr="00103752">
        <w:rPr>
          <w:sz w:val="16"/>
        </w:rPr>
        <w:t>.</w:t>
      </w:r>
      <w:r w:rsidRPr="00103752">
        <w:rPr>
          <w:color w:val="4C4C4C"/>
          <w:sz w:val="16"/>
        </w:rPr>
        <w:t>read</w:t>
      </w:r>
      <w:r w:rsidRPr="00103752">
        <w:rPr>
          <w:sz w:val="16"/>
        </w:rPr>
        <w:t>.</w:t>
      </w:r>
      <w:r w:rsidRPr="00103752">
        <w:rPr>
          <w:color w:val="4C4C4C"/>
          <w:sz w:val="16"/>
        </w:rPr>
        <w:t>json</w:t>
      </w:r>
      <w:r w:rsidRPr="00103752">
        <w:rPr>
          <w:sz w:val="16"/>
        </w:rPr>
        <w:t>(</w:t>
      </w:r>
      <w:r w:rsidRPr="00103752">
        <w:rPr>
          <w:color w:val="2A00FF"/>
          <w:sz w:val="16"/>
        </w:rPr>
        <w:t>"file:///N:/Datasets/tweet.json"</w:t>
      </w:r>
      <w:r w:rsidRPr="00103752">
        <w:rPr>
          <w:sz w:val="16"/>
        </w:rPr>
        <w:t>).</w:t>
      </w:r>
      <w:r w:rsidRPr="00103752">
        <w:rPr>
          <w:strike/>
          <w:color w:val="4C4C4C"/>
          <w:sz w:val="16"/>
        </w:rPr>
        <w:t>registerTempTable</w:t>
      </w:r>
      <w:r w:rsidRPr="00103752">
        <w:rPr>
          <w:sz w:val="16"/>
        </w:rPr>
        <w:t>(</w:t>
      </w:r>
      <w:r w:rsidRPr="00103752">
        <w:rPr>
          <w:color w:val="2A00FF"/>
          <w:sz w:val="16"/>
        </w:rPr>
        <w:t>"tweets"</w:t>
      </w:r>
      <w:r w:rsidRPr="00103752">
        <w:rPr>
          <w:sz w:val="16"/>
        </w:rPr>
        <w:t xml:space="preserve">) 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color w:val="3F7F5F"/>
          <w:sz w:val="16"/>
        </w:rPr>
        <w:t>//</w:t>
      </w:r>
      <w:proofErr w:type="spellStart"/>
      <w:r w:rsidRPr="00103752">
        <w:rPr>
          <w:color w:val="3F7F5F"/>
          <w:sz w:val="16"/>
          <w:u w:val="single"/>
        </w:rPr>
        <w:t>val</w:t>
      </w:r>
      <w:proofErr w:type="spellEnd"/>
      <w:r w:rsidRPr="00103752">
        <w:rPr>
          <w:color w:val="3F7F5F"/>
          <w:sz w:val="16"/>
        </w:rPr>
        <w:t xml:space="preserve"> </w:t>
      </w:r>
      <w:r w:rsidRPr="00103752">
        <w:rPr>
          <w:color w:val="3F7F5F"/>
          <w:sz w:val="16"/>
          <w:u w:val="single"/>
        </w:rPr>
        <w:t>tweets</w:t>
      </w:r>
      <w:r w:rsidRPr="00103752">
        <w:rPr>
          <w:color w:val="3F7F5F"/>
          <w:sz w:val="16"/>
        </w:rPr>
        <w:t xml:space="preserve"> = </w:t>
      </w:r>
      <w:proofErr w:type="gramStart"/>
      <w:r w:rsidRPr="00103752">
        <w:rPr>
          <w:color w:val="3F7F5F"/>
          <w:sz w:val="16"/>
        </w:rPr>
        <w:t>spark.read.json(</w:t>
      </w:r>
      <w:proofErr w:type="gramEnd"/>
      <w:r w:rsidRPr="00103752">
        <w:rPr>
          <w:color w:val="3F7F5F"/>
          <w:sz w:val="16"/>
        </w:rPr>
        <w:t>"file:///N:/</w:t>
      </w:r>
      <w:r w:rsidRPr="00103752">
        <w:rPr>
          <w:color w:val="3F7F5F"/>
          <w:sz w:val="16"/>
          <w:u w:val="single"/>
        </w:rPr>
        <w:t>Datasets</w:t>
      </w:r>
      <w:r w:rsidRPr="00103752">
        <w:rPr>
          <w:color w:val="3F7F5F"/>
          <w:sz w:val="16"/>
        </w:rPr>
        <w:t>/tweets.json").registerTempTable ("</w:t>
      </w:r>
      <w:r w:rsidRPr="00103752">
        <w:rPr>
          <w:color w:val="3F7F5F"/>
          <w:sz w:val="16"/>
          <w:u w:val="single"/>
        </w:rPr>
        <w:t>tweets</w:t>
      </w:r>
      <w:r w:rsidRPr="00103752">
        <w:rPr>
          <w:color w:val="3F7F5F"/>
          <w:sz w:val="16"/>
        </w:rPr>
        <w:t>")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 xml:space="preserve">  </w:t>
      </w: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lastRenderedPageBreak/>
        <w:t xml:space="preserve"> </w:t>
      </w:r>
      <w:proofErr w:type="spellStart"/>
      <w:proofErr w:type="gramStart"/>
      <w:r w:rsidRPr="00103752">
        <w:rPr>
          <w:b/>
          <w:bCs/>
          <w:color w:val="7F0055"/>
          <w:sz w:val="16"/>
        </w:rPr>
        <w:t>val</w:t>
      </w:r>
      <w:proofErr w:type="spellEnd"/>
      <w:proofErr w:type="gramEnd"/>
      <w:r w:rsidRPr="00103752">
        <w:rPr>
          <w:sz w:val="16"/>
        </w:rPr>
        <w:t xml:space="preserve"> </w:t>
      </w:r>
      <w:r w:rsidRPr="00103752">
        <w:rPr>
          <w:color w:val="5E5EFF"/>
          <w:sz w:val="16"/>
        </w:rPr>
        <w:t>hashtags</w:t>
      </w:r>
      <w:r w:rsidRPr="00103752">
        <w:rPr>
          <w:sz w:val="16"/>
        </w:rPr>
        <w:t xml:space="preserve"> = </w:t>
      </w:r>
      <w:proofErr w:type="spellStart"/>
      <w:r w:rsidRPr="00103752">
        <w:rPr>
          <w:color w:val="5E5EFF"/>
          <w:sz w:val="16"/>
        </w:rPr>
        <w:t>spark</w:t>
      </w:r>
      <w:r w:rsidRPr="00103752">
        <w:rPr>
          <w:sz w:val="16"/>
        </w:rPr>
        <w:t>.</w:t>
      </w:r>
      <w:r w:rsidRPr="00103752">
        <w:rPr>
          <w:color w:val="4C4C4C"/>
          <w:sz w:val="16"/>
        </w:rPr>
        <w:t>sql</w:t>
      </w:r>
      <w:proofErr w:type="spellEnd"/>
      <w:r w:rsidRPr="00103752">
        <w:rPr>
          <w:sz w:val="16"/>
        </w:rPr>
        <w:t>(</w:t>
      </w:r>
      <w:r w:rsidRPr="00103752">
        <w:rPr>
          <w:color w:val="2A00FF"/>
          <w:sz w:val="16"/>
        </w:rPr>
        <w:t xml:space="preserve">"select id as </w:t>
      </w:r>
      <w:proofErr w:type="spellStart"/>
      <w:r w:rsidRPr="00103752">
        <w:rPr>
          <w:color w:val="2A00FF"/>
          <w:sz w:val="16"/>
        </w:rPr>
        <w:t>id,entities.hashtags.text</w:t>
      </w:r>
      <w:proofErr w:type="spellEnd"/>
      <w:r w:rsidRPr="00103752">
        <w:rPr>
          <w:color w:val="2A00FF"/>
          <w:sz w:val="16"/>
        </w:rPr>
        <w:t xml:space="preserve"> as words from tweets"</w:t>
      </w:r>
      <w:r w:rsidRPr="00103752">
        <w:rPr>
          <w:sz w:val="16"/>
        </w:rPr>
        <w:t>).</w:t>
      </w:r>
      <w:proofErr w:type="spellStart"/>
      <w:r w:rsidRPr="00103752">
        <w:rPr>
          <w:strike/>
          <w:color w:val="4C4C4C"/>
          <w:sz w:val="16"/>
        </w:rPr>
        <w:t>registerTempTable</w:t>
      </w:r>
      <w:proofErr w:type="spellEnd"/>
      <w:r w:rsidRPr="00103752">
        <w:rPr>
          <w:sz w:val="16"/>
        </w:rPr>
        <w:t>(</w:t>
      </w:r>
      <w:r w:rsidRPr="00103752">
        <w:rPr>
          <w:color w:val="2A00FF"/>
          <w:sz w:val="16"/>
        </w:rPr>
        <w:t>"hashtags"</w:t>
      </w:r>
      <w:r w:rsidRPr="00103752">
        <w:rPr>
          <w:sz w:val="16"/>
        </w:rPr>
        <w:t xml:space="preserve">) </w:t>
      </w: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  <w:proofErr w:type="spellStart"/>
      <w:proofErr w:type="gramStart"/>
      <w:r w:rsidRPr="00103752">
        <w:rPr>
          <w:b/>
          <w:bCs/>
          <w:color w:val="7F0055"/>
          <w:sz w:val="16"/>
        </w:rPr>
        <w:t>val</w:t>
      </w:r>
      <w:proofErr w:type="spellEnd"/>
      <w:proofErr w:type="gramEnd"/>
      <w:r w:rsidRPr="00103752">
        <w:rPr>
          <w:sz w:val="16"/>
        </w:rPr>
        <w:t xml:space="preserve"> </w:t>
      </w:r>
      <w:proofErr w:type="spellStart"/>
      <w:r w:rsidRPr="00103752">
        <w:rPr>
          <w:color w:val="5E5EFF"/>
          <w:sz w:val="16"/>
        </w:rPr>
        <w:t>hashtag_word</w:t>
      </w:r>
      <w:proofErr w:type="spellEnd"/>
      <w:r w:rsidRPr="00103752">
        <w:rPr>
          <w:sz w:val="16"/>
        </w:rPr>
        <w:t xml:space="preserve"> = </w:t>
      </w:r>
      <w:proofErr w:type="spellStart"/>
      <w:r w:rsidRPr="00103752">
        <w:rPr>
          <w:color w:val="5E5EFF"/>
          <w:sz w:val="16"/>
        </w:rPr>
        <w:t>spark</w:t>
      </w:r>
      <w:r w:rsidRPr="00103752">
        <w:rPr>
          <w:sz w:val="16"/>
        </w:rPr>
        <w:t>.</w:t>
      </w:r>
      <w:r w:rsidRPr="00103752">
        <w:rPr>
          <w:color w:val="4C4C4C"/>
          <w:sz w:val="16"/>
        </w:rPr>
        <w:t>sql</w:t>
      </w:r>
      <w:proofErr w:type="spellEnd"/>
      <w:r w:rsidRPr="00103752">
        <w:rPr>
          <w:sz w:val="16"/>
        </w:rPr>
        <w:t>(</w:t>
      </w:r>
      <w:r w:rsidRPr="00103752">
        <w:rPr>
          <w:color w:val="2A00FF"/>
          <w:sz w:val="16"/>
        </w:rPr>
        <w:t xml:space="preserve">"select id as </w:t>
      </w:r>
      <w:proofErr w:type="spellStart"/>
      <w:r w:rsidRPr="00103752">
        <w:rPr>
          <w:color w:val="2A00FF"/>
          <w:sz w:val="16"/>
        </w:rPr>
        <w:t>id,hashtag</w:t>
      </w:r>
      <w:proofErr w:type="spellEnd"/>
      <w:r w:rsidRPr="00103752">
        <w:rPr>
          <w:color w:val="2A00FF"/>
          <w:sz w:val="16"/>
        </w:rPr>
        <w:t xml:space="preserve"> from hashtags LATERAL VIEW explode(words) </w:t>
      </w:r>
      <w:proofErr w:type="spellStart"/>
      <w:r w:rsidRPr="00103752">
        <w:rPr>
          <w:color w:val="2A00FF"/>
          <w:sz w:val="16"/>
        </w:rPr>
        <w:t>w as</w:t>
      </w:r>
      <w:proofErr w:type="spellEnd"/>
      <w:r w:rsidRPr="00103752">
        <w:rPr>
          <w:color w:val="2A00FF"/>
          <w:sz w:val="16"/>
        </w:rPr>
        <w:t xml:space="preserve"> hashtag"</w:t>
      </w:r>
      <w:r w:rsidRPr="00103752">
        <w:rPr>
          <w:sz w:val="16"/>
        </w:rPr>
        <w:t>).</w:t>
      </w:r>
      <w:proofErr w:type="spellStart"/>
      <w:r w:rsidRPr="00103752">
        <w:rPr>
          <w:strike/>
          <w:color w:val="4C4C4C"/>
          <w:sz w:val="16"/>
        </w:rPr>
        <w:t>registerTempTable</w:t>
      </w:r>
      <w:proofErr w:type="spellEnd"/>
      <w:r w:rsidRPr="00103752">
        <w:rPr>
          <w:sz w:val="16"/>
        </w:rPr>
        <w:t>(</w:t>
      </w:r>
      <w:r w:rsidRPr="00103752">
        <w:rPr>
          <w:color w:val="2A00FF"/>
          <w:sz w:val="16"/>
        </w:rPr>
        <w:t>"</w:t>
      </w:r>
      <w:proofErr w:type="spellStart"/>
      <w:r w:rsidRPr="00103752">
        <w:rPr>
          <w:color w:val="2A00FF"/>
          <w:sz w:val="16"/>
        </w:rPr>
        <w:t>hashtag_word</w:t>
      </w:r>
      <w:proofErr w:type="spellEnd"/>
      <w:r w:rsidRPr="00103752">
        <w:rPr>
          <w:color w:val="2A00FF"/>
          <w:sz w:val="16"/>
        </w:rPr>
        <w:t>"</w:t>
      </w:r>
      <w:r w:rsidRPr="00103752">
        <w:rPr>
          <w:sz w:val="16"/>
        </w:rPr>
        <w:t>)</w:t>
      </w: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  <w:proofErr w:type="spellStart"/>
      <w:proofErr w:type="gramStart"/>
      <w:r w:rsidRPr="00103752">
        <w:rPr>
          <w:b/>
          <w:bCs/>
          <w:color w:val="7F0055"/>
          <w:sz w:val="16"/>
        </w:rPr>
        <w:t>val</w:t>
      </w:r>
      <w:proofErr w:type="spellEnd"/>
      <w:proofErr w:type="gramEnd"/>
      <w:r w:rsidRPr="00103752">
        <w:rPr>
          <w:sz w:val="16"/>
        </w:rPr>
        <w:t xml:space="preserve"> </w:t>
      </w:r>
      <w:proofErr w:type="spellStart"/>
      <w:r w:rsidRPr="00103752">
        <w:rPr>
          <w:color w:val="5E5EFF"/>
          <w:sz w:val="16"/>
        </w:rPr>
        <w:t>popular_hashtags</w:t>
      </w:r>
      <w:proofErr w:type="spellEnd"/>
      <w:r w:rsidRPr="00103752">
        <w:rPr>
          <w:sz w:val="16"/>
        </w:rPr>
        <w:t xml:space="preserve"> = </w:t>
      </w:r>
      <w:proofErr w:type="spellStart"/>
      <w:r w:rsidRPr="00103752">
        <w:rPr>
          <w:color w:val="5E5EFF"/>
          <w:sz w:val="16"/>
        </w:rPr>
        <w:t>spark</w:t>
      </w:r>
      <w:r w:rsidRPr="00103752">
        <w:rPr>
          <w:sz w:val="16"/>
        </w:rPr>
        <w:t>.</w:t>
      </w:r>
      <w:r w:rsidRPr="00103752">
        <w:rPr>
          <w:color w:val="4C4C4C"/>
          <w:sz w:val="16"/>
        </w:rPr>
        <w:t>sql</w:t>
      </w:r>
      <w:proofErr w:type="spellEnd"/>
      <w:r w:rsidRPr="00103752">
        <w:rPr>
          <w:sz w:val="16"/>
        </w:rPr>
        <w:t>(</w:t>
      </w:r>
      <w:r w:rsidRPr="00103752">
        <w:rPr>
          <w:color w:val="2A00FF"/>
          <w:sz w:val="16"/>
        </w:rPr>
        <w:t xml:space="preserve">"select hashtag, count(hashtag) as </w:t>
      </w:r>
      <w:proofErr w:type="spellStart"/>
      <w:r w:rsidRPr="00103752">
        <w:rPr>
          <w:color w:val="2A00FF"/>
          <w:sz w:val="16"/>
        </w:rPr>
        <w:t>cnt</w:t>
      </w:r>
      <w:proofErr w:type="spellEnd"/>
      <w:r w:rsidRPr="00103752">
        <w:rPr>
          <w:color w:val="2A00FF"/>
          <w:sz w:val="16"/>
        </w:rPr>
        <w:t xml:space="preserve"> from </w:t>
      </w:r>
      <w:proofErr w:type="spellStart"/>
      <w:r w:rsidRPr="00103752">
        <w:rPr>
          <w:color w:val="2A00FF"/>
          <w:sz w:val="16"/>
        </w:rPr>
        <w:t>hashtag_word</w:t>
      </w:r>
      <w:proofErr w:type="spellEnd"/>
      <w:r w:rsidRPr="00103752">
        <w:rPr>
          <w:color w:val="2A00FF"/>
          <w:sz w:val="16"/>
        </w:rPr>
        <w:t xml:space="preserve"> group by hashtag order by </w:t>
      </w:r>
      <w:proofErr w:type="spellStart"/>
      <w:r w:rsidRPr="00103752">
        <w:rPr>
          <w:color w:val="2A00FF"/>
          <w:sz w:val="16"/>
        </w:rPr>
        <w:t>cnt</w:t>
      </w:r>
      <w:proofErr w:type="spellEnd"/>
      <w:r w:rsidRPr="00103752">
        <w:rPr>
          <w:color w:val="2A00FF"/>
          <w:sz w:val="16"/>
        </w:rPr>
        <w:t xml:space="preserve"> </w:t>
      </w:r>
      <w:proofErr w:type="spellStart"/>
      <w:r w:rsidRPr="00103752">
        <w:rPr>
          <w:color w:val="2A00FF"/>
          <w:sz w:val="16"/>
        </w:rPr>
        <w:t>desc</w:t>
      </w:r>
      <w:proofErr w:type="spellEnd"/>
      <w:r w:rsidRPr="00103752">
        <w:rPr>
          <w:color w:val="2A00FF"/>
          <w:sz w:val="16"/>
        </w:rPr>
        <w:t>"</w:t>
      </w:r>
      <w:r w:rsidRPr="00103752">
        <w:rPr>
          <w:sz w:val="16"/>
        </w:rPr>
        <w:t>).</w:t>
      </w:r>
      <w:r w:rsidRPr="00103752">
        <w:rPr>
          <w:color w:val="4C4C4C"/>
          <w:sz w:val="16"/>
        </w:rPr>
        <w:t>show</w:t>
      </w:r>
      <w:r w:rsidRPr="00103752">
        <w:rPr>
          <w:sz w:val="16"/>
        </w:rPr>
        <w:t xml:space="preserve"> </w:t>
      </w: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>}</w:t>
      </w:r>
    </w:p>
    <w:p w:rsidR="00103752" w:rsidRPr="00103752" w:rsidRDefault="00103752" w:rsidP="00103752">
      <w:pPr>
        <w:ind w:left="720"/>
        <w:rPr>
          <w:sz w:val="16"/>
        </w:rPr>
      </w:pPr>
    </w:p>
    <w:p w:rsidR="00103752" w:rsidRPr="00103752" w:rsidRDefault="00103752" w:rsidP="00103752">
      <w:pPr>
        <w:ind w:left="720"/>
        <w:rPr>
          <w:sz w:val="16"/>
        </w:rPr>
      </w:pPr>
      <w:r w:rsidRPr="00103752">
        <w:rPr>
          <w:sz w:val="16"/>
        </w:rPr>
        <w:t>}</w:t>
      </w:r>
    </w:p>
    <w:p w:rsidR="0082393E" w:rsidRDefault="0082393E" w:rsidP="0082393E">
      <w:pPr>
        <w:rPr>
          <w:b/>
        </w:rPr>
      </w:pPr>
    </w:p>
    <w:p w:rsidR="0082393E" w:rsidRDefault="0082393E">
      <w:pPr>
        <w:jc w:val="left"/>
        <w:rPr>
          <w:b/>
          <w:sz w:val="40"/>
        </w:rPr>
      </w:pPr>
      <w:r>
        <w:br w:type="page"/>
      </w:r>
    </w:p>
    <w:p w:rsidR="0082393E" w:rsidRDefault="0082393E" w:rsidP="0082393E">
      <w:pPr>
        <w:pStyle w:val="Heading1"/>
      </w:pPr>
      <w:bookmarkStart w:id="9" w:name="_Toc496760905"/>
      <w:r>
        <w:lastRenderedPageBreak/>
        <w:t>Results</w:t>
      </w:r>
      <w:bookmarkEnd w:id="9"/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FF0000"/>
          <w:szCs w:val="20"/>
        </w:rPr>
        <w:t xml:space="preserve">[Stage </w:t>
      </w:r>
      <w:proofErr w:type="gramStart"/>
      <w:r>
        <w:rPr>
          <w:rFonts w:ascii="Consolas" w:hAnsi="Consolas" w:cs="Consolas"/>
          <w:color w:val="FF0000"/>
          <w:szCs w:val="20"/>
        </w:rPr>
        <w:t>2:</w:t>
      </w:r>
      <w:proofErr w:type="gramEnd"/>
      <w:r>
        <w:rPr>
          <w:rFonts w:ascii="Consolas" w:hAnsi="Consolas" w:cs="Consolas"/>
          <w:color w:val="FF0000"/>
          <w:szCs w:val="20"/>
        </w:rPr>
        <w:t>&gt;                                                        (0 + 0) / 200]</w:t>
      </w: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FF0000"/>
          <w:szCs w:val="20"/>
        </w:rPr>
        <w:t xml:space="preserve">[Stage </w:t>
      </w:r>
      <w:proofErr w:type="gramStart"/>
      <w:r>
        <w:rPr>
          <w:rFonts w:ascii="Consolas" w:hAnsi="Consolas" w:cs="Consolas"/>
          <w:color w:val="FF0000"/>
          <w:szCs w:val="20"/>
        </w:rPr>
        <w:t>2:</w:t>
      </w:r>
      <w:proofErr w:type="gramEnd"/>
      <w:r>
        <w:rPr>
          <w:rFonts w:ascii="Consolas" w:hAnsi="Consolas" w:cs="Consolas"/>
          <w:color w:val="FF0000"/>
          <w:szCs w:val="20"/>
        </w:rPr>
        <w:t>=====================&gt;                                  (75 + 2) / 200]</w:t>
      </w: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FF0000"/>
          <w:szCs w:val="20"/>
        </w:rPr>
        <w:t xml:space="preserve">[Stage </w:t>
      </w:r>
      <w:proofErr w:type="gramStart"/>
      <w:r>
        <w:rPr>
          <w:rFonts w:ascii="Consolas" w:hAnsi="Consolas" w:cs="Consolas"/>
          <w:color w:val="FF0000"/>
          <w:szCs w:val="20"/>
        </w:rPr>
        <w:t>2:</w:t>
      </w:r>
      <w:proofErr w:type="gramEnd"/>
      <w:r>
        <w:rPr>
          <w:rFonts w:ascii="Consolas" w:hAnsi="Consolas" w:cs="Consolas"/>
          <w:color w:val="FF0000"/>
          <w:szCs w:val="20"/>
        </w:rPr>
        <w:t>================================&gt;                      (118 + 2) / 200]</w:t>
      </w: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FF0000"/>
          <w:szCs w:val="20"/>
        </w:rPr>
        <w:t xml:space="preserve">[Stage </w:t>
      </w:r>
      <w:proofErr w:type="gramStart"/>
      <w:r>
        <w:rPr>
          <w:rFonts w:ascii="Consolas" w:hAnsi="Consolas" w:cs="Consolas"/>
          <w:color w:val="FF0000"/>
          <w:szCs w:val="20"/>
        </w:rPr>
        <w:t>2:</w:t>
      </w:r>
      <w:proofErr w:type="gramEnd"/>
      <w:r>
        <w:rPr>
          <w:rFonts w:ascii="Consolas" w:hAnsi="Consolas" w:cs="Consolas"/>
          <w:color w:val="FF0000"/>
          <w:szCs w:val="20"/>
        </w:rPr>
        <w:t>===================================&gt;                   (130 + 2) / 200]</w:t>
      </w: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FF0000"/>
          <w:szCs w:val="20"/>
        </w:rPr>
        <w:t xml:space="preserve">[Stage </w:t>
      </w:r>
      <w:proofErr w:type="gramStart"/>
      <w:r>
        <w:rPr>
          <w:rFonts w:ascii="Consolas" w:hAnsi="Consolas" w:cs="Consolas"/>
          <w:color w:val="FF0000"/>
          <w:szCs w:val="20"/>
        </w:rPr>
        <w:t>2:</w:t>
      </w:r>
      <w:proofErr w:type="gramEnd"/>
      <w:r>
        <w:rPr>
          <w:rFonts w:ascii="Consolas" w:hAnsi="Consolas" w:cs="Consolas"/>
          <w:color w:val="FF0000"/>
          <w:szCs w:val="20"/>
        </w:rPr>
        <w:t>========================================&gt;              (148 + 2) / 200]</w:t>
      </w: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FF0000"/>
          <w:szCs w:val="20"/>
        </w:rPr>
        <w:t xml:space="preserve">[Stage </w:t>
      </w:r>
      <w:proofErr w:type="gramStart"/>
      <w:r>
        <w:rPr>
          <w:rFonts w:ascii="Consolas" w:hAnsi="Consolas" w:cs="Consolas"/>
          <w:color w:val="FF0000"/>
          <w:szCs w:val="20"/>
        </w:rPr>
        <w:t>2:</w:t>
      </w:r>
      <w:proofErr w:type="gramEnd"/>
      <w:r>
        <w:rPr>
          <w:rFonts w:ascii="Consolas" w:hAnsi="Consolas" w:cs="Consolas"/>
          <w:color w:val="FF0000"/>
          <w:szCs w:val="20"/>
        </w:rPr>
        <w:t>===================================================&gt;   (188 + 2) / 200]+-----------+---+</w:t>
      </w: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|    </w:t>
      </w:r>
      <w:proofErr w:type="spellStart"/>
      <w:r>
        <w:rPr>
          <w:rFonts w:ascii="Consolas" w:hAnsi="Consolas" w:cs="Consolas"/>
          <w:color w:val="000000"/>
          <w:szCs w:val="20"/>
        </w:rPr>
        <w:t>hashtag|cnt</w:t>
      </w:r>
      <w:proofErr w:type="spellEnd"/>
      <w:r>
        <w:rPr>
          <w:rFonts w:ascii="Consolas" w:hAnsi="Consolas" w:cs="Consolas"/>
          <w:color w:val="000000"/>
          <w:szCs w:val="20"/>
        </w:rPr>
        <w:t>|</w:t>
      </w: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</w:rPr>
      </w:pP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+-----------+---+</w:t>
      </w: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szCs w:val="20"/>
        </w:rPr>
        <w:t>AchieveMore</w:t>
      </w:r>
      <w:proofErr w:type="spellEnd"/>
      <w:proofErr w:type="gramStart"/>
      <w:r>
        <w:rPr>
          <w:rFonts w:ascii="Consolas" w:hAnsi="Consolas" w:cs="Consolas"/>
          <w:color w:val="000000"/>
          <w:szCs w:val="20"/>
        </w:rPr>
        <w:t>|  1</w:t>
      </w:r>
      <w:proofErr w:type="gramEnd"/>
      <w:r>
        <w:rPr>
          <w:rFonts w:ascii="Consolas" w:hAnsi="Consolas" w:cs="Consolas"/>
          <w:color w:val="000000"/>
          <w:szCs w:val="20"/>
        </w:rPr>
        <w:t>|</w:t>
      </w:r>
    </w:p>
    <w:p w:rsidR="00103752" w:rsidRDefault="00103752" w:rsidP="0010375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+-----------+---+</w:t>
      </w:r>
    </w:p>
    <w:p w:rsidR="0082393E" w:rsidRDefault="0082393E" w:rsidP="0082393E"/>
    <w:p w:rsidR="00103752" w:rsidRPr="0082393E" w:rsidRDefault="00103752" w:rsidP="0082393E">
      <w:proofErr w:type="gramStart"/>
      <w:r>
        <w:t>This show the top result.</w:t>
      </w:r>
      <w:proofErr w:type="gramEnd"/>
      <w:r>
        <w:t xml:space="preserve"> The data source was poor due to document on the net. But I understand the process of analysing hashtags delivered in a </w:t>
      </w:r>
      <w:proofErr w:type="spellStart"/>
      <w:r>
        <w:t>json</w:t>
      </w:r>
      <w:proofErr w:type="spellEnd"/>
      <w:r>
        <w:t xml:space="preserve"> format.</w:t>
      </w:r>
    </w:p>
    <w:sectPr w:rsidR="00103752" w:rsidRPr="0082393E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0E6" w:rsidRDefault="00F770E6">
      <w:r>
        <w:separator/>
      </w:r>
    </w:p>
  </w:endnote>
  <w:endnote w:type="continuationSeparator" w:id="0">
    <w:p w:rsidR="00F770E6" w:rsidRDefault="00F7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D5E24F" wp14:editId="3A57BBEE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0E6" w:rsidRDefault="00F770E6">
      <w:r>
        <w:separator/>
      </w:r>
    </w:p>
  </w:footnote>
  <w:footnote w:type="continuationSeparator" w:id="0">
    <w:p w:rsidR="00F770E6" w:rsidRDefault="00F77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7BF1AA0E" wp14:editId="0115C291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5033ABD"/>
    <w:multiLevelType w:val="hybridMultilevel"/>
    <w:tmpl w:val="260C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B128DF"/>
    <w:multiLevelType w:val="multilevel"/>
    <w:tmpl w:val="753A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222"/>
        </w:tabs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4"/>
  </w:num>
  <w:num w:numId="13">
    <w:abstractNumId w:val="21"/>
  </w:num>
  <w:num w:numId="14">
    <w:abstractNumId w:val="25"/>
  </w:num>
  <w:num w:numId="1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752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53CE0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A6CE5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393E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3619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770E6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western">
    <w:name w:val="western"/>
    <w:basedOn w:val="Normal"/>
    <w:rsid w:val="0082393E"/>
    <w:pPr>
      <w:spacing w:before="100" w:beforeAutospacing="1" w:after="100" w:afterAutospacing="1"/>
      <w:jc w:val="left"/>
    </w:pPr>
    <w:rPr>
      <w:rFonts w:ascii="Times New Roman" w:eastAsiaTheme="minorHAnsi" w:hAnsi="Times New Roman"/>
      <w:color w:val="00000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western">
    <w:name w:val="western"/>
    <w:basedOn w:val="Normal"/>
    <w:rsid w:val="0082393E"/>
    <w:pPr>
      <w:spacing w:before="100" w:beforeAutospacing="1" w:after="100" w:afterAutospacing="1"/>
      <w:jc w:val="left"/>
    </w:pPr>
    <w:rPr>
      <w:rFonts w:ascii="Times New Roman" w:eastAsiaTheme="minorHAnsi" w:hAnsi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F1D37-64C3-45D4-A372-1A8C4F4A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1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5602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3</cp:revision>
  <cp:lastPrinted>2010-03-02T07:42:00Z</cp:lastPrinted>
  <dcterms:created xsi:type="dcterms:W3CDTF">2017-10-26T04:58:00Z</dcterms:created>
  <dcterms:modified xsi:type="dcterms:W3CDTF">2017-10-26T04:59:00Z</dcterms:modified>
</cp:coreProperties>
</file>