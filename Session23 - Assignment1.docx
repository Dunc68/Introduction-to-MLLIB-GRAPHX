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CEC" w:rsidRDefault="00496CEC" w:rsidP="00A71C4A"/>
    <w:p w:rsidR="00496CEC" w:rsidRDefault="00496CEC"/>
    <w:p w:rsidR="00496CEC" w:rsidRDefault="00496CEC"/>
    <w:p w:rsidR="00496CEC" w:rsidRDefault="00496CEC" w:rsidP="003611AA">
      <w:pPr>
        <w:jc w:val="center"/>
      </w:pPr>
    </w:p>
    <w:p w:rsidR="00496CEC" w:rsidRDefault="00496CEC"/>
    <w:p w:rsidR="00496CEC" w:rsidRDefault="00496CEC"/>
    <w:p w:rsidR="00496CEC" w:rsidRDefault="00496CEC"/>
    <w:p w:rsidR="00496CEC" w:rsidRDefault="00496CEC"/>
    <w:p w:rsidR="00496CEC" w:rsidRDefault="00496CEC">
      <w:pPr>
        <w:pStyle w:val="Header"/>
        <w:tabs>
          <w:tab w:val="clear" w:pos="4153"/>
          <w:tab w:val="clear" w:pos="8306"/>
        </w:tabs>
      </w:pPr>
    </w:p>
    <w:p w:rsidR="00496CEC" w:rsidRDefault="00176E26">
      <w:pPr>
        <w:jc w:val="center"/>
        <w:rPr>
          <w:rFonts w:cs="Arial"/>
          <w:sz w:val="56"/>
        </w:rPr>
      </w:pPr>
      <w:r>
        <w:rPr>
          <w:rFonts w:cs="Arial"/>
          <w:sz w:val="56"/>
        </w:rPr>
        <w:t xml:space="preserve">Session </w:t>
      </w:r>
      <w:r w:rsidR="0082393E">
        <w:rPr>
          <w:rFonts w:cs="Arial"/>
          <w:sz w:val="56"/>
        </w:rPr>
        <w:t>2</w:t>
      </w:r>
      <w:r w:rsidR="003F005B">
        <w:rPr>
          <w:rFonts w:cs="Arial"/>
          <w:sz w:val="56"/>
        </w:rPr>
        <w:t>3</w:t>
      </w:r>
      <w:r>
        <w:rPr>
          <w:rFonts w:cs="Arial"/>
          <w:sz w:val="56"/>
        </w:rPr>
        <w:t xml:space="preserve"> </w:t>
      </w:r>
    </w:p>
    <w:p w:rsidR="00176E26" w:rsidRDefault="00176E26">
      <w:pPr>
        <w:jc w:val="center"/>
        <w:rPr>
          <w:rFonts w:cs="Arial"/>
          <w:sz w:val="56"/>
        </w:rPr>
      </w:pPr>
      <w:r>
        <w:rPr>
          <w:rFonts w:cs="Arial"/>
          <w:sz w:val="56"/>
        </w:rPr>
        <w:t xml:space="preserve">Assignment </w:t>
      </w:r>
      <w:r w:rsidR="0082393E">
        <w:rPr>
          <w:rFonts w:cs="Arial"/>
          <w:sz w:val="56"/>
        </w:rPr>
        <w:t>1</w:t>
      </w:r>
    </w:p>
    <w:p w:rsidR="00496CEC" w:rsidRDefault="00496CEC">
      <w:pPr>
        <w:jc w:val="center"/>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496CEC">
      <w:pPr>
        <w:pStyle w:val="Header"/>
        <w:tabs>
          <w:tab w:val="clear" w:pos="4153"/>
          <w:tab w:val="clear" w:pos="8306"/>
        </w:tabs>
      </w:pPr>
    </w:p>
    <w:p w:rsidR="00496CEC" w:rsidRDefault="00CC005C">
      <w:pPr>
        <w:pStyle w:val="Header"/>
        <w:tabs>
          <w:tab w:val="clear" w:pos="4153"/>
          <w:tab w:val="clear" w:pos="8306"/>
        </w:tabs>
      </w:pPr>
      <w:r>
        <w:rPr>
          <w:noProof/>
          <w:lang w:val="en-US"/>
        </w:rPr>
        <mc:AlternateContent>
          <mc:Choice Requires="wps">
            <w:drawing>
              <wp:anchor distT="0" distB="0" distL="114300" distR="114300" simplePos="0" relativeHeight="251660288" behindDoc="1" locked="0" layoutInCell="1" allowOverlap="1">
                <wp:simplePos x="0" y="0"/>
                <wp:positionH relativeFrom="column">
                  <wp:posOffset>1121410</wp:posOffset>
                </wp:positionH>
                <wp:positionV relativeFrom="paragraph">
                  <wp:posOffset>127635</wp:posOffset>
                </wp:positionV>
                <wp:extent cx="4404360" cy="2962275"/>
                <wp:effectExtent l="0" t="0" r="15240" b="2857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04360" cy="2962275"/>
                        </a:xfrm>
                        <a:prstGeom prst="rect">
                          <a:avLst/>
                        </a:prstGeom>
                        <a:solidFill>
                          <a:srgbClr val="F3F3F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8.3pt;margin-top:10.05pt;width:346.8pt;height:23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" fillcolor="#f3f3f3"/>
            </w:pict>
          </mc:Fallback>
        </mc:AlternateContent>
      </w:r>
    </w:p>
    <w:tbl>
      <w:tblPr>
        <w:tblW w:w="0" w:type="auto"/>
        <w:jc w:val="center"/>
        <w:tblLook w:val="0000" w:firstRow="0" w:lastRow="0" w:firstColumn="0" w:lastColumn="0" w:noHBand="0" w:noVBand="0"/>
      </w:tblPr>
      <w:tblGrid>
        <w:gridCol w:w="3120"/>
        <w:gridCol w:w="3575"/>
      </w:tblGrid>
      <w:tr w:rsidR="00496CEC" w:rsidTr="00A71C4A">
        <w:trPr>
          <w:jc w:val="center"/>
        </w:trPr>
        <w:tc>
          <w:tcPr>
            <w:tcW w:w="3120" w:type="dxa"/>
          </w:tcPr>
          <w:p w:rsidR="00496CEC" w:rsidRDefault="00496CEC">
            <w:pPr>
              <w:rPr>
                <w:b/>
                <w:bCs/>
              </w:rPr>
            </w:pPr>
            <w:r>
              <w:rPr>
                <w:b/>
                <w:bCs/>
              </w:rPr>
              <w:t>Prepared For:</w:t>
            </w:r>
          </w:p>
        </w:tc>
        <w:tc>
          <w:tcPr>
            <w:tcW w:w="3575" w:type="dxa"/>
          </w:tcPr>
          <w:p w:rsidR="00496CEC" w:rsidRPr="00183252" w:rsidRDefault="00176E26" w:rsidP="00500AB2">
            <w:pPr>
              <w:pStyle w:val="Heading5"/>
              <w:numPr>
                <w:ilvl w:val="0"/>
                <w:numId w:val="0"/>
              </w:numPr>
              <w:spacing w:before="0" w:after="0"/>
            </w:pPr>
            <w:proofErr w:type="spellStart"/>
            <w: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tabs>
                <w:tab w:val="clear" w:pos="4153"/>
                <w:tab w:val="clear" w:pos="8306"/>
              </w:tabs>
              <w:rPr>
                <w:b/>
              </w:rPr>
            </w:pPr>
          </w:p>
        </w:tc>
      </w:tr>
      <w:tr w:rsidR="00496CEC" w:rsidTr="00A71C4A">
        <w:trPr>
          <w:jc w:val="center"/>
        </w:trPr>
        <w:tc>
          <w:tcPr>
            <w:tcW w:w="3120" w:type="dxa"/>
          </w:tcPr>
          <w:p w:rsidR="00496CEC" w:rsidRDefault="009C4D99" w:rsidP="009C4D99">
            <w:pPr>
              <w:jc w:val="left"/>
              <w:rPr>
                <w:b/>
                <w:bCs/>
              </w:rPr>
            </w:pPr>
            <w:r>
              <w:rPr>
                <w:b/>
                <w:bCs/>
              </w:rPr>
              <w:t>Document Approval</w:t>
            </w:r>
            <w:r w:rsidR="00496CEC">
              <w:rPr>
                <w:b/>
                <w:bCs/>
              </w:rPr>
              <w:t>:</w:t>
            </w:r>
          </w:p>
        </w:tc>
        <w:tc>
          <w:tcPr>
            <w:tcW w:w="3575" w:type="dxa"/>
          </w:tcPr>
          <w:p w:rsidR="00496CEC" w:rsidRPr="00183252" w:rsidRDefault="00176E26" w:rsidP="005D7C67">
            <w:pPr>
              <w:pStyle w:val="Header"/>
              <w:rPr>
                <w:b/>
              </w:rPr>
            </w:pPr>
            <w:proofErr w:type="spellStart"/>
            <w:r>
              <w:rPr>
                <w:b/>
              </w:rPr>
              <w:t>AcadGild</w:t>
            </w:r>
            <w:proofErr w:type="spellEnd"/>
          </w:p>
        </w:tc>
      </w:tr>
      <w:tr w:rsidR="00496CEC" w:rsidTr="00A71C4A">
        <w:trPr>
          <w:jc w:val="center"/>
        </w:trPr>
        <w:tc>
          <w:tcPr>
            <w:tcW w:w="3120" w:type="dxa"/>
          </w:tcPr>
          <w:p w:rsidR="00496CEC" w:rsidRDefault="00496CEC">
            <w:pPr>
              <w:rPr>
                <w:b/>
                <w:bCs/>
              </w:rPr>
            </w:pPr>
          </w:p>
        </w:tc>
        <w:tc>
          <w:tcPr>
            <w:tcW w:w="3575" w:type="dxa"/>
          </w:tcPr>
          <w:p w:rsidR="00496CEC" w:rsidRPr="00183252" w:rsidRDefault="00496CEC">
            <w:pPr>
              <w:pStyle w:val="Header"/>
              <w:rPr>
                <w:b/>
              </w:rPr>
            </w:pP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Default="00496CEC" w:rsidP="00765542"/>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Project Title:</w:t>
            </w:r>
          </w:p>
        </w:tc>
        <w:tc>
          <w:tcPr>
            <w:tcW w:w="3575" w:type="dxa"/>
          </w:tcPr>
          <w:p w:rsidR="00496CEC" w:rsidRDefault="00176E26" w:rsidP="0082393E">
            <w:pPr>
              <w:pStyle w:val="Heading5"/>
              <w:numPr>
                <w:ilvl w:val="0"/>
                <w:numId w:val="0"/>
              </w:numPr>
              <w:spacing w:before="0" w:after="0"/>
              <w:rPr>
                <w:b w:val="0"/>
              </w:rPr>
            </w:pPr>
            <w:r>
              <w:rPr>
                <w:b w:val="0"/>
              </w:rPr>
              <w:t xml:space="preserve">Session </w:t>
            </w:r>
            <w:r w:rsidR="0082393E">
              <w:rPr>
                <w:b w:val="0"/>
              </w:rPr>
              <w:t>2</w:t>
            </w:r>
            <w:r w:rsidR="003F005B">
              <w:rPr>
                <w:b w:val="0"/>
              </w:rPr>
              <w:t>3</w:t>
            </w:r>
            <w:r>
              <w:rPr>
                <w:b w:val="0"/>
              </w:rPr>
              <w:t xml:space="preserve"> – Assignment </w:t>
            </w:r>
            <w:r w:rsidR="0082393E">
              <w:rPr>
                <w:b w:val="0"/>
              </w:rPr>
              <w:t>1</w:t>
            </w:r>
            <w:r w:rsidR="00515538">
              <w:rPr>
                <w:b w:val="0"/>
              </w:rPr>
              <w:t xml:space="preserve"> </w:t>
            </w:r>
          </w:p>
        </w:tc>
      </w:tr>
      <w:tr w:rsidR="00496CEC" w:rsidTr="00A71C4A">
        <w:trPr>
          <w:jc w:val="center"/>
        </w:trPr>
        <w:tc>
          <w:tcPr>
            <w:tcW w:w="3120" w:type="dxa"/>
          </w:tcPr>
          <w:p w:rsidR="00496CEC" w:rsidRDefault="00496CEC">
            <w:pPr>
              <w:rPr>
                <w:b/>
                <w:bCs/>
              </w:rPr>
            </w:pPr>
          </w:p>
        </w:tc>
        <w:tc>
          <w:tcPr>
            <w:tcW w:w="3575" w:type="dxa"/>
          </w:tcPr>
          <w:p w:rsidR="00496CEC" w:rsidRDefault="00496CEC">
            <w:pPr>
              <w:pStyle w:val="Heading5"/>
              <w:numPr>
                <w:ilvl w:val="0"/>
                <w:numId w:val="0"/>
              </w:numPr>
              <w:spacing w:before="0" w:after="0"/>
              <w:rPr>
                <w:bCs/>
              </w:rPr>
            </w:pPr>
          </w:p>
        </w:tc>
      </w:tr>
      <w:tr w:rsidR="00496CEC" w:rsidTr="00A71C4A">
        <w:trPr>
          <w:jc w:val="center"/>
        </w:trPr>
        <w:tc>
          <w:tcPr>
            <w:tcW w:w="3120" w:type="dxa"/>
          </w:tcPr>
          <w:p w:rsidR="00496CEC" w:rsidRDefault="00496CEC">
            <w:pPr>
              <w:rPr>
                <w:b/>
                <w:bCs/>
              </w:rPr>
            </w:pPr>
            <w:r>
              <w:rPr>
                <w:b/>
                <w:bCs/>
              </w:rPr>
              <w:t>Prepared By:</w:t>
            </w:r>
          </w:p>
        </w:tc>
        <w:tc>
          <w:tcPr>
            <w:tcW w:w="3575" w:type="dxa"/>
          </w:tcPr>
          <w:p w:rsidR="00496CEC" w:rsidRDefault="00FF06AF">
            <w:pPr>
              <w:pStyle w:val="Heading5"/>
              <w:numPr>
                <w:ilvl w:val="0"/>
                <w:numId w:val="0"/>
              </w:numPr>
              <w:spacing w:before="0" w:after="0"/>
              <w:rPr>
                <w:b w:val="0"/>
              </w:rPr>
            </w:pPr>
            <w:r>
              <w:rPr>
                <w:b w:val="0"/>
              </w:rP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p>
        </w:tc>
        <w:tc>
          <w:tcPr>
            <w:tcW w:w="3575" w:type="dxa"/>
          </w:tcPr>
          <w:p w:rsidR="00496CEC" w:rsidRPr="007928BF" w:rsidRDefault="00176E26" w:rsidP="00176E26">
            <w:pPr>
              <w:rPr>
                <w:color w:val="E1680D"/>
              </w:rPr>
            </w:pPr>
            <w:r>
              <w:rPr>
                <w:color w:val="E1680D"/>
              </w:rPr>
              <w:t>dburgess@duncb.com</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Primary Engineer:</w:t>
            </w:r>
          </w:p>
        </w:tc>
        <w:tc>
          <w:tcPr>
            <w:tcW w:w="3575" w:type="dxa"/>
          </w:tcPr>
          <w:p w:rsidR="00496CEC" w:rsidRDefault="004B3E3B">
            <w:r>
              <w:t>Duncan Burgess</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496CEC">
            <w:pPr>
              <w:rPr>
                <w:b/>
                <w:bCs/>
              </w:rPr>
            </w:pPr>
            <w:r>
              <w:rPr>
                <w:b/>
                <w:bCs/>
              </w:rPr>
              <w:t>Document Reference:</w:t>
            </w:r>
          </w:p>
        </w:tc>
        <w:tc>
          <w:tcPr>
            <w:tcW w:w="3575" w:type="dxa"/>
          </w:tcPr>
          <w:p w:rsidR="00496CEC" w:rsidRDefault="00176E26" w:rsidP="0082393E">
            <w:r>
              <w:rPr>
                <w:b/>
              </w:rPr>
              <w:t xml:space="preserve">Session </w:t>
            </w:r>
            <w:r w:rsidR="0082393E">
              <w:rPr>
                <w:b/>
              </w:rPr>
              <w:t>23</w:t>
            </w:r>
            <w:r>
              <w:rPr>
                <w:b/>
              </w:rPr>
              <w:t xml:space="preserve"> – Assignment </w:t>
            </w:r>
            <w:r w:rsidR="0082393E">
              <w:rPr>
                <w:b/>
              </w:rPr>
              <w:t>1</w:t>
            </w:r>
          </w:p>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496CEC" w:rsidTr="00A71C4A">
        <w:trPr>
          <w:jc w:val="center"/>
        </w:trPr>
        <w:tc>
          <w:tcPr>
            <w:tcW w:w="3120" w:type="dxa"/>
          </w:tcPr>
          <w:p w:rsidR="00496CEC" w:rsidRDefault="00DA2D28">
            <w:pPr>
              <w:rPr>
                <w:b/>
                <w:bCs/>
              </w:rPr>
            </w:pPr>
            <w:r>
              <w:rPr>
                <w:b/>
                <w:bCs/>
              </w:rPr>
              <w:t xml:space="preserve">Start </w:t>
            </w:r>
            <w:r w:rsidR="00496CEC">
              <w:rPr>
                <w:b/>
                <w:bCs/>
              </w:rPr>
              <w:t>Date:</w:t>
            </w:r>
          </w:p>
        </w:tc>
        <w:tc>
          <w:tcPr>
            <w:tcW w:w="3575" w:type="dxa"/>
          </w:tcPr>
          <w:p w:rsidR="00496CEC" w:rsidRDefault="0082393E">
            <w:r>
              <w:t>25</w:t>
            </w:r>
            <w:r w:rsidR="00176E26">
              <w:t>/</w:t>
            </w:r>
            <w:r w:rsidR="00C24587">
              <w:t>10/</w:t>
            </w:r>
            <w:r w:rsidR="00176E26">
              <w:t>2017</w:t>
            </w:r>
          </w:p>
          <w:p w:rsidR="000A231C" w:rsidRDefault="000A231C"/>
          <w:p w:rsidR="000A231C" w:rsidRDefault="000A231C"/>
          <w:p w:rsidR="000A231C" w:rsidRDefault="000A231C" w:rsidP="000A231C"/>
        </w:tc>
      </w:tr>
      <w:tr w:rsidR="00496CEC" w:rsidTr="00A71C4A">
        <w:trPr>
          <w:jc w:val="center"/>
        </w:trPr>
        <w:tc>
          <w:tcPr>
            <w:tcW w:w="3120" w:type="dxa"/>
          </w:tcPr>
          <w:p w:rsidR="00496CEC" w:rsidRDefault="00496CEC">
            <w:pPr>
              <w:rPr>
                <w:b/>
                <w:bCs/>
              </w:rPr>
            </w:pPr>
          </w:p>
        </w:tc>
        <w:tc>
          <w:tcPr>
            <w:tcW w:w="3575" w:type="dxa"/>
          </w:tcPr>
          <w:p w:rsidR="00496CEC" w:rsidRDefault="00496CEC"/>
        </w:tc>
      </w:tr>
      <w:tr w:rsidR="00945F67" w:rsidTr="00A71C4A">
        <w:trPr>
          <w:jc w:val="center"/>
        </w:trPr>
        <w:tc>
          <w:tcPr>
            <w:tcW w:w="3120" w:type="dxa"/>
          </w:tcPr>
          <w:p w:rsidR="00945F67" w:rsidRDefault="00945F67">
            <w:pPr>
              <w:rPr>
                <w:b/>
                <w:bCs/>
              </w:rPr>
            </w:pPr>
          </w:p>
        </w:tc>
        <w:tc>
          <w:tcPr>
            <w:tcW w:w="3575" w:type="dxa"/>
          </w:tcPr>
          <w:p w:rsidR="00945F67" w:rsidRDefault="00945F67">
            <w:pPr>
              <w:rPr>
                <w:lang w:val="en-US"/>
              </w:rPr>
            </w:pPr>
          </w:p>
        </w:tc>
      </w:tr>
    </w:tbl>
    <w:p w:rsidR="0032531A" w:rsidRDefault="00B73619" w:rsidP="005360E0">
      <w:pPr>
        <w:jc w:val="center"/>
      </w:pPr>
      <w:r>
        <w:rPr>
          <w:noProof/>
          <w:lang w:val="en-US"/>
        </w:rPr>
        <w:drawing>
          <wp:inline distT="0" distB="0" distL="0" distR="0">
            <wp:extent cx="35147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1295400"/>
                    </a:xfrm>
                    <a:prstGeom prst="rect">
                      <a:avLst/>
                    </a:prstGeom>
                    <a:noFill/>
                    <a:ln>
                      <a:noFill/>
                    </a:ln>
                  </pic:spPr>
                </pic:pic>
              </a:graphicData>
            </a:graphic>
          </wp:inline>
        </w:drawing>
      </w:r>
      <w:r w:rsidR="0032531A">
        <w:br w:type="page"/>
      </w:r>
    </w:p>
    <w:p w:rsidR="000A231C" w:rsidRDefault="000A231C">
      <w:pPr>
        <w:pStyle w:val="Heading1"/>
        <w:numPr>
          <w:ilvl w:val="0"/>
          <w:numId w:val="0"/>
        </w:numPr>
      </w:pPr>
      <w:bookmarkStart w:id="0" w:name="_Toc73154031"/>
    </w:p>
    <w:p w:rsidR="00496CEC" w:rsidRDefault="00496CEC">
      <w:pPr>
        <w:pStyle w:val="Heading1"/>
        <w:numPr>
          <w:ilvl w:val="0"/>
          <w:numId w:val="0"/>
        </w:numPr>
      </w:pPr>
      <w:bookmarkStart w:id="1" w:name="_Toc496760924"/>
      <w:r>
        <w:t>Contents</w:t>
      </w:r>
      <w:bookmarkEnd w:id="0"/>
      <w:bookmarkEnd w:id="1"/>
    </w:p>
    <w:p w:rsidR="00496CEC" w:rsidRDefault="00496CEC"/>
    <w:p w:rsidR="00B902BD" w:rsidRDefault="002B621F">
      <w:pPr>
        <w:pStyle w:val="TOC1"/>
        <w:tabs>
          <w:tab w:val="right" w:leader="dot" w:pos="10478"/>
        </w:tabs>
        <w:rPr>
          <w:rFonts w:asciiTheme="minorHAnsi" w:eastAsiaTheme="minorEastAsia" w:hAnsiTheme="minorHAnsi" w:cstheme="minorBidi"/>
          <w:b w:val="0"/>
          <w:bCs w:val="0"/>
          <w:caps w:val="0"/>
          <w:noProof/>
          <w:sz w:val="22"/>
          <w:szCs w:val="22"/>
          <w:lang w:val="en-US"/>
        </w:rPr>
      </w:pPr>
      <w:r>
        <w:fldChar w:fldCharType="begin"/>
      </w:r>
      <w:r w:rsidR="00496CEC">
        <w:instrText xml:space="preserve"> TOC \o "1-3" \h \z </w:instrText>
      </w:r>
      <w:r>
        <w:fldChar w:fldCharType="separate"/>
      </w:r>
      <w:hyperlink w:anchor="_Toc496760924" w:history="1">
        <w:r w:rsidR="00B902BD" w:rsidRPr="00E90391">
          <w:rPr>
            <w:rStyle w:val="Hyperlink"/>
            <w:noProof/>
          </w:rPr>
          <w:t>Contents</w:t>
        </w:r>
        <w:r w:rsidR="00B902BD">
          <w:rPr>
            <w:noProof/>
            <w:webHidden/>
          </w:rPr>
          <w:tab/>
        </w:r>
        <w:r w:rsidR="00B902BD">
          <w:rPr>
            <w:noProof/>
            <w:webHidden/>
          </w:rPr>
          <w:fldChar w:fldCharType="begin"/>
        </w:r>
        <w:r w:rsidR="00B902BD">
          <w:rPr>
            <w:noProof/>
            <w:webHidden/>
          </w:rPr>
          <w:instrText xml:space="preserve"> PAGEREF _Toc496760924 \h </w:instrText>
        </w:r>
        <w:r w:rsidR="00B902BD">
          <w:rPr>
            <w:noProof/>
            <w:webHidden/>
          </w:rPr>
        </w:r>
        <w:r w:rsidR="00B902BD">
          <w:rPr>
            <w:noProof/>
            <w:webHidden/>
          </w:rPr>
          <w:fldChar w:fldCharType="separate"/>
        </w:r>
        <w:r w:rsidR="00B902BD">
          <w:rPr>
            <w:noProof/>
            <w:webHidden/>
          </w:rPr>
          <w:t>2</w:t>
        </w:r>
        <w:r w:rsidR="00B902BD">
          <w:rPr>
            <w:noProof/>
            <w:webHidden/>
          </w:rPr>
          <w:fldChar w:fldCharType="end"/>
        </w:r>
      </w:hyperlink>
    </w:p>
    <w:p w:rsidR="00B902BD" w:rsidRDefault="00B902BD">
      <w:pPr>
        <w:pStyle w:val="TOC1"/>
        <w:tabs>
          <w:tab w:val="right" w:leader="dot" w:pos="10478"/>
        </w:tabs>
        <w:rPr>
          <w:rFonts w:asciiTheme="minorHAnsi" w:eastAsiaTheme="minorEastAsia" w:hAnsiTheme="minorHAnsi" w:cstheme="minorBidi"/>
          <w:b w:val="0"/>
          <w:bCs w:val="0"/>
          <w:caps w:val="0"/>
          <w:noProof/>
          <w:sz w:val="22"/>
          <w:szCs w:val="22"/>
          <w:lang w:val="en-US"/>
        </w:rPr>
      </w:pPr>
      <w:hyperlink w:anchor="_Toc496760925" w:history="1">
        <w:r w:rsidRPr="00E90391">
          <w:rPr>
            <w:rStyle w:val="Hyperlink"/>
            <w:noProof/>
          </w:rPr>
          <w:t>Change History</w:t>
        </w:r>
        <w:r>
          <w:rPr>
            <w:noProof/>
            <w:webHidden/>
          </w:rPr>
          <w:tab/>
        </w:r>
        <w:r>
          <w:rPr>
            <w:noProof/>
            <w:webHidden/>
          </w:rPr>
          <w:fldChar w:fldCharType="begin"/>
        </w:r>
        <w:r>
          <w:rPr>
            <w:noProof/>
            <w:webHidden/>
          </w:rPr>
          <w:instrText xml:space="preserve"> PAGEREF _Toc496760925 \h </w:instrText>
        </w:r>
        <w:r>
          <w:rPr>
            <w:noProof/>
            <w:webHidden/>
          </w:rPr>
        </w:r>
        <w:r>
          <w:rPr>
            <w:noProof/>
            <w:webHidden/>
          </w:rPr>
          <w:fldChar w:fldCharType="separate"/>
        </w:r>
        <w:r>
          <w:rPr>
            <w:noProof/>
            <w:webHidden/>
          </w:rPr>
          <w:t>3</w:t>
        </w:r>
        <w:r>
          <w:rPr>
            <w:noProof/>
            <w:webHidden/>
          </w:rPr>
          <w:fldChar w:fldCharType="end"/>
        </w:r>
      </w:hyperlink>
    </w:p>
    <w:p w:rsidR="00B902BD" w:rsidRDefault="00B902BD">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6760926" w:history="1">
        <w:r w:rsidRPr="00E90391">
          <w:rPr>
            <w:rStyle w:val="Hyperlink"/>
            <w:noProof/>
          </w:rPr>
          <w:t>1.</w:t>
        </w:r>
        <w:r>
          <w:rPr>
            <w:rFonts w:asciiTheme="minorHAnsi" w:eastAsiaTheme="minorEastAsia" w:hAnsiTheme="minorHAnsi" w:cstheme="minorBidi"/>
            <w:b w:val="0"/>
            <w:bCs w:val="0"/>
            <w:caps w:val="0"/>
            <w:noProof/>
            <w:sz w:val="22"/>
            <w:szCs w:val="22"/>
            <w:lang w:val="en-US"/>
          </w:rPr>
          <w:tab/>
        </w:r>
        <w:r w:rsidRPr="00E90391">
          <w:rPr>
            <w:rStyle w:val="Hyperlink"/>
            <w:noProof/>
          </w:rPr>
          <w:t>Problem Statement</w:t>
        </w:r>
        <w:r>
          <w:rPr>
            <w:noProof/>
            <w:webHidden/>
          </w:rPr>
          <w:tab/>
        </w:r>
        <w:r>
          <w:rPr>
            <w:noProof/>
            <w:webHidden/>
          </w:rPr>
          <w:fldChar w:fldCharType="begin"/>
        </w:r>
        <w:r>
          <w:rPr>
            <w:noProof/>
            <w:webHidden/>
          </w:rPr>
          <w:instrText xml:space="preserve"> PAGEREF _Toc496760926 \h </w:instrText>
        </w:r>
        <w:r>
          <w:rPr>
            <w:noProof/>
            <w:webHidden/>
          </w:rPr>
        </w:r>
        <w:r>
          <w:rPr>
            <w:noProof/>
            <w:webHidden/>
          </w:rPr>
          <w:fldChar w:fldCharType="separate"/>
        </w:r>
        <w:r>
          <w:rPr>
            <w:noProof/>
            <w:webHidden/>
          </w:rPr>
          <w:t>4</w:t>
        </w:r>
        <w:r>
          <w:rPr>
            <w:noProof/>
            <w:webHidden/>
          </w:rPr>
          <w:fldChar w:fldCharType="end"/>
        </w:r>
      </w:hyperlink>
    </w:p>
    <w:p w:rsidR="00B902BD" w:rsidRDefault="00B902BD">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6760927" w:history="1">
        <w:r w:rsidRPr="00E90391">
          <w:rPr>
            <w:rStyle w:val="Hyperlink"/>
            <w:noProof/>
          </w:rPr>
          <w:t>2.</w:t>
        </w:r>
        <w:r>
          <w:rPr>
            <w:rFonts w:asciiTheme="minorHAnsi" w:eastAsiaTheme="minorEastAsia" w:hAnsiTheme="minorHAnsi" w:cstheme="minorBidi"/>
            <w:b w:val="0"/>
            <w:bCs w:val="0"/>
            <w:caps w:val="0"/>
            <w:noProof/>
            <w:sz w:val="22"/>
            <w:szCs w:val="22"/>
            <w:lang w:val="en-US"/>
          </w:rPr>
          <w:tab/>
        </w:r>
        <w:r w:rsidRPr="00E90391">
          <w:rPr>
            <w:rStyle w:val="Hyperlink"/>
            <w:noProof/>
          </w:rPr>
          <w:t>Datasets</w:t>
        </w:r>
        <w:r>
          <w:rPr>
            <w:noProof/>
            <w:webHidden/>
          </w:rPr>
          <w:tab/>
        </w:r>
        <w:r>
          <w:rPr>
            <w:noProof/>
            <w:webHidden/>
          </w:rPr>
          <w:fldChar w:fldCharType="begin"/>
        </w:r>
        <w:r>
          <w:rPr>
            <w:noProof/>
            <w:webHidden/>
          </w:rPr>
          <w:instrText xml:space="preserve"> PAGEREF _Toc496760927 \h </w:instrText>
        </w:r>
        <w:r>
          <w:rPr>
            <w:noProof/>
            <w:webHidden/>
          </w:rPr>
        </w:r>
        <w:r>
          <w:rPr>
            <w:noProof/>
            <w:webHidden/>
          </w:rPr>
          <w:fldChar w:fldCharType="separate"/>
        </w:r>
        <w:r>
          <w:rPr>
            <w:noProof/>
            <w:webHidden/>
          </w:rPr>
          <w:t>4</w:t>
        </w:r>
        <w:r>
          <w:rPr>
            <w:noProof/>
            <w:webHidden/>
          </w:rPr>
          <w:fldChar w:fldCharType="end"/>
        </w:r>
      </w:hyperlink>
    </w:p>
    <w:p w:rsidR="00B902BD" w:rsidRDefault="00B902BD">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6760928" w:history="1">
        <w:r w:rsidRPr="00E90391">
          <w:rPr>
            <w:rStyle w:val="Hyperlink"/>
            <w:noProof/>
          </w:rPr>
          <w:t>3.</w:t>
        </w:r>
        <w:r>
          <w:rPr>
            <w:rFonts w:asciiTheme="minorHAnsi" w:eastAsiaTheme="minorEastAsia" w:hAnsiTheme="minorHAnsi" w:cstheme="minorBidi"/>
            <w:b w:val="0"/>
            <w:bCs w:val="0"/>
            <w:caps w:val="0"/>
            <w:noProof/>
            <w:sz w:val="22"/>
            <w:szCs w:val="22"/>
            <w:lang w:val="en-US"/>
          </w:rPr>
          <w:tab/>
        </w:r>
        <w:r w:rsidRPr="00E90391">
          <w:rPr>
            <w:rStyle w:val="Hyperlink"/>
            <w:noProof/>
          </w:rPr>
          <w:t>Solutions</w:t>
        </w:r>
        <w:r>
          <w:rPr>
            <w:noProof/>
            <w:webHidden/>
          </w:rPr>
          <w:tab/>
        </w:r>
        <w:r>
          <w:rPr>
            <w:noProof/>
            <w:webHidden/>
          </w:rPr>
          <w:fldChar w:fldCharType="begin"/>
        </w:r>
        <w:r>
          <w:rPr>
            <w:noProof/>
            <w:webHidden/>
          </w:rPr>
          <w:instrText xml:space="preserve"> PAGEREF _Toc496760928 \h </w:instrText>
        </w:r>
        <w:r>
          <w:rPr>
            <w:noProof/>
            <w:webHidden/>
          </w:rPr>
        </w:r>
        <w:r>
          <w:rPr>
            <w:noProof/>
            <w:webHidden/>
          </w:rPr>
          <w:fldChar w:fldCharType="separate"/>
        </w:r>
        <w:r>
          <w:rPr>
            <w:noProof/>
            <w:webHidden/>
          </w:rPr>
          <w:t>4</w:t>
        </w:r>
        <w:r>
          <w:rPr>
            <w:noProof/>
            <w:webHidden/>
          </w:rPr>
          <w:fldChar w:fldCharType="end"/>
        </w:r>
      </w:hyperlink>
    </w:p>
    <w:p w:rsidR="00B902BD" w:rsidRDefault="00B902BD">
      <w:pPr>
        <w:pStyle w:val="TOC1"/>
        <w:tabs>
          <w:tab w:val="left" w:pos="400"/>
          <w:tab w:val="right" w:leader="dot" w:pos="10478"/>
        </w:tabs>
        <w:rPr>
          <w:rFonts w:asciiTheme="minorHAnsi" w:eastAsiaTheme="minorEastAsia" w:hAnsiTheme="minorHAnsi" w:cstheme="minorBidi"/>
          <w:b w:val="0"/>
          <w:bCs w:val="0"/>
          <w:caps w:val="0"/>
          <w:noProof/>
          <w:sz w:val="22"/>
          <w:szCs w:val="22"/>
          <w:lang w:val="en-US"/>
        </w:rPr>
      </w:pPr>
      <w:hyperlink w:anchor="_Toc496760929" w:history="1">
        <w:r w:rsidRPr="00E90391">
          <w:rPr>
            <w:rStyle w:val="Hyperlink"/>
            <w:noProof/>
          </w:rPr>
          <w:t>4.</w:t>
        </w:r>
        <w:r>
          <w:rPr>
            <w:rFonts w:asciiTheme="minorHAnsi" w:eastAsiaTheme="minorEastAsia" w:hAnsiTheme="minorHAnsi" w:cstheme="minorBidi"/>
            <w:b w:val="0"/>
            <w:bCs w:val="0"/>
            <w:caps w:val="0"/>
            <w:noProof/>
            <w:sz w:val="22"/>
            <w:szCs w:val="22"/>
            <w:lang w:val="en-US"/>
          </w:rPr>
          <w:tab/>
        </w:r>
        <w:r w:rsidRPr="00E90391">
          <w:rPr>
            <w:rStyle w:val="Hyperlink"/>
            <w:noProof/>
          </w:rPr>
          <w:t>Results</w:t>
        </w:r>
        <w:r>
          <w:rPr>
            <w:noProof/>
            <w:webHidden/>
          </w:rPr>
          <w:tab/>
        </w:r>
        <w:r>
          <w:rPr>
            <w:noProof/>
            <w:webHidden/>
          </w:rPr>
          <w:fldChar w:fldCharType="begin"/>
        </w:r>
        <w:r>
          <w:rPr>
            <w:noProof/>
            <w:webHidden/>
          </w:rPr>
          <w:instrText xml:space="preserve"> PAGEREF _Toc496760929 \h </w:instrText>
        </w:r>
        <w:r>
          <w:rPr>
            <w:noProof/>
            <w:webHidden/>
          </w:rPr>
        </w:r>
        <w:r>
          <w:rPr>
            <w:noProof/>
            <w:webHidden/>
          </w:rPr>
          <w:fldChar w:fldCharType="separate"/>
        </w:r>
        <w:r>
          <w:rPr>
            <w:noProof/>
            <w:webHidden/>
          </w:rPr>
          <w:t>6</w:t>
        </w:r>
        <w:r>
          <w:rPr>
            <w:noProof/>
            <w:webHidden/>
          </w:rPr>
          <w:fldChar w:fldCharType="end"/>
        </w:r>
      </w:hyperlink>
    </w:p>
    <w:p w:rsidR="00496CEC" w:rsidRDefault="002B621F">
      <w:r>
        <w:fldChar w:fldCharType="end"/>
      </w:r>
    </w:p>
    <w:p w:rsidR="00496CEC" w:rsidRDefault="00496CEC"/>
    <w:p w:rsidR="00496CEC" w:rsidRDefault="00496CEC">
      <w:pPr>
        <w:pStyle w:val="Heading1"/>
        <w:numPr>
          <w:ilvl w:val="0"/>
          <w:numId w:val="0"/>
        </w:numPr>
      </w:pPr>
      <w:bookmarkStart w:id="2" w:name="_GoBack"/>
      <w:bookmarkEnd w:id="2"/>
      <w:r>
        <w:br w:type="page"/>
      </w:r>
      <w:bookmarkStart w:id="3" w:name="_Toc71517007"/>
      <w:bookmarkStart w:id="4" w:name="_Toc73154032"/>
      <w:bookmarkStart w:id="5" w:name="_Toc496760925"/>
      <w:r>
        <w:lastRenderedPageBreak/>
        <w:t>Change History</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8"/>
        <w:gridCol w:w="1322"/>
        <w:gridCol w:w="1240"/>
        <w:gridCol w:w="1311"/>
        <w:gridCol w:w="2119"/>
        <w:gridCol w:w="3374"/>
      </w:tblGrid>
      <w:tr w:rsidR="004C0F05" w:rsidTr="007928BF">
        <w:tc>
          <w:tcPr>
            <w:tcW w:w="1338" w:type="dxa"/>
            <w:shd w:val="clear" w:color="auto" w:fill="E1680D"/>
          </w:tcPr>
          <w:p w:rsidR="004C0F05" w:rsidRPr="00124DC9" w:rsidRDefault="004C0F05">
            <w:pPr>
              <w:jc w:val="left"/>
              <w:rPr>
                <w:b/>
                <w:bCs/>
                <w:color w:val="FFFFFF"/>
              </w:rPr>
            </w:pPr>
            <w:r w:rsidRPr="00124DC9">
              <w:rPr>
                <w:b/>
                <w:bCs/>
                <w:color w:val="FFFFFF"/>
              </w:rPr>
              <w:t>Document Revision</w:t>
            </w:r>
          </w:p>
        </w:tc>
        <w:tc>
          <w:tcPr>
            <w:tcW w:w="1322" w:type="dxa"/>
            <w:shd w:val="clear" w:color="auto" w:fill="E1680D"/>
          </w:tcPr>
          <w:p w:rsidR="004C0F05" w:rsidRPr="00124DC9" w:rsidRDefault="004C0F05">
            <w:pPr>
              <w:jc w:val="left"/>
              <w:rPr>
                <w:b/>
                <w:bCs/>
                <w:color w:val="FFFFFF"/>
              </w:rPr>
            </w:pPr>
            <w:r w:rsidRPr="00124DC9">
              <w:rPr>
                <w:b/>
                <w:bCs/>
                <w:color w:val="FFFFFF"/>
              </w:rPr>
              <w:t>Date</w:t>
            </w:r>
          </w:p>
        </w:tc>
        <w:tc>
          <w:tcPr>
            <w:tcW w:w="1240" w:type="dxa"/>
            <w:shd w:val="clear" w:color="auto" w:fill="E1680D"/>
          </w:tcPr>
          <w:p w:rsidR="004C0F05" w:rsidRPr="00124DC9" w:rsidRDefault="004C0F05">
            <w:pPr>
              <w:jc w:val="left"/>
              <w:rPr>
                <w:b/>
                <w:bCs/>
                <w:color w:val="FFFFFF"/>
              </w:rPr>
            </w:pPr>
            <w:r>
              <w:rPr>
                <w:b/>
                <w:bCs/>
                <w:color w:val="FFFFFF"/>
              </w:rPr>
              <w:t>Authored By</w:t>
            </w:r>
          </w:p>
        </w:tc>
        <w:tc>
          <w:tcPr>
            <w:tcW w:w="1311" w:type="dxa"/>
            <w:shd w:val="clear" w:color="auto" w:fill="E1680D"/>
          </w:tcPr>
          <w:p w:rsidR="004C0F05" w:rsidRPr="00124DC9" w:rsidRDefault="004C0F05">
            <w:pPr>
              <w:jc w:val="left"/>
              <w:rPr>
                <w:b/>
                <w:bCs/>
                <w:color w:val="FFFFFF"/>
              </w:rPr>
            </w:pPr>
            <w:r>
              <w:rPr>
                <w:b/>
                <w:bCs/>
                <w:color w:val="FFFFFF"/>
              </w:rPr>
              <w:t>Authorised By</w:t>
            </w:r>
          </w:p>
        </w:tc>
        <w:tc>
          <w:tcPr>
            <w:tcW w:w="2119" w:type="dxa"/>
            <w:shd w:val="clear" w:color="auto" w:fill="E1680D"/>
          </w:tcPr>
          <w:p w:rsidR="004C0F05" w:rsidRPr="00124DC9" w:rsidRDefault="004C0F05">
            <w:pPr>
              <w:jc w:val="left"/>
              <w:rPr>
                <w:b/>
                <w:bCs/>
                <w:color w:val="FFFFFF"/>
              </w:rPr>
            </w:pPr>
            <w:r w:rsidRPr="00124DC9">
              <w:rPr>
                <w:b/>
                <w:bCs/>
                <w:color w:val="FFFFFF"/>
              </w:rPr>
              <w:t>Sections Affected</w:t>
            </w:r>
          </w:p>
        </w:tc>
        <w:tc>
          <w:tcPr>
            <w:tcW w:w="3374" w:type="dxa"/>
            <w:shd w:val="clear" w:color="auto" w:fill="E1680D"/>
          </w:tcPr>
          <w:p w:rsidR="004C0F05" w:rsidRPr="00124DC9" w:rsidRDefault="004C0F05" w:rsidP="00392DBA">
            <w:pPr>
              <w:rPr>
                <w:b/>
                <w:color w:val="FFFFFF"/>
              </w:rPr>
            </w:pPr>
            <w:r w:rsidRPr="00124DC9">
              <w:rPr>
                <w:b/>
                <w:color w:val="FFFFFF"/>
              </w:rPr>
              <w:t>Reason for Change</w:t>
            </w:r>
          </w:p>
        </w:tc>
      </w:tr>
      <w:tr w:rsidR="004C0F05" w:rsidTr="007928BF">
        <w:tc>
          <w:tcPr>
            <w:tcW w:w="1338" w:type="dxa"/>
          </w:tcPr>
          <w:p w:rsidR="004C0F05" w:rsidRDefault="004C0F05" w:rsidP="00B255A6">
            <w:pPr>
              <w:jc w:val="left"/>
            </w:pPr>
            <w:r>
              <w:t>Rev 0</w:t>
            </w:r>
            <w:r w:rsidR="00B255A6">
              <w:t>1</w:t>
            </w:r>
          </w:p>
        </w:tc>
        <w:tc>
          <w:tcPr>
            <w:tcW w:w="1322" w:type="dxa"/>
          </w:tcPr>
          <w:p w:rsidR="004C0F05" w:rsidRDefault="0082393E" w:rsidP="00B14547">
            <w:pPr>
              <w:jc w:val="left"/>
            </w:pPr>
            <w:r>
              <w:t>26</w:t>
            </w:r>
            <w:r w:rsidR="00C24587">
              <w:t>/10</w:t>
            </w:r>
            <w:r w:rsidR="00515538">
              <w:t>/2017</w:t>
            </w:r>
          </w:p>
        </w:tc>
        <w:tc>
          <w:tcPr>
            <w:tcW w:w="1240" w:type="dxa"/>
          </w:tcPr>
          <w:p w:rsidR="004C0F05" w:rsidRDefault="00FF06AF">
            <w:pPr>
              <w:jc w:val="left"/>
            </w:pPr>
            <w:r>
              <w:t>Duncan Burgess</w:t>
            </w:r>
          </w:p>
        </w:tc>
        <w:tc>
          <w:tcPr>
            <w:tcW w:w="1311" w:type="dxa"/>
          </w:tcPr>
          <w:p w:rsidR="004C0F05" w:rsidRDefault="004C0F05">
            <w:pPr>
              <w:jc w:val="left"/>
            </w:pPr>
          </w:p>
        </w:tc>
        <w:tc>
          <w:tcPr>
            <w:tcW w:w="2119" w:type="dxa"/>
          </w:tcPr>
          <w:p w:rsidR="004C0F05" w:rsidRDefault="004C0F05">
            <w:pPr>
              <w:jc w:val="left"/>
            </w:pPr>
            <w:r>
              <w:t>All</w:t>
            </w:r>
          </w:p>
        </w:tc>
        <w:tc>
          <w:tcPr>
            <w:tcW w:w="3374" w:type="dxa"/>
          </w:tcPr>
          <w:p w:rsidR="004C0F05" w:rsidRDefault="004C0F05">
            <w:pPr>
              <w:jc w:val="left"/>
            </w:pPr>
            <w:r>
              <w:t>Initial release.</w:t>
            </w: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rsidP="008A3B42">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pPr>
              <w:jc w:val="left"/>
            </w:pPr>
          </w:p>
        </w:tc>
      </w:tr>
      <w:tr w:rsidR="004C0F05" w:rsidTr="007928BF">
        <w:tc>
          <w:tcPr>
            <w:tcW w:w="1338" w:type="dxa"/>
          </w:tcPr>
          <w:p w:rsidR="004C0F05" w:rsidRDefault="004C0F05">
            <w:pPr>
              <w:jc w:val="left"/>
            </w:pPr>
          </w:p>
        </w:tc>
        <w:tc>
          <w:tcPr>
            <w:tcW w:w="1322" w:type="dxa"/>
          </w:tcPr>
          <w:p w:rsidR="004C0F05" w:rsidRDefault="004C0F05">
            <w:pPr>
              <w:jc w:val="left"/>
            </w:pPr>
          </w:p>
        </w:tc>
        <w:tc>
          <w:tcPr>
            <w:tcW w:w="1240" w:type="dxa"/>
          </w:tcPr>
          <w:p w:rsidR="004C0F05" w:rsidRDefault="004C0F05">
            <w:pPr>
              <w:jc w:val="left"/>
            </w:pPr>
          </w:p>
        </w:tc>
        <w:tc>
          <w:tcPr>
            <w:tcW w:w="1311" w:type="dxa"/>
          </w:tcPr>
          <w:p w:rsidR="004C0F05" w:rsidRDefault="004C0F05">
            <w:pPr>
              <w:jc w:val="left"/>
            </w:pPr>
          </w:p>
        </w:tc>
        <w:tc>
          <w:tcPr>
            <w:tcW w:w="2119" w:type="dxa"/>
          </w:tcPr>
          <w:p w:rsidR="004C0F05" w:rsidRDefault="004C0F05">
            <w:pPr>
              <w:jc w:val="left"/>
            </w:pPr>
          </w:p>
        </w:tc>
        <w:tc>
          <w:tcPr>
            <w:tcW w:w="3374" w:type="dxa"/>
          </w:tcPr>
          <w:p w:rsidR="004C0F05" w:rsidRDefault="004C0F05" w:rsidP="005F221D">
            <w:pPr>
              <w:ind w:left="-360"/>
              <w:jc w:val="left"/>
            </w:pPr>
          </w:p>
        </w:tc>
      </w:tr>
      <w:bookmarkEnd w:id="3"/>
      <w:bookmarkEnd w:id="4"/>
    </w:tbl>
    <w:p w:rsidR="00DB4D2F" w:rsidRDefault="00496CEC" w:rsidP="00DB4D2F">
      <w:pPr>
        <w:pStyle w:val="Heading1"/>
      </w:pPr>
      <w:r>
        <w:rPr>
          <w:bCs/>
        </w:rPr>
        <w:br w:type="page"/>
      </w:r>
      <w:bookmarkStart w:id="6" w:name="_Toc496760926"/>
      <w:r w:rsidR="00DB4D2F">
        <w:lastRenderedPageBreak/>
        <w:t>Problem Statement</w:t>
      </w:r>
      <w:bookmarkEnd w:id="6"/>
    </w:p>
    <w:p w:rsidR="0082393E" w:rsidRPr="0082393E" w:rsidRDefault="0082393E" w:rsidP="0082393E">
      <w:pPr>
        <w:rPr>
          <w:b/>
        </w:rPr>
      </w:pPr>
      <w:r w:rsidRPr="0082393E">
        <w:rPr>
          <w:b/>
        </w:rPr>
        <w:t>Aviation data analysis</w:t>
      </w:r>
    </w:p>
    <w:p w:rsidR="0082393E" w:rsidRDefault="0082393E" w:rsidP="0082393E"/>
    <w:p w:rsidR="0082393E" w:rsidRDefault="0082393E" w:rsidP="0082393E">
      <w:r>
        <w:t>The U.S. Department of Transportation’s (DOT) Bureau of Transportation Statistics (BTS) tracks the on-time performance of domestic flights operated by large air carriers. Summary information on the number of on-time, delayed, canceled, and diverted flights appears in DOT’s monthly Air Travel Consumer Report, published about 30 days after the month’s end, as well as in summary tables posted on this website. Summary statistics and raw data are made available to the public at the time the Air Travel Consumer Report is released.</w:t>
      </w:r>
    </w:p>
    <w:p w:rsidR="0082393E" w:rsidRDefault="0082393E" w:rsidP="0082393E"/>
    <w:p w:rsidR="0082393E" w:rsidRDefault="0082393E" w:rsidP="0082393E">
      <w:r>
        <w:t>A sample of the data can be seen below</w:t>
      </w:r>
    </w:p>
    <w:p w:rsidR="0082393E" w:rsidRDefault="0082393E" w:rsidP="0082393E"/>
    <w:p w:rsidR="0082393E" w:rsidRDefault="0082393E" w:rsidP="0082393E">
      <w:r>
        <w:rPr>
          <w:rStyle w:val="Strong"/>
        </w:rPr>
        <w:t> Delayed_Flights.csv Datasets</w:t>
      </w:r>
    </w:p>
    <w:p w:rsidR="0082393E" w:rsidRDefault="0082393E" w:rsidP="0082393E">
      <w:r>
        <w:t>There are 29 columns in this dataset. Some of them have been mentioned below:</w:t>
      </w:r>
    </w:p>
    <w:p w:rsidR="0082393E" w:rsidRDefault="0082393E" w:rsidP="0082393E">
      <w:pPr>
        <w:pStyle w:val="ListParagraph"/>
        <w:numPr>
          <w:ilvl w:val="0"/>
          <w:numId w:val="16"/>
        </w:numPr>
      </w:pPr>
      <w:r>
        <w:t xml:space="preserve">Year: 1987 – 2008 </w:t>
      </w:r>
    </w:p>
    <w:p w:rsidR="0082393E" w:rsidRDefault="0082393E" w:rsidP="0082393E">
      <w:pPr>
        <w:pStyle w:val="ListParagraph"/>
        <w:numPr>
          <w:ilvl w:val="0"/>
          <w:numId w:val="16"/>
        </w:numPr>
      </w:pPr>
      <w:r>
        <w:t xml:space="preserve">Month: 1 – 12 </w:t>
      </w:r>
    </w:p>
    <w:p w:rsidR="0082393E" w:rsidRDefault="0082393E" w:rsidP="0082393E">
      <w:pPr>
        <w:pStyle w:val="ListParagraph"/>
        <w:numPr>
          <w:ilvl w:val="0"/>
          <w:numId w:val="16"/>
        </w:numPr>
      </w:pPr>
      <w:proofErr w:type="spellStart"/>
      <w:r>
        <w:t>FlightNum</w:t>
      </w:r>
      <w:proofErr w:type="spellEnd"/>
      <w:r>
        <w:t xml:space="preserve">: Flight number </w:t>
      </w:r>
    </w:p>
    <w:p w:rsidR="0082393E" w:rsidRDefault="0082393E" w:rsidP="0082393E">
      <w:pPr>
        <w:pStyle w:val="ListParagraph"/>
        <w:numPr>
          <w:ilvl w:val="0"/>
          <w:numId w:val="16"/>
        </w:numPr>
      </w:pPr>
      <w:r>
        <w:t xml:space="preserve">Canceled: Was the flight canceled? </w:t>
      </w:r>
    </w:p>
    <w:p w:rsidR="0082393E" w:rsidRDefault="0082393E" w:rsidP="0082393E">
      <w:pPr>
        <w:pStyle w:val="ListParagraph"/>
        <w:numPr>
          <w:ilvl w:val="0"/>
          <w:numId w:val="16"/>
        </w:numPr>
      </w:pPr>
      <w:proofErr w:type="spellStart"/>
      <w:r>
        <w:t>CancelleationCode</w:t>
      </w:r>
      <w:proofErr w:type="spellEnd"/>
      <w:r>
        <w:t xml:space="preserve">: The reason for cancellation. </w:t>
      </w:r>
    </w:p>
    <w:p w:rsidR="0082393E" w:rsidRPr="0082393E" w:rsidRDefault="0082393E" w:rsidP="0082393E">
      <w:pPr>
        <w:pStyle w:val="Heading1"/>
      </w:pPr>
      <w:bookmarkStart w:id="7" w:name="_Toc496760927"/>
      <w:r w:rsidRPr="0082393E">
        <w:rPr>
          <w:rStyle w:val="Strong"/>
          <w:b/>
          <w:bCs w:val="0"/>
        </w:rPr>
        <w:t>Datasets</w:t>
      </w:r>
      <w:bookmarkEnd w:id="7"/>
    </w:p>
    <w:p w:rsidR="0082393E" w:rsidRDefault="0082393E" w:rsidP="0082393E">
      <w:pPr>
        <w:rPr>
          <w:rStyle w:val="Strong"/>
        </w:rPr>
      </w:pPr>
      <w:r>
        <w:rPr>
          <w:rStyle w:val="Strong"/>
        </w:rPr>
        <w:t>Delayed_Flights.csv</w:t>
      </w:r>
    </w:p>
    <w:p w:rsidR="0082393E" w:rsidRDefault="0082393E" w:rsidP="0082393E">
      <w:pPr>
        <w:rPr>
          <w:rStyle w:val="Strong"/>
        </w:rPr>
      </w:pPr>
    </w:p>
    <w:p w:rsidR="0082393E" w:rsidRDefault="0082393E" w:rsidP="0082393E">
      <w:pPr>
        <w:rPr>
          <w:sz w:val="16"/>
        </w:rPr>
      </w:pPr>
      <w:r>
        <w:rPr>
          <w:sz w:val="16"/>
        </w:rPr>
        <w:t>,Year,Month,DayofMonth,DayOfWeek,DepTime,CRSDepTime,ArrTime,CRSArrTime,UniqueCarrier,FlightNum,TailNum,ActualElapsedTime,CRSElapsedTime,AirTime,ArrDelay,DepDelay,Origin,Dest,Distance,TaxiIn,TaxiOut,Cancelled,CancellationCode,Diverted,CarrierDelay,WeatherDelay,NASDelay,SecurityDelay,LateAircraftDelay</w:t>
      </w:r>
    </w:p>
    <w:p w:rsidR="0082393E" w:rsidRDefault="0082393E" w:rsidP="0082393E">
      <w:pPr>
        <w:rPr>
          <w:sz w:val="16"/>
        </w:rPr>
      </w:pPr>
      <w:r>
        <w:rPr>
          <w:sz w:val="16"/>
        </w:rPr>
        <w:t>0,2008,1,3,4,2003.0,1955,2211.0,2225,WN,335,N712SW,128.0,150.0,116.0,-14.0,8.0,IAD,TPA,810,4.0,8.0,0,N,0,,,,,</w:t>
      </w:r>
    </w:p>
    <w:p w:rsidR="0082393E" w:rsidRDefault="0082393E" w:rsidP="0082393E">
      <w:pPr>
        <w:rPr>
          <w:sz w:val="16"/>
        </w:rPr>
      </w:pPr>
      <w:r>
        <w:rPr>
          <w:sz w:val="16"/>
        </w:rPr>
        <w:t>1,2008,1,3,4,754.0,735,1002.0,1000,WN,3231,N772SW,128.0,145.0,113.0,2.0,19.0,IAD,TPA,810,5.0,10.0,0,N,0,,,,,</w:t>
      </w:r>
    </w:p>
    <w:p w:rsidR="0082393E" w:rsidRDefault="0082393E" w:rsidP="0082393E">
      <w:pPr>
        <w:rPr>
          <w:sz w:val="16"/>
        </w:rPr>
      </w:pPr>
      <w:r>
        <w:rPr>
          <w:sz w:val="16"/>
        </w:rPr>
        <w:t>2,2008,1,3,4,628.0,620,804.0,750,WN,448,N428WN,96.0,90.0,76.0,14.0,8.0,IND,BWI,515,3.0,17.0,0,N,0,,,,,</w:t>
      </w:r>
    </w:p>
    <w:p w:rsidR="0082393E" w:rsidRDefault="0082393E" w:rsidP="0082393E">
      <w:pPr>
        <w:rPr>
          <w:sz w:val="16"/>
        </w:rPr>
      </w:pPr>
      <w:r>
        <w:rPr>
          <w:sz w:val="16"/>
        </w:rPr>
        <w:t>4,2008,1,3,4,1829.0,1755,1959.0,1925,WN,3920,N464WN,90.0,90.0,77.0,34.0,34.0,IND,BWI,515,3.0,10.0,0,N,0,2.0,0.0,0.0,0.0,32.0</w:t>
      </w:r>
    </w:p>
    <w:p w:rsidR="0082393E" w:rsidRDefault="0082393E" w:rsidP="0082393E">
      <w:pPr>
        <w:rPr>
          <w:sz w:val="16"/>
        </w:rPr>
      </w:pPr>
      <w:r>
        <w:rPr>
          <w:sz w:val="16"/>
        </w:rPr>
        <w:t>5,2008,1,3,4,1940.0,1915,2121.0,2110,WN,378,N726SW,101.0,115.0,87.0,11.0,25.0,IND,JAX,688,4.0,10.0,0,N,0,,,,,</w:t>
      </w:r>
    </w:p>
    <w:p w:rsidR="0082393E" w:rsidRDefault="0082393E" w:rsidP="0082393E">
      <w:pPr>
        <w:rPr>
          <w:sz w:val="16"/>
        </w:rPr>
      </w:pPr>
      <w:r>
        <w:rPr>
          <w:sz w:val="16"/>
        </w:rPr>
        <w:t>6,2008,1,3,4,1937.0,1830,2037.0,1940,WN,509,N763SW,240.0,250.0,230.0,57.0,67.0,IND,LAS,1591,3.0,7.0,0,N,0,10.0,0.0,0.0,0.0,47.0</w:t>
      </w:r>
    </w:p>
    <w:p w:rsidR="000361D8" w:rsidRDefault="00230D39" w:rsidP="00EE2256">
      <w:pPr>
        <w:pStyle w:val="Heading1"/>
      </w:pPr>
      <w:bookmarkStart w:id="8" w:name="_Toc496760928"/>
      <w:r>
        <w:t>Solutions</w:t>
      </w:r>
      <w:bookmarkEnd w:id="8"/>
    </w:p>
    <w:p w:rsidR="0082393E" w:rsidRDefault="0082393E" w:rsidP="0082393E">
      <w:pPr>
        <w:rPr>
          <w:b/>
        </w:rPr>
      </w:pPr>
      <w:r w:rsidRPr="0082393E">
        <w:rPr>
          <w:b/>
        </w:rPr>
        <w:t>Code written</w:t>
      </w:r>
    </w:p>
    <w:p w:rsidR="0082393E" w:rsidRDefault="0082393E" w:rsidP="0082393E">
      <w:pPr>
        <w:rPr>
          <w:b/>
        </w:rPr>
      </w:pPr>
    </w:p>
    <w:p w:rsidR="0082393E" w:rsidRDefault="0082393E" w:rsidP="0082393E">
      <w:pPr>
        <w:autoSpaceDE w:val="0"/>
        <w:autoSpaceDN w:val="0"/>
        <w:adjustRightInd w:val="0"/>
        <w:rPr>
          <w:rFonts w:ascii="Consolas" w:hAnsi="Consolas" w:cs="Consolas"/>
          <w:szCs w:val="20"/>
        </w:rPr>
      </w:pPr>
      <w:proofErr w:type="gramStart"/>
      <w:r>
        <w:rPr>
          <w:rFonts w:ascii="Consolas" w:hAnsi="Consolas" w:cs="Consolas"/>
          <w:b/>
          <w:bCs/>
          <w:color w:val="7F0055"/>
          <w:szCs w:val="20"/>
        </w:rPr>
        <w:t>package</w:t>
      </w:r>
      <w:proofErr w:type="gramEnd"/>
      <w:r>
        <w:rPr>
          <w:rFonts w:ascii="Consolas" w:hAnsi="Consolas" w:cs="Consolas"/>
          <w:color w:val="000000"/>
          <w:szCs w:val="20"/>
        </w:rPr>
        <w:t xml:space="preserve"> </w:t>
      </w:r>
      <w:proofErr w:type="spellStart"/>
      <w:r>
        <w:rPr>
          <w:rFonts w:ascii="Consolas" w:hAnsi="Consolas" w:cs="Consolas"/>
          <w:color w:val="000000"/>
          <w:szCs w:val="20"/>
        </w:rPr>
        <w:t>com.duncb.spark</w:t>
      </w:r>
      <w:proofErr w:type="spellEnd"/>
    </w:p>
    <w:p w:rsidR="0082393E" w:rsidRDefault="0082393E" w:rsidP="0082393E">
      <w:pPr>
        <w:autoSpaceDE w:val="0"/>
        <w:autoSpaceDN w:val="0"/>
        <w:adjustRightInd w:val="0"/>
        <w:rPr>
          <w:rFonts w:ascii="Consolas" w:hAnsi="Consolas" w:cs="Consolas"/>
          <w:szCs w:val="20"/>
        </w:rPr>
      </w:pPr>
    </w:p>
    <w:p w:rsidR="0082393E" w:rsidRDefault="0082393E" w:rsidP="0082393E">
      <w:pPr>
        <w:autoSpaceDE w:val="0"/>
        <w:autoSpaceDN w:val="0"/>
        <w:adjustRightInd w:val="0"/>
        <w:rPr>
          <w:rFonts w:ascii="Consolas" w:hAnsi="Consolas" w:cs="Consolas"/>
          <w:szCs w:val="20"/>
        </w:rPr>
      </w:pPr>
    </w:p>
    <w:p w:rsidR="0082393E" w:rsidRDefault="0082393E" w:rsidP="0082393E">
      <w:pPr>
        <w:autoSpaceDE w:val="0"/>
        <w:autoSpaceDN w:val="0"/>
        <w:adjustRightInd w:val="0"/>
        <w:rPr>
          <w:rFonts w:ascii="Consolas" w:hAnsi="Consolas" w:cs="Consolas"/>
          <w:szCs w:val="20"/>
        </w:rPr>
      </w:pPr>
      <w:proofErr w:type="gramStart"/>
      <w:r>
        <w:rPr>
          <w:rFonts w:ascii="Consolas" w:hAnsi="Consolas" w:cs="Consolas"/>
          <w:b/>
          <w:bCs/>
          <w:color w:val="7F0055"/>
          <w:szCs w:val="20"/>
        </w:rPr>
        <w:t>import</w:t>
      </w:r>
      <w:proofErr w:type="gramEnd"/>
      <w:r>
        <w:rPr>
          <w:rFonts w:ascii="Consolas" w:hAnsi="Consolas" w:cs="Consolas"/>
          <w:color w:val="000000"/>
          <w:szCs w:val="20"/>
        </w:rPr>
        <w:t xml:space="preserve"> </w:t>
      </w:r>
      <w:proofErr w:type="spellStart"/>
      <w:r>
        <w:rPr>
          <w:rFonts w:ascii="Consolas" w:hAnsi="Consolas" w:cs="Consolas"/>
          <w:color w:val="000000"/>
          <w:szCs w:val="20"/>
        </w:rPr>
        <w:t>org.apache.spark</w:t>
      </w:r>
      <w:proofErr w:type="spellEnd"/>
      <w:r>
        <w:rPr>
          <w:rFonts w:ascii="Consolas" w:hAnsi="Consolas" w:cs="Consolas"/>
          <w:color w:val="000000"/>
          <w:szCs w:val="20"/>
        </w:rPr>
        <w:t>._</w:t>
      </w:r>
    </w:p>
    <w:p w:rsidR="0082393E" w:rsidRDefault="0082393E" w:rsidP="0082393E">
      <w:pPr>
        <w:autoSpaceDE w:val="0"/>
        <w:autoSpaceDN w:val="0"/>
        <w:adjustRightInd w:val="0"/>
        <w:rPr>
          <w:rFonts w:ascii="Consolas" w:hAnsi="Consolas" w:cs="Consolas"/>
          <w:szCs w:val="20"/>
        </w:rPr>
      </w:pPr>
      <w:proofErr w:type="gramStart"/>
      <w:r>
        <w:rPr>
          <w:rFonts w:ascii="Consolas" w:hAnsi="Consolas" w:cs="Consolas"/>
          <w:b/>
          <w:bCs/>
          <w:color w:val="7F0055"/>
          <w:szCs w:val="20"/>
        </w:rPr>
        <w:t>import</w:t>
      </w:r>
      <w:proofErr w:type="gramEnd"/>
      <w:r>
        <w:rPr>
          <w:rFonts w:ascii="Consolas" w:hAnsi="Consolas" w:cs="Consolas"/>
          <w:color w:val="000000"/>
          <w:szCs w:val="20"/>
        </w:rPr>
        <w:t xml:space="preserve"> </w:t>
      </w:r>
      <w:proofErr w:type="spellStart"/>
      <w:r>
        <w:rPr>
          <w:rFonts w:ascii="Consolas" w:hAnsi="Consolas" w:cs="Consolas"/>
          <w:color w:val="000000"/>
          <w:szCs w:val="20"/>
        </w:rPr>
        <w:t>org.apache.spark.SparkContext</w:t>
      </w:r>
      <w:proofErr w:type="spellEnd"/>
      <w:r>
        <w:rPr>
          <w:rFonts w:ascii="Consolas" w:hAnsi="Consolas" w:cs="Consolas"/>
          <w:color w:val="000000"/>
          <w:szCs w:val="20"/>
        </w:rPr>
        <w:t>._</w:t>
      </w:r>
    </w:p>
    <w:p w:rsidR="0082393E" w:rsidRDefault="0082393E" w:rsidP="0082393E">
      <w:pPr>
        <w:autoSpaceDE w:val="0"/>
        <w:autoSpaceDN w:val="0"/>
        <w:adjustRightInd w:val="0"/>
        <w:rPr>
          <w:rFonts w:ascii="Consolas" w:hAnsi="Consolas" w:cs="Consolas"/>
          <w:szCs w:val="20"/>
        </w:rPr>
      </w:pPr>
      <w:proofErr w:type="gramStart"/>
      <w:r>
        <w:rPr>
          <w:rFonts w:ascii="Consolas" w:hAnsi="Consolas" w:cs="Consolas"/>
          <w:b/>
          <w:bCs/>
          <w:color w:val="7F0055"/>
          <w:szCs w:val="20"/>
        </w:rPr>
        <w:t>import</w:t>
      </w:r>
      <w:proofErr w:type="gramEnd"/>
      <w:r>
        <w:rPr>
          <w:rFonts w:ascii="Consolas" w:hAnsi="Consolas" w:cs="Consolas"/>
          <w:color w:val="000000"/>
          <w:szCs w:val="20"/>
        </w:rPr>
        <w:t xml:space="preserve"> org.apache.log4j._</w:t>
      </w:r>
    </w:p>
    <w:p w:rsidR="0082393E" w:rsidRDefault="0082393E" w:rsidP="0082393E">
      <w:pPr>
        <w:autoSpaceDE w:val="0"/>
        <w:autoSpaceDN w:val="0"/>
        <w:adjustRightInd w:val="0"/>
        <w:rPr>
          <w:rFonts w:ascii="Consolas" w:hAnsi="Consolas" w:cs="Consolas"/>
          <w:szCs w:val="20"/>
        </w:rPr>
      </w:pPr>
      <w:proofErr w:type="gramStart"/>
      <w:r>
        <w:rPr>
          <w:rFonts w:ascii="Consolas" w:hAnsi="Consolas" w:cs="Consolas"/>
          <w:b/>
          <w:bCs/>
          <w:color w:val="7F0055"/>
          <w:szCs w:val="20"/>
        </w:rPr>
        <w:t>import</w:t>
      </w:r>
      <w:proofErr w:type="gramEnd"/>
      <w:r>
        <w:rPr>
          <w:rFonts w:ascii="Consolas" w:hAnsi="Consolas" w:cs="Consolas"/>
          <w:color w:val="000000"/>
          <w:szCs w:val="20"/>
        </w:rPr>
        <w:t xml:space="preserve"> </w:t>
      </w:r>
      <w:proofErr w:type="spellStart"/>
      <w:r>
        <w:rPr>
          <w:rFonts w:ascii="Consolas" w:hAnsi="Consolas" w:cs="Consolas"/>
          <w:color w:val="000000"/>
          <w:szCs w:val="20"/>
        </w:rPr>
        <w:t>org.apache.spark.sql</w:t>
      </w:r>
      <w:proofErr w:type="spellEnd"/>
      <w:r>
        <w:rPr>
          <w:rFonts w:ascii="Consolas" w:hAnsi="Consolas" w:cs="Consolas"/>
          <w:color w:val="000000"/>
          <w:szCs w:val="20"/>
        </w:rPr>
        <w:t>._</w:t>
      </w:r>
    </w:p>
    <w:p w:rsidR="0082393E" w:rsidRDefault="0082393E" w:rsidP="0082393E">
      <w:pPr>
        <w:autoSpaceDE w:val="0"/>
        <w:autoSpaceDN w:val="0"/>
        <w:adjustRightInd w:val="0"/>
        <w:rPr>
          <w:rFonts w:ascii="Consolas" w:hAnsi="Consolas" w:cs="Consolas"/>
          <w:szCs w:val="20"/>
        </w:rPr>
      </w:pPr>
      <w:proofErr w:type="gramStart"/>
      <w:r>
        <w:rPr>
          <w:rFonts w:ascii="Consolas" w:hAnsi="Consolas" w:cs="Consolas"/>
          <w:b/>
          <w:bCs/>
          <w:color w:val="7F0055"/>
          <w:szCs w:val="20"/>
        </w:rPr>
        <w:t>import</w:t>
      </w:r>
      <w:proofErr w:type="gramEnd"/>
      <w:r>
        <w:rPr>
          <w:rFonts w:ascii="Consolas" w:hAnsi="Consolas" w:cs="Consolas"/>
          <w:color w:val="000000"/>
          <w:szCs w:val="20"/>
        </w:rPr>
        <w:t xml:space="preserve"> </w:t>
      </w:r>
      <w:proofErr w:type="spellStart"/>
      <w:r>
        <w:rPr>
          <w:rFonts w:ascii="Consolas" w:hAnsi="Consolas" w:cs="Consolas"/>
          <w:color w:val="000000"/>
          <w:szCs w:val="20"/>
        </w:rPr>
        <w:t>org.apache.spark.sql.functions</w:t>
      </w:r>
      <w:proofErr w:type="spellEnd"/>
      <w:r>
        <w:rPr>
          <w:rFonts w:ascii="Consolas" w:hAnsi="Consolas" w:cs="Consolas"/>
          <w:color w:val="000000"/>
          <w:szCs w:val="20"/>
        </w:rPr>
        <w:t>._</w:t>
      </w:r>
    </w:p>
    <w:p w:rsidR="0082393E" w:rsidRDefault="0082393E" w:rsidP="0082393E">
      <w:pPr>
        <w:autoSpaceDE w:val="0"/>
        <w:autoSpaceDN w:val="0"/>
        <w:adjustRightInd w:val="0"/>
        <w:rPr>
          <w:rFonts w:ascii="Consolas" w:hAnsi="Consolas" w:cs="Consolas"/>
          <w:szCs w:val="20"/>
        </w:rPr>
      </w:pPr>
      <w:proofErr w:type="gramStart"/>
      <w:r>
        <w:rPr>
          <w:rFonts w:ascii="Consolas" w:hAnsi="Consolas" w:cs="Consolas"/>
          <w:b/>
          <w:bCs/>
          <w:color w:val="7F0055"/>
          <w:szCs w:val="20"/>
        </w:rPr>
        <w:t>object</w:t>
      </w:r>
      <w:proofErr w:type="gramEnd"/>
      <w:r>
        <w:rPr>
          <w:rFonts w:ascii="Consolas" w:hAnsi="Consolas" w:cs="Consolas"/>
          <w:color w:val="000000"/>
          <w:szCs w:val="20"/>
        </w:rPr>
        <w:t xml:space="preserve"> </w:t>
      </w:r>
      <w:r>
        <w:rPr>
          <w:rFonts w:ascii="Consolas" w:hAnsi="Consolas" w:cs="Consolas"/>
          <w:color w:val="329399"/>
          <w:szCs w:val="20"/>
        </w:rPr>
        <w:t>flights</w:t>
      </w:r>
      <w:r>
        <w:rPr>
          <w:rFonts w:ascii="Consolas" w:hAnsi="Consolas" w:cs="Consolas"/>
          <w:color w:val="000000"/>
          <w:szCs w:val="20"/>
        </w:rPr>
        <w:t xml:space="preserve"> {</w:t>
      </w:r>
    </w:p>
    <w:p w:rsidR="0082393E" w:rsidRDefault="0082393E" w:rsidP="0082393E">
      <w:pPr>
        <w:autoSpaceDE w:val="0"/>
        <w:autoSpaceDN w:val="0"/>
        <w:adjustRightInd w:val="0"/>
        <w:rPr>
          <w:rFonts w:ascii="Consolas" w:hAnsi="Consolas" w:cs="Consolas"/>
          <w:szCs w:val="20"/>
        </w:rPr>
      </w:pPr>
    </w:p>
    <w:p w:rsidR="0082393E" w:rsidRDefault="0082393E" w:rsidP="0082393E">
      <w:pPr>
        <w:autoSpaceDE w:val="0"/>
        <w:autoSpaceDN w:val="0"/>
        <w:adjustRightInd w:val="0"/>
        <w:rPr>
          <w:rFonts w:ascii="Consolas" w:hAnsi="Consolas" w:cs="Consolas"/>
          <w:szCs w:val="20"/>
        </w:rPr>
      </w:pPr>
      <w:proofErr w:type="spellStart"/>
      <w:proofErr w:type="gramStart"/>
      <w:r>
        <w:rPr>
          <w:rFonts w:ascii="Consolas" w:hAnsi="Consolas" w:cs="Consolas"/>
          <w:b/>
          <w:bCs/>
          <w:color w:val="7F0055"/>
          <w:szCs w:val="20"/>
        </w:rPr>
        <w:t>def</w:t>
      </w:r>
      <w:proofErr w:type="spellEnd"/>
      <w:proofErr w:type="gramEnd"/>
      <w:r>
        <w:rPr>
          <w:rFonts w:ascii="Consolas" w:hAnsi="Consolas" w:cs="Consolas"/>
          <w:color w:val="000000"/>
          <w:szCs w:val="20"/>
        </w:rPr>
        <w:t xml:space="preserve"> </w:t>
      </w:r>
      <w:r>
        <w:rPr>
          <w:rFonts w:ascii="Consolas" w:hAnsi="Consolas" w:cs="Consolas"/>
          <w:color w:val="4C4C4C"/>
          <w:szCs w:val="20"/>
        </w:rPr>
        <w:t>main</w:t>
      </w:r>
      <w:r>
        <w:rPr>
          <w:rFonts w:ascii="Consolas" w:hAnsi="Consolas" w:cs="Consolas"/>
          <w:color w:val="000000"/>
          <w:szCs w:val="20"/>
        </w:rPr>
        <w:t>(</w:t>
      </w:r>
      <w:proofErr w:type="spellStart"/>
      <w:r>
        <w:rPr>
          <w:rFonts w:ascii="Consolas" w:hAnsi="Consolas" w:cs="Consolas"/>
          <w:color w:val="640067"/>
          <w:szCs w:val="20"/>
        </w:rPr>
        <w:t>args</w:t>
      </w:r>
      <w:proofErr w:type="spellEnd"/>
      <w:r>
        <w:rPr>
          <w:rFonts w:ascii="Consolas" w:hAnsi="Consolas" w:cs="Consolas"/>
          <w:color w:val="000000"/>
          <w:szCs w:val="20"/>
        </w:rPr>
        <w:t>: Array[</w:t>
      </w:r>
      <w:r>
        <w:rPr>
          <w:rFonts w:ascii="Consolas" w:hAnsi="Consolas" w:cs="Consolas"/>
          <w:i/>
          <w:iCs/>
          <w:color w:val="329399"/>
          <w:szCs w:val="20"/>
        </w:rPr>
        <w:t>String</w:t>
      </w:r>
      <w:r>
        <w:rPr>
          <w:rFonts w:ascii="Consolas" w:hAnsi="Consolas" w:cs="Consolas"/>
          <w:color w:val="000000"/>
          <w:szCs w:val="20"/>
        </w:rPr>
        <w:t>]) {</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r>
        <w:rPr>
          <w:rFonts w:ascii="Consolas" w:hAnsi="Consolas" w:cs="Consolas"/>
          <w:color w:val="3F7F5F"/>
          <w:szCs w:val="20"/>
        </w:rPr>
        <w:t xml:space="preserve">// </w:t>
      </w:r>
      <w:proofErr w:type="gramStart"/>
      <w:r>
        <w:rPr>
          <w:rFonts w:ascii="Consolas" w:hAnsi="Consolas" w:cs="Consolas"/>
          <w:color w:val="3F7F5F"/>
          <w:szCs w:val="20"/>
        </w:rPr>
        <w:t>Create</w:t>
      </w:r>
      <w:proofErr w:type="gramEnd"/>
      <w:r>
        <w:rPr>
          <w:rFonts w:ascii="Consolas" w:hAnsi="Consolas" w:cs="Consolas"/>
          <w:color w:val="3F7F5F"/>
          <w:szCs w:val="20"/>
        </w:rPr>
        <w:t xml:space="preserve"> a </w:t>
      </w:r>
      <w:proofErr w:type="spellStart"/>
      <w:r>
        <w:rPr>
          <w:rFonts w:ascii="Consolas" w:hAnsi="Consolas" w:cs="Consolas"/>
          <w:color w:val="3F7F5F"/>
          <w:szCs w:val="20"/>
        </w:rPr>
        <w:t>SparkContext</w:t>
      </w:r>
      <w:proofErr w:type="spellEnd"/>
      <w:r>
        <w:rPr>
          <w:rFonts w:ascii="Consolas" w:hAnsi="Consolas" w:cs="Consolas"/>
          <w:color w:val="3F7F5F"/>
          <w:szCs w:val="20"/>
        </w:rPr>
        <w:t xml:space="preserve"> using every core of the local machine</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spellStart"/>
      <w:proofErr w:type="gramStart"/>
      <w:r>
        <w:rPr>
          <w:rFonts w:ascii="Consolas" w:hAnsi="Consolas" w:cs="Consolas"/>
          <w:b/>
          <w:bCs/>
          <w:color w:val="7F0055"/>
          <w:szCs w:val="20"/>
        </w:rPr>
        <w:t>val</w:t>
      </w:r>
      <w:proofErr w:type="spellEnd"/>
      <w:proofErr w:type="gramEnd"/>
      <w:r>
        <w:rPr>
          <w:rFonts w:ascii="Consolas" w:hAnsi="Consolas" w:cs="Consolas"/>
          <w:color w:val="000000"/>
          <w:szCs w:val="20"/>
        </w:rPr>
        <w:t xml:space="preserve"> </w:t>
      </w:r>
      <w:proofErr w:type="spellStart"/>
      <w:r>
        <w:rPr>
          <w:rFonts w:ascii="Consolas" w:hAnsi="Consolas" w:cs="Consolas"/>
          <w:color w:val="5E5EFF"/>
          <w:szCs w:val="20"/>
        </w:rPr>
        <w:t>sc</w:t>
      </w:r>
      <w:proofErr w:type="spellEnd"/>
      <w:r>
        <w:rPr>
          <w:rFonts w:ascii="Consolas" w:hAnsi="Consolas" w:cs="Consolas"/>
          <w:color w:val="000000"/>
          <w:szCs w:val="20"/>
        </w:rPr>
        <w:t xml:space="preserve"> = </w:t>
      </w:r>
      <w:r>
        <w:rPr>
          <w:rFonts w:ascii="Consolas" w:hAnsi="Consolas" w:cs="Consolas"/>
          <w:b/>
          <w:bCs/>
          <w:color w:val="7F0055"/>
          <w:szCs w:val="20"/>
        </w:rPr>
        <w:t>new</w:t>
      </w:r>
      <w:r>
        <w:rPr>
          <w:rFonts w:ascii="Consolas" w:hAnsi="Consolas" w:cs="Consolas"/>
          <w:color w:val="000000"/>
          <w:szCs w:val="20"/>
        </w:rPr>
        <w:t xml:space="preserve"> </w:t>
      </w:r>
      <w:proofErr w:type="spellStart"/>
      <w:r>
        <w:rPr>
          <w:rFonts w:ascii="Consolas" w:hAnsi="Consolas" w:cs="Consolas"/>
          <w:color w:val="000000"/>
          <w:szCs w:val="20"/>
        </w:rPr>
        <w:t>SparkContext</w:t>
      </w:r>
      <w:proofErr w:type="spellEnd"/>
      <w:r>
        <w:rPr>
          <w:rFonts w:ascii="Consolas" w:hAnsi="Consolas" w:cs="Consolas"/>
          <w:color w:val="000000"/>
          <w:szCs w:val="20"/>
        </w:rPr>
        <w:t>(</w:t>
      </w:r>
      <w:r>
        <w:rPr>
          <w:rFonts w:ascii="Consolas" w:hAnsi="Consolas" w:cs="Consolas"/>
          <w:color w:val="2A00FF"/>
          <w:szCs w:val="20"/>
        </w:rPr>
        <w:t>"local[*]"</w:t>
      </w:r>
      <w:r>
        <w:rPr>
          <w:rFonts w:ascii="Consolas" w:hAnsi="Consolas" w:cs="Consolas"/>
          <w:color w:val="000000"/>
          <w:szCs w:val="20"/>
        </w:rPr>
        <w:t xml:space="preserve">, </w:t>
      </w:r>
      <w:r>
        <w:rPr>
          <w:rFonts w:ascii="Consolas" w:hAnsi="Consolas" w:cs="Consolas"/>
          <w:color w:val="2A00FF"/>
          <w:szCs w:val="20"/>
        </w:rPr>
        <w:t>"flights"</w:t>
      </w:r>
      <w:r>
        <w:rPr>
          <w:rFonts w:ascii="Consolas" w:hAnsi="Consolas" w:cs="Consolas"/>
          <w:color w:val="000000"/>
          <w:szCs w:val="20"/>
        </w:rPr>
        <w:t>)</w:t>
      </w:r>
    </w:p>
    <w:p w:rsidR="0082393E" w:rsidRDefault="0082393E" w:rsidP="0082393E">
      <w:pPr>
        <w:autoSpaceDE w:val="0"/>
        <w:autoSpaceDN w:val="0"/>
        <w:adjustRightInd w:val="0"/>
        <w:rPr>
          <w:rFonts w:ascii="Consolas" w:hAnsi="Consolas" w:cs="Consolas"/>
          <w:szCs w:val="20"/>
        </w:rPr>
      </w:pPr>
      <w:proofErr w:type="spellStart"/>
      <w:proofErr w:type="gramStart"/>
      <w:r>
        <w:rPr>
          <w:rFonts w:ascii="Consolas" w:hAnsi="Consolas" w:cs="Consolas"/>
          <w:b/>
          <w:bCs/>
          <w:color w:val="7F0055"/>
          <w:szCs w:val="20"/>
        </w:rPr>
        <w:t>val</w:t>
      </w:r>
      <w:proofErr w:type="spellEnd"/>
      <w:proofErr w:type="gramEnd"/>
      <w:r>
        <w:rPr>
          <w:rFonts w:ascii="Consolas" w:hAnsi="Consolas" w:cs="Consolas"/>
          <w:color w:val="000000"/>
          <w:szCs w:val="20"/>
        </w:rPr>
        <w:t xml:space="preserve"> </w:t>
      </w:r>
      <w:proofErr w:type="spellStart"/>
      <w:r>
        <w:rPr>
          <w:rFonts w:ascii="Consolas" w:hAnsi="Consolas" w:cs="Consolas"/>
          <w:color w:val="5E5EFF"/>
          <w:szCs w:val="20"/>
        </w:rPr>
        <w:t>sqlContext</w:t>
      </w:r>
      <w:proofErr w:type="spellEnd"/>
      <w:r>
        <w:rPr>
          <w:rFonts w:ascii="Consolas" w:hAnsi="Consolas" w:cs="Consolas"/>
          <w:color w:val="000000"/>
          <w:szCs w:val="20"/>
        </w:rPr>
        <w:t xml:space="preserve"> = </w:t>
      </w:r>
      <w:r>
        <w:rPr>
          <w:rFonts w:ascii="Consolas" w:hAnsi="Consolas" w:cs="Consolas"/>
          <w:b/>
          <w:bCs/>
          <w:color w:val="7F0055"/>
          <w:szCs w:val="20"/>
        </w:rPr>
        <w:t>new</w:t>
      </w:r>
      <w:r>
        <w:rPr>
          <w:rFonts w:ascii="Consolas" w:hAnsi="Consolas" w:cs="Consolas"/>
          <w:color w:val="000000"/>
          <w:szCs w:val="20"/>
        </w:rPr>
        <w:t xml:space="preserve"> </w:t>
      </w:r>
      <w:proofErr w:type="spellStart"/>
      <w:r>
        <w:rPr>
          <w:rFonts w:ascii="Consolas" w:hAnsi="Consolas" w:cs="Consolas"/>
          <w:color w:val="000000"/>
          <w:szCs w:val="20"/>
        </w:rPr>
        <w:t>org.apache.spark.sql.SQLContext</w:t>
      </w:r>
      <w:proofErr w:type="spellEnd"/>
      <w:r>
        <w:rPr>
          <w:rFonts w:ascii="Consolas" w:hAnsi="Consolas" w:cs="Consolas"/>
          <w:color w:val="000000"/>
          <w:szCs w:val="20"/>
        </w:rPr>
        <w:t>(</w:t>
      </w:r>
      <w:proofErr w:type="spellStart"/>
      <w:r>
        <w:rPr>
          <w:rFonts w:ascii="Consolas" w:hAnsi="Consolas" w:cs="Consolas"/>
          <w:color w:val="5E5EFF"/>
          <w:szCs w:val="20"/>
        </w:rPr>
        <w:t>sc</w:t>
      </w:r>
      <w:proofErr w:type="spellEnd"/>
      <w:r>
        <w:rPr>
          <w:rFonts w:ascii="Consolas" w:hAnsi="Consolas" w:cs="Consolas"/>
          <w:color w:val="000000"/>
          <w:szCs w:val="20"/>
        </w:rPr>
        <w:t>)</w:t>
      </w:r>
    </w:p>
    <w:p w:rsidR="0082393E" w:rsidRDefault="0082393E" w:rsidP="0082393E">
      <w:pPr>
        <w:autoSpaceDE w:val="0"/>
        <w:autoSpaceDN w:val="0"/>
        <w:adjustRightInd w:val="0"/>
        <w:rPr>
          <w:rFonts w:ascii="Consolas" w:hAnsi="Consolas" w:cs="Consolas"/>
          <w:szCs w:val="20"/>
        </w:rPr>
      </w:pPr>
      <w:proofErr w:type="spellStart"/>
      <w:proofErr w:type="gramStart"/>
      <w:r>
        <w:rPr>
          <w:rFonts w:ascii="Consolas" w:hAnsi="Consolas" w:cs="Consolas"/>
          <w:b/>
          <w:bCs/>
          <w:color w:val="7F0055"/>
          <w:szCs w:val="20"/>
        </w:rPr>
        <w:t>val</w:t>
      </w:r>
      <w:proofErr w:type="spellEnd"/>
      <w:proofErr w:type="gramEnd"/>
      <w:r>
        <w:rPr>
          <w:rFonts w:ascii="Consolas" w:hAnsi="Consolas" w:cs="Consolas"/>
          <w:color w:val="000000"/>
          <w:szCs w:val="20"/>
        </w:rPr>
        <w:t xml:space="preserve"> </w:t>
      </w:r>
      <w:r>
        <w:rPr>
          <w:rFonts w:ascii="Consolas" w:hAnsi="Consolas" w:cs="Consolas"/>
          <w:color w:val="5E5EFF"/>
          <w:szCs w:val="20"/>
        </w:rPr>
        <w:t>spark</w:t>
      </w:r>
      <w:r>
        <w:rPr>
          <w:rFonts w:ascii="Consolas" w:hAnsi="Consolas" w:cs="Consolas"/>
          <w:color w:val="000000"/>
          <w:szCs w:val="20"/>
        </w:rPr>
        <w:t xml:space="preserve"> = </w:t>
      </w:r>
      <w:proofErr w:type="spellStart"/>
      <w:r>
        <w:rPr>
          <w:rFonts w:ascii="Consolas" w:hAnsi="Consolas" w:cs="Consolas"/>
          <w:color w:val="329399"/>
          <w:szCs w:val="20"/>
        </w:rPr>
        <w:t>SparkSession</w:t>
      </w:r>
      <w:proofErr w:type="spellEnd"/>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r>
        <w:rPr>
          <w:rFonts w:ascii="Consolas" w:hAnsi="Consolas" w:cs="Consolas"/>
          <w:color w:val="4C4C4C"/>
          <w:szCs w:val="20"/>
        </w:rPr>
        <w:t>builder</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lastRenderedPageBreak/>
        <w:t xml:space="preserve">      .</w:t>
      </w:r>
      <w:proofErr w:type="spellStart"/>
      <w:proofErr w:type="gramStart"/>
      <w:r>
        <w:rPr>
          <w:rFonts w:ascii="Consolas" w:hAnsi="Consolas" w:cs="Consolas"/>
          <w:color w:val="4C4C4C"/>
          <w:szCs w:val="20"/>
        </w:rPr>
        <w:t>appName</w:t>
      </w:r>
      <w:proofErr w:type="spellEnd"/>
      <w:r>
        <w:rPr>
          <w:rFonts w:ascii="Consolas" w:hAnsi="Consolas" w:cs="Consolas"/>
          <w:color w:val="000000"/>
          <w:szCs w:val="20"/>
        </w:rPr>
        <w:t>(</w:t>
      </w:r>
      <w:proofErr w:type="gramEnd"/>
      <w:r>
        <w:rPr>
          <w:rFonts w:ascii="Consolas" w:hAnsi="Consolas" w:cs="Consolas"/>
          <w:color w:val="2A00FF"/>
          <w:szCs w:val="20"/>
        </w:rPr>
        <w:t>"</w:t>
      </w:r>
      <w:proofErr w:type="spellStart"/>
      <w:r>
        <w:rPr>
          <w:rFonts w:ascii="Consolas" w:hAnsi="Consolas" w:cs="Consolas"/>
          <w:color w:val="2A00FF"/>
          <w:szCs w:val="20"/>
        </w:rPr>
        <w:t>SparkSQL</w:t>
      </w:r>
      <w:proofErr w:type="spellEnd"/>
      <w:r>
        <w:rPr>
          <w:rFonts w:ascii="Consolas" w:hAnsi="Consolas" w:cs="Consolas"/>
          <w:color w:val="2A00FF"/>
          <w:szCs w:val="20"/>
        </w:rPr>
        <w:t>"</w:t>
      </w:r>
      <w:r>
        <w:rPr>
          <w:rFonts w:ascii="Consolas" w:hAnsi="Consolas" w:cs="Consolas"/>
          <w:color w:val="000000"/>
          <w:szCs w:val="20"/>
        </w:rPr>
        <w:t>)</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color w:val="4C4C4C"/>
          <w:szCs w:val="20"/>
        </w:rPr>
        <w:t>master</w:t>
      </w:r>
      <w:r>
        <w:rPr>
          <w:rFonts w:ascii="Consolas" w:hAnsi="Consolas" w:cs="Consolas"/>
          <w:color w:val="000000"/>
          <w:szCs w:val="20"/>
        </w:rPr>
        <w:t>(</w:t>
      </w:r>
      <w:proofErr w:type="gramEnd"/>
      <w:r>
        <w:rPr>
          <w:rFonts w:ascii="Consolas" w:hAnsi="Consolas" w:cs="Consolas"/>
          <w:color w:val="2A00FF"/>
          <w:szCs w:val="20"/>
        </w:rPr>
        <w:t>"local"</w:t>
      </w:r>
      <w:r>
        <w:rPr>
          <w:rFonts w:ascii="Consolas" w:hAnsi="Consolas" w:cs="Consolas"/>
          <w:color w:val="000000"/>
          <w:szCs w:val="20"/>
        </w:rPr>
        <w:t>)</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spellStart"/>
      <w:proofErr w:type="gramStart"/>
      <w:r>
        <w:rPr>
          <w:rFonts w:ascii="Consolas" w:hAnsi="Consolas" w:cs="Consolas"/>
          <w:color w:val="4C4C4C"/>
          <w:szCs w:val="20"/>
        </w:rPr>
        <w:t>config</w:t>
      </w:r>
      <w:proofErr w:type="spellEnd"/>
      <w:r>
        <w:rPr>
          <w:rFonts w:ascii="Consolas" w:hAnsi="Consolas" w:cs="Consolas"/>
          <w:color w:val="000000"/>
          <w:szCs w:val="20"/>
        </w:rPr>
        <w:t>(</w:t>
      </w:r>
      <w:proofErr w:type="gramEnd"/>
      <w:r>
        <w:rPr>
          <w:rFonts w:ascii="Consolas" w:hAnsi="Consolas" w:cs="Consolas"/>
          <w:color w:val="2A00FF"/>
          <w:szCs w:val="20"/>
        </w:rPr>
        <w:t>"</w:t>
      </w:r>
      <w:proofErr w:type="spellStart"/>
      <w:r>
        <w:rPr>
          <w:rFonts w:ascii="Consolas" w:hAnsi="Consolas" w:cs="Consolas"/>
          <w:color w:val="2A00FF"/>
          <w:szCs w:val="20"/>
        </w:rPr>
        <w:t>spark.sql.warehouse.dir</w:t>
      </w:r>
      <w:proofErr w:type="spellEnd"/>
      <w:r>
        <w:rPr>
          <w:rFonts w:ascii="Consolas" w:hAnsi="Consolas" w:cs="Consolas"/>
          <w:color w:val="2A00FF"/>
          <w:szCs w:val="20"/>
        </w:rPr>
        <w:t>"</w:t>
      </w:r>
      <w:r>
        <w:rPr>
          <w:rFonts w:ascii="Consolas" w:hAnsi="Consolas" w:cs="Consolas"/>
          <w:color w:val="000000"/>
          <w:szCs w:val="20"/>
        </w:rPr>
        <w:t xml:space="preserve">, </w:t>
      </w:r>
      <w:r>
        <w:rPr>
          <w:rFonts w:ascii="Consolas" w:hAnsi="Consolas" w:cs="Consolas"/>
          <w:color w:val="2A00FF"/>
          <w:szCs w:val="20"/>
        </w:rPr>
        <w:t>"file:///C:/temp"</w:t>
      </w:r>
      <w:r>
        <w:rPr>
          <w:rFonts w:ascii="Consolas" w:hAnsi="Consolas" w:cs="Consolas"/>
          <w:color w:val="000000"/>
          <w:szCs w:val="20"/>
        </w:rPr>
        <w:t xml:space="preserve">) </w:t>
      </w:r>
      <w:r>
        <w:rPr>
          <w:rFonts w:ascii="Consolas" w:hAnsi="Consolas" w:cs="Consolas"/>
          <w:color w:val="3F7F5F"/>
          <w:szCs w:val="20"/>
        </w:rPr>
        <w:t>// Necessary to work around a Windows bug in Spark 2.0.0; omit if you're not on Windows.</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spellStart"/>
      <w:proofErr w:type="gramStart"/>
      <w:r>
        <w:rPr>
          <w:rFonts w:ascii="Consolas" w:hAnsi="Consolas" w:cs="Consolas"/>
          <w:color w:val="4C4C4C"/>
          <w:szCs w:val="20"/>
        </w:rPr>
        <w:t>getOrCreate</w:t>
      </w:r>
      <w:proofErr w:type="spellEnd"/>
      <w:r>
        <w:rPr>
          <w:rFonts w:ascii="Consolas" w:hAnsi="Consolas" w:cs="Consolas"/>
          <w:color w:val="000000"/>
          <w:szCs w:val="20"/>
        </w:rPr>
        <w:t>()</w:t>
      </w:r>
      <w:proofErr w:type="gramEnd"/>
      <w:r>
        <w:rPr>
          <w:rFonts w:ascii="Consolas" w:hAnsi="Consolas" w:cs="Consolas"/>
          <w:color w:val="000000"/>
          <w:szCs w:val="20"/>
        </w:rPr>
        <w:t xml:space="preserve">   </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spellStart"/>
      <w:proofErr w:type="gramStart"/>
      <w:r>
        <w:rPr>
          <w:rFonts w:ascii="Consolas" w:hAnsi="Consolas" w:cs="Consolas"/>
          <w:color w:val="000000"/>
          <w:szCs w:val="20"/>
        </w:rPr>
        <w:t>Logger.</w:t>
      </w:r>
      <w:r>
        <w:rPr>
          <w:rFonts w:ascii="Consolas" w:hAnsi="Consolas" w:cs="Consolas"/>
          <w:color w:val="4C4C4C"/>
          <w:szCs w:val="20"/>
        </w:rPr>
        <w:t>getLogger</w:t>
      </w:r>
      <w:proofErr w:type="spellEnd"/>
      <w:r>
        <w:rPr>
          <w:rFonts w:ascii="Consolas" w:hAnsi="Consolas" w:cs="Consolas"/>
          <w:color w:val="000000"/>
          <w:szCs w:val="20"/>
        </w:rPr>
        <w:t>(</w:t>
      </w:r>
      <w:proofErr w:type="gramEnd"/>
      <w:r>
        <w:rPr>
          <w:rFonts w:ascii="Consolas" w:hAnsi="Consolas" w:cs="Consolas"/>
          <w:color w:val="2A00FF"/>
          <w:szCs w:val="20"/>
        </w:rPr>
        <w:t>"org"</w:t>
      </w:r>
      <w:r>
        <w:rPr>
          <w:rFonts w:ascii="Consolas" w:hAnsi="Consolas" w:cs="Consolas"/>
          <w:color w:val="000000"/>
          <w:szCs w:val="20"/>
        </w:rPr>
        <w:t>).</w:t>
      </w:r>
      <w:proofErr w:type="spellStart"/>
      <w:r>
        <w:rPr>
          <w:rFonts w:ascii="Consolas" w:hAnsi="Consolas" w:cs="Consolas"/>
          <w:color w:val="4C4C4C"/>
          <w:szCs w:val="20"/>
        </w:rPr>
        <w:t>setLevel</w:t>
      </w:r>
      <w:proofErr w:type="spellEnd"/>
      <w:r>
        <w:rPr>
          <w:rFonts w:ascii="Consolas" w:hAnsi="Consolas" w:cs="Consolas"/>
          <w:color w:val="000000"/>
          <w:szCs w:val="20"/>
        </w:rPr>
        <w:t>(</w:t>
      </w:r>
      <w:proofErr w:type="spellStart"/>
      <w:r>
        <w:rPr>
          <w:rFonts w:ascii="Consolas" w:hAnsi="Consolas" w:cs="Consolas"/>
          <w:color w:val="000000"/>
          <w:szCs w:val="20"/>
        </w:rPr>
        <w:t>Level.</w:t>
      </w:r>
      <w:r>
        <w:rPr>
          <w:rFonts w:ascii="Consolas" w:hAnsi="Consolas" w:cs="Consolas"/>
          <w:color w:val="0000C0"/>
          <w:szCs w:val="20"/>
        </w:rPr>
        <w:t>ERROR</w:t>
      </w:r>
      <w:proofErr w:type="spellEnd"/>
      <w:r>
        <w:rPr>
          <w:rFonts w:ascii="Consolas" w:hAnsi="Consolas" w:cs="Consolas"/>
          <w:color w:val="000000"/>
          <w:szCs w:val="20"/>
        </w:rPr>
        <w:t>)</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spellStart"/>
      <w:proofErr w:type="gramStart"/>
      <w:r>
        <w:rPr>
          <w:rFonts w:ascii="Consolas" w:hAnsi="Consolas" w:cs="Consolas"/>
          <w:color w:val="3F7F5F"/>
          <w:szCs w:val="20"/>
        </w:rPr>
        <w:t>println</w:t>
      </w:r>
      <w:proofErr w:type="spellEnd"/>
      <w:r>
        <w:rPr>
          <w:rFonts w:ascii="Consolas" w:hAnsi="Consolas" w:cs="Consolas"/>
          <w:color w:val="3F7F5F"/>
          <w:szCs w:val="20"/>
        </w:rPr>
        <w:t>(</w:t>
      </w:r>
      <w:proofErr w:type="gramEnd"/>
      <w:r>
        <w:rPr>
          <w:rFonts w:ascii="Consolas" w:hAnsi="Consolas" w:cs="Consolas"/>
          <w:color w:val="3F7F5F"/>
          <w:szCs w:val="20"/>
        </w:rPr>
        <w:t>“Find out the top 5 most visited destinations”)</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spellStart"/>
      <w:proofErr w:type="gramStart"/>
      <w:r>
        <w:rPr>
          <w:rFonts w:ascii="Consolas" w:hAnsi="Consolas" w:cs="Consolas"/>
          <w:b/>
          <w:bCs/>
          <w:color w:val="7F0055"/>
          <w:szCs w:val="20"/>
        </w:rPr>
        <w:t>val</w:t>
      </w:r>
      <w:proofErr w:type="spellEnd"/>
      <w:proofErr w:type="gramEnd"/>
      <w:r>
        <w:rPr>
          <w:rFonts w:ascii="Consolas" w:hAnsi="Consolas" w:cs="Consolas"/>
          <w:color w:val="000000"/>
          <w:szCs w:val="20"/>
        </w:rPr>
        <w:t xml:space="preserve"> </w:t>
      </w:r>
      <w:proofErr w:type="spellStart"/>
      <w:r>
        <w:rPr>
          <w:rFonts w:ascii="Consolas" w:hAnsi="Consolas" w:cs="Consolas"/>
          <w:color w:val="5E5EFF"/>
          <w:szCs w:val="20"/>
        </w:rPr>
        <w:t>delayed_flights</w:t>
      </w:r>
      <w:proofErr w:type="spellEnd"/>
      <w:r>
        <w:rPr>
          <w:rFonts w:ascii="Consolas" w:hAnsi="Consolas" w:cs="Consolas"/>
          <w:color w:val="000000"/>
          <w:szCs w:val="20"/>
        </w:rPr>
        <w:t xml:space="preserve"> = </w:t>
      </w:r>
      <w:r>
        <w:rPr>
          <w:rFonts w:ascii="Consolas" w:hAnsi="Consolas" w:cs="Consolas"/>
          <w:color w:val="5E5EFF"/>
          <w:szCs w:val="20"/>
        </w:rPr>
        <w:t>spark</w:t>
      </w:r>
      <w:r>
        <w:rPr>
          <w:rFonts w:ascii="Consolas" w:hAnsi="Consolas" w:cs="Consolas"/>
          <w:color w:val="000000"/>
          <w:szCs w:val="20"/>
        </w:rPr>
        <w:t>.</w:t>
      </w:r>
      <w:r>
        <w:rPr>
          <w:rFonts w:ascii="Consolas" w:hAnsi="Consolas" w:cs="Consolas"/>
          <w:color w:val="0000C0"/>
          <w:szCs w:val="20"/>
        </w:rPr>
        <w:t>sparkContext</w:t>
      </w:r>
      <w:r>
        <w:rPr>
          <w:rFonts w:ascii="Consolas" w:hAnsi="Consolas" w:cs="Consolas"/>
          <w:color w:val="000000"/>
          <w:szCs w:val="20"/>
        </w:rPr>
        <w:t>.</w:t>
      </w:r>
      <w:r>
        <w:rPr>
          <w:rFonts w:ascii="Consolas" w:hAnsi="Consolas" w:cs="Consolas"/>
          <w:color w:val="4C4C4C"/>
          <w:szCs w:val="20"/>
        </w:rPr>
        <w:t>textFile</w:t>
      </w:r>
      <w:r>
        <w:rPr>
          <w:rFonts w:ascii="Consolas" w:hAnsi="Consolas" w:cs="Consolas"/>
          <w:color w:val="000000"/>
          <w:szCs w:val="20"/>
        </w:rPr>
        <w:t>(</w:t>
      </w:r>
      <w:r>
        <w:rPr>
          <w:rFonts w:ascii="Consolas" w:hAnsi="Consolas" w:cs="Consolas"/>
          <w:color w:val="2A00FF"/>
          <w:szCs w:val="20"/>
        </w:rPr>
        <w:t>"file:////N:/Datasets/DelayedFlights.csv"</w:t>
      </w:r>
      <w:r>
        <w:rPr>
          <w:rFonts w:ascii="Consolas" w:hAnsi="Consolas" w:cs="Consolas"/>
          <w:color w:val="000000"/>
          <w:szCs w:val="20"/>
        </w:rPr>
        <w:t>)</w:t>
      </w:r>
    </w:p>
    <w:p w:rsidR="0082393E" w:rsidRDefault="0082393E" w:rsidP="0082393E">
      <w:pPr>
        <w:autoSpaceDE w:val="0"/>
        <w:autoSpaceDN w:val="0"/>
        <w:adjustRightInd w:val="0"/>
        <w:rPr>
          <w:rFonts w:ascii="Consolas" w:hAnsi="Consolas" w:cs="Consolas"/>
          <w:szCs w:val="20"/>
        </w:rPr>
      </w:pP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spellStart"/>
      <w:proofErr w:type="gramStart"/>
      <w:r>
        <w:rPr>
          <w:rFonts w:ascii="Consolas" w:hAnsi="Consolas" w:cs="Consolas"/>
          <w:b/>
          <w:bCs/>
          <w:color w:val="7F0055"/>
          <w:szCs w:val="20"/>
        </w:rPr>
        <w:t>val</w:t>
      </w:r>
      <w:proofErr w:type="spellEnd"/>
      <w:proofErr w:type="gramEnd"/>
      <w:r>
        <w:rPr>
          <w:rFonts w:ascii="Consolas" w:hAnsi="Consolas" w:cs="Consolas"/>
          <w:color w:val="000000"/>
          <w:szCs w:val="20"/>
        </w:rPr>
        <w:t xml:space="preserve"> </w:t>
      </w:r>
      <w:r>
        <w:rPr>
          <w:rFonts w:ascii="Consolas" w:hAnsi="Consolas" w:cs="Consolas"/>
          <w:color w:val="5E5EFF"/>
          <w:szCs w:val="20"/>
        </w:rPr>
        <w:t>mapping</w:t>
      </w:r>
      <w:r>
        <w:rPr>
          <w:rFonts w:ascii="Consolas" w:hAnsi="Consolas" w:cs="Consolas"/>
          <w:color w:val="000000"/>
          <w:szCs w:val="20"/>
        </w:rPr>
        <w:t xml:space="preserve"> = </w:t>
      </w:r>
      <w:proofErr w:type="spellStart"/>
      <w:r>
        <w:rPr>
          <w:rFonts w:ascii="Consolas" w:hAnsi="Consolas" w:cs="Consolas"/>
          <w:color w:val="5E5EFF"/>
          <w:szCs w:val="20"/>
        </w:rPr>
        <w:t>delayed_flights</w:t>
      </w:r>
      <w:r>
        <w:rPr>
          <w:rFonts w:ascii="Consolas" w:hAnsi="Consolas" w:cs="Consolas"/>
          <w:color w:val="000000"/>
          <w:szCs w:val="20"/>
        </w:rPr>
        <w:t>.</w:t>
      </w:r>
      <w:r>
        <w:rPr>
          <w:rFonts w:ascii="Consolas" w:hAnsi="Consolas" w:cs="Consolas"/>
          <w:color w:val="4C4C4C"/>
          <w:szCs w:val="20"/>
        </w:rPr>
        <w:t>map</w:t>
      </w:r>
      <w:proofErr w:type="spellEnd"/>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 xml:space="preserve"> =&gt; </w:t>
      </w:r>
      <w:proofErr w:type="spellStart"/>
      <w:r>
        <w:rPr>
          <w:rFonts w:ascii="Consolas" w:hAnsi="Consolas" w:cs="Consolas"/>
          <w:color w:val="640067"/>
          <w:szCs w:val="20"/>
        </w:rPr>
        <w:t>x</w:t>
      </w:r>
      <w:r>
        <w:rPr>
          <w:rFonts w:ascii="Consolas" w:hAnsi="Consolas" w:cs="Consolas"/>
          <w:color w:val="000000"/>
          <w:szCs w:val="20"/>
        </w:rPr>
        <w:t>.</w:t>
      </w:r>
      <w:r>
        <w:rPr>
          <w:rFonts w:ascii="Consolas" w:hAnsi="Consolas" w:cs="Consolas"/>
          <w:color w:val="4C4C4C"/>
          <w:szCs w:val="20"/>
        </w:rPr>
        <w:t>split</w:t>
      </w:r>
      <w:proofErr w:type="spellEnd"/>
      <w:r>
        <w:rPr>
          <w:rFonts w:ascii="Consolas" w:hAnsi="Consolas" w:cs="Consolas"/>
          <w:color w:val="000000"/>
          <w:szCs w:val="20"/>
        </w:rPr>
        <w:t>(</w:t>
      </w:r>
      <w:r>
        <w:rPr>
          <w:rFonts w:ascii="Consolas" w:hAnsi="Consolas" w:cs="Consolas"/>
          <w:color w:val="2A00FF"/>
          <w:szCs w:val="20"/>
        </w:rPr>
        <w:t>","</w:t>
      </w:r>
      <w:r>
        <w:rPr>
          <w:rFonts w:ascii="Consolas" w:hAnsi="Consolas" w:cs="Consolas"/>
          <w:color w:val="000000"/>
          <w:szCs w:val="20"/>
        </w:rPr>
        <w:t>)).</w:t>
      </w:r>
      <w:r>
        <w:rPr>
          <w:rFonts w:ascii="Consolas" w:hAnsi="Consolas" w:cs="Consolas"/>
          <w:color w:val="4C4C4C"/>
          <w:szCs w:val="20"/>
        </w:rPr>
        <w:t>map</w:t>
      </w:r>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 xml:space="preserve"> =&gt; (</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C48CFF"/>
          <w:szCs w:val="20"/>
        </w:rPr>
        <w:t>18</w:t>
      </w:r>
      <w:r>
        <w:rPr>
          <w:rFonts w:ascii="Consolas" w:hAnsi="Consolas" w:cs="Consolas"/>
          <w:color w:val="000000"/>
          <w:szCs w:val="20"/>
        </w:rPr>
        <w:t xml:space="preserve">), </w:t>
      </w:r>
      <w:r>
        <w:rPr>
          <w:rFonts w:ascii="Consolas" w:hAnsi="Consolas" w:cs="Consolas"/>
          <w:color w:val="C48CFF"/>
          <w:szCs w:val="20"/>
        </w:rPr>
        <w:t>1</w:t>
      </w:r>
      <w:r>
        <w:rPr>
          <w:rFonts w:ascii="Consolas" w:hAnsi="Consolas" w:cs="Consolas"/>
          <w:color w:val="000000"/>
          <w:szCs w:val="20"/>
        </w:rPr>
        <w:t>)).</w:t>
      </w:r>
      <w:r>
        <w:rPr>
          <w:rFonts w:ascii="Consolas" w:hAnsi="Consolas" w:cs="Consolas"/>
          <w:color w:val="4C4C4C"/>
          <w:szCs w:val="20"/>
        </w:rPr>
        <w:t>filter</w:t>
      </w:r>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 xml:space="preserve"> =&gt;</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0000C0"/>
          <w:szCs w:val="20"/>
        </w:rPr>
        <w:t>_</w:t>
      </w:r>
      <w:proofErr w:type="gramStart"/>
      <w:r>
        <w:rPr>
          <w:rFonts w:ascii="Consolas" w:hAnsi="Consolas" w:cs="Consolas"/>
          <w:color w:val="0000C0"/>
          <w:szCs w:val="20"/>
        </w:rPr>
        <w:t>1</w:t>
      </w:r>
      <w:r>
        <w:rPr>
          <w:rFonts w:ascii="Consolas" w:hAnsi="Consolas" w:cs="Consolas"/>
          <w:color w:val="000000"/>
          <w:szCs w:val="20"/>
        </w:rPr>
        <w:t xml:space="preserve"> </w:t>
      </w:r>
      <w:r>
        <w:rPr>
          <w:rFonts w:ascii="Consolas" w:hAnsi="Consolas" w:cs="Consolas"/>
          <w:color w:val="4C4C4C"/>
          <w:szCs w:val="20"/>
        </w:rPr>
        <w:t>!</w:t>
      </w:r>
      <w:proofErr w:type="gramEnd"/>
      <w:r>
        <w:rPr>
          <w:rFonts w:ascii="Consolas" w:hAnsi="Consolas" w:cs="Consolas"/>
          <w:color w:val="4C4C4C"/>
          <w:szCs w:val="20"/>
        </w:rPr>
        <w:t>=</w:t>
      </w:r>
      <w:r>
        <w:rPr>
          <w:rFonts w:ascii="Consolas" w:hAnsi="Consolas" w:cs="Consolas"/>
          <w:color w:val="000000"/>
          <w:szCs w:val="20"/>
        </w:rPr>
        <w:t xml:space="preserve"> </w:t>
      </w:r>
      <w:r>
        <w:rPr>
          <w:rFonts w:ascii="Consolas" w:hAnsi="Consolas" w:cs="Consolas"/>
          <w:b/>
          <w:bCs/>
          <w:color w:val="7F0055"/>
          <w:szCs w:val="20"/>
        </w:rPr>
        <w:t>null</w:t>
      </w:r>
      <w:r>
        <w:rPr>
          <w:rFonts w:ascii="Consolas" w:hAnsi="Consolas" w:cs="Consolas"/>
          <w:color w:val="000000"/>
          <w:szCs w:val="20"/>
        </w:rPr>
        <w:t>).</w:t>
      </w:r>
      <w:proofErr w:type="spellStart"/>
      <w:r>
        <w:rPr>
          <w:rFonts w:ascii="Consolas" w:hAnsi="Consolas" w:cs="Consolas"/>
          <w:color w:val="4C4C4C"/>
          <w:szCs w:val="20"/>
        </w:rPr>
        <w:t>reduceByKey</w:t>
      </w:r>
      <w:proofErr w:type="spellEnd"/>
      <w:r>
        <w:rPr>
          <w:rFonts w:ascii="Consolas" w:hAnsi="Consolas" w:cs="Consolas"/>
          <w:color w:val="000000"/>
          <w:szCs w:val="20"/>
        </w:rPr>
        <w:t xml:space="preserve">(_ </w:t>
      </w:r>
      <w:r>
        <w:rPr>
          <w:rFonts w:ascii="Consolas" w:hAnsi="Consolas" w:cs="Consolas"/>
          <w:color w:val="4C4C4C"/>
          <w:szCs w:val="20"/>
        </w:rPr>
        <w:t>+</w:t>
      </w:r>
      <w:r>
        <w:rPr>
          <w:rFonts w:ascii="Consolas" w:hAnsi="Consolas" w:cs="Consolas"/>
          <w:color w:val="000000"/>
          <w:szCs w:val="20"/>
        </w:rPr>
        <w:t xml:space="preserve"> _).</w:t>
      </w:r>
      <w:r>
        <w:rPr>
          <w:rFonts w:ascii="Consolas" w:hAnsi="Consolas" w:cs="Consolas"/>
          <w:color w:val="4C4C4C"/>
          <w:szCs w:val="20"/>
        </w:rPr>
        <w:t>map</w:t>
      </w:r>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 xml:space="preserve"> =&gt; (</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0000C0"/>
          <w:szCs w:val="20"/>
        </w:rPr>
        <w:t>_2</w:t>
      </w:r>
      <w:r>
        <w:rPr>
          <w:rFonts w:ascii="Consolas" w:hAnsi="Consolas" w:cs="Consolas"/>
          <w:color w:val="000000"/>
          <w:szCs w:val="20"/>
        </w:rPr>
        <w:t xml:space="preserve">, </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0000C0"/>
          <w:szCs w:val="20"/>
        </w:rPr>
        <w:t>_1</w:t>
      </w:r>
      <w:r>
        <w:rPr>
          <w:rFonts w:ascii="Consolas" w:hAnsi="Consolas" w:cs="Consolas"/>
          <w:color w:val="000000"/>
          <w:szCs w:val="20"/>
        </w:rPr>
        <w:t>)).</w:t>
      </w:r>
      <w:proofErr w:type="spellStart"/>
      <w:r>
        <w:rPr>
          <w:rFonts w:ascii="Consolas" w:hAnsi="Consolas" w:cs="Consolas"/>
          <w:color w:val="4C4C4C"/>
          <w:szCs w:val="20"/>
        </w:rPr>
        <w:t>sortByKey</w:t>
      </w:r>
      <w:proofErr w:type="spellEnd"/>
      <w:r>
        <w:rPr>
          <w:rFonts w:ascii="Consolas" w:hAnsi="Consolas" w:cs="Consolas"/>
          <w:color w:val="000000"/>
          <w:szCs w:val="20"/>
        </w:rPr>
        <w:t>(</w:t>
      </w:r>
      <w:r>
        <w:rPr>
          <w:rFonts w:ascii="Consolas" w:hAnsi="Consolas" w:cs="Consolas"/>
          <w:b/>
          <w:bCs/>
          <w:color w:val="7F0055"/>
          <w:szCs w:val="20"/>
        </w:rPr>
        <w:t>false</w:t>
      </w:r>
      <w:r>
        <w:rPr>
          <w:rFonts w:ascii="Consolas" w:hAnsi="Consolas" w:cs="Consolas"/>
          <w:color w:val="000000"/>
          <w:szCs w:val="20"/>
        </w:rPr>
        <w:t>).</w:t>
      </w:r>
      <w:r>
        <w:rPr>
          <w:rFonts w:ascii="Consolas" w:hAnsi="Consolas" w:cs="Consolas"/>
          <w:color w:val="4C4C4C"/>
          <w:szCs w:val="20"/>
        </w:rPr>
        <w:t>map</w:t>
      </w:r>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 xml:space="preserve"> =&gt; (</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0000C0"/>
          <w:szCs w:val="20"/>
        </w:rPr>
        <w:t>_2</w:t>
      </w:r>
      <w:r>
        <w:rPr>
          <w:rFonts w:ascii="Consolas" w:hAnsi="Consolas" w:cs="Consolas"/>
          <w:color w:val="000000"/>
          <w:szCs w:val="20"/>
        </w:rPr>
        <w:t xml:space="preserve">, </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0000C0"/>
          <w:szCs w:val="20"/>
        </w:rPr>
        <w:t>_1</w:t>
      </w:r>
      <w:r>
        <w:rPr>
          <w:rFonts w:ascii="Consolas" w:hAnsi="Consolas" w:cs="Consolas"/>
          <w:color w:val="000000"/>
          <w:szCs w:val="20"/>
        </w:rPr>
        <w:t>)).</w:t>
      </w:r>
      <w:r>
        <w:rPr>
          <w:rFonts w:ascii="Consolas" w:hAnsi="Consolas" w:cs="Consolas"/>
          <w:color w:val="4C4C4C"/>
          <w:szCs w:val="20"/>
        </w:rPr>
        <w:t>take</w:t>
      </w:r>
      <w:r>
        <w:rPr>
          <w:rFonts w:ascii="Consolas" w:hAnsi="Consolas" w:cs="Consolas"/>
          <w:color w:val="000000"/>
          <w:szCs w:val="20"/>
        </w:rPr>
        <w:t>(</w:t>
      </w:r>
      <w:r>
        <w:rPr>
          <w:rFonts w:ascii="Consolas" w:hAnsi="Consolas" w:cs="Consolas"/>
          <w:color w:val="C48CFF"/>
          <w:szCs w:val="20"/>
        </w:rPr>
        <w:t>5</w:t>
      </w:r>
      <w:r>
        <w:rPr>
          <w:rFonts w:ascii="Consolas" w:hAnsi="Consolas" w:cs="Consolas"/>
          <w:color w:val="000000"/>
          <w:szCs w:val="20"/>
        </w:rPr>
        <w:t>)</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r>
        <w:rPr>
          <w:rFonts w:ascii="Consolas" w:hAnsi="Consolas" w:cs="Consolas"/>
          <w:color w:val="3F7F5F"/>
          <w:szCs w:val="20"/>
        </w:rPr>
        <w:t>//</w:t>
      </w:r>
      <w:proofErr w:type="spellStart"/>
      <w:proofErr w:type="gramStart"/>
      <w:r>
        <w:rPr>
          <w:rFonts w:ascii="Consolas" w:hAnsi="Consolas" w:cs="Consolas"/>
          <w:color w:val="3F7F5F"/>
          <w:szCs w:val="20"/>
        </w:rPr>
        <w:t>sortByKey</w:t>
      </w:r>
      <w:proofErr w:type="spellEnd"/>
      <w:r>
        <w:rPr>
          <w:rFonts w:ascii="Consolas" w:hAnsi="Consolas" w:cs="Consolas"/>
          <w:color w:val="3F7F5F"/>
          <w:szCs w:val="20"/>
        </w:rPr>
        <w:t>(</w:t>
      </w:r>
      <w:proofErr w:type="gramEnd"/>
      <w:r>
        <w:rPr>
          <w:rFonts w:ascii="Consolas" w:hAnsi="Consolas" w:cs="Consolas"/>
          <w:color w:val="3F7F5F"/>
          <w:szCs w:val="20"/>
        </w:rPr>
        <w:t xml:space="preserve">false) --&gt;&gt; order by key </w:t>
      </w:r>
      <w:proofErr w:type="spellStart"/>
      <w:r>
        <w:rPr>
          <w:rFonts w:ascii="Consolas" w:hAnsi="Consolas" w:cs="Consolas"/>
          <w:color w:val="3F7F5F"/>
          <w:szCs w:val="20"/>
          <w:u w:val="single"/>
        </w:rPr>
        <w:t>desc</w:t>
      </w:r>
      <w:proofErr w:type="spellEnd"/>
    </w:p>
    <w:p w:rsidR="0082393E" w:rsidRDefault="0082393E" w:rsidP="0082393E">
      <w:pPr>
        <w:autoSpaceDE w:val="0"/>
        <w:autoSpaceDN w:val="0"/>
        <w:adjustRightInd w:val="0"/>
        <w:rPr>
          <w:rFonts w:ascii="Consolas" w:hAnsi="Consolas" w:cs="Consolas"/>
          <w:szCs w:val="20"/>
        </w:rPr>
      </w:pP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spellStart"/>
      <w:proofErr w:type="gramStart"/>
      <w:r>
        <w:rPr>
          <w:rFonts w:ascii="Consolas" w:hAnsi="Consolas" w:cs="Consolas"/>
          <w:color w:val="5E5EFF"/>
          <w:szCs w:val="20"/>
        </w:rPr>
        <w:t>mapping</w:t>
      </w:r>
      <w:r>
        <w:rPr>
          <w:rFonts w:ascii="Consolas" w:hAnsi="Consolas" w:cs="Consolas"/>
          <w:color w:val="000000"/>
          <w:szCs w:val="20"/>
        </w:rPr>
        <w:t>.</w:t>
      </w:r>
      <w:r>
        <w:rPr>
          <w:rFonts w:ascii="Consolas" w:hAnsi="Consolas" w:cs="Consolas"/>
          <w:color w:val="4C4C4C"/>
          <w:szCs w:val="20"/>
        </w:rPr>
        <w:t>foreach</w:t>
      </w:r>
      <w:proofErr w:type="spellEnd"/>
      <w:r>
        <w:rPr>
          <w:rFonts w:ascii="Consolas" w:hAnsi="Consolas" w:cs="Consolas"/>
          <w:color w:val="000000"/>
          <w:szCs w:val="20"/>
        </w:rPr>
        <w:t>(</w:t>
      </w:r>
      <w:proofErr w:type="spellStart"/>
      <w:proofErr w:type="gramEnd"/>
      <w:r>
        <w:rPr>
          <w:rFonts w:ascii="Consolas" w:hAnsi="Consolas" w:cs="Consolas"/>
          <w:color w:val="4C4C4C"/>
          <w:szCs w:val="20"/>
        </w:rPr>
        <w:t>println</w:t>
      </w:r>
      <w:proofErr w:type="spellEnd"/>
      <w:r>
        <w:rPr>
          <w:rFonts w:ascii="Consolas" w:hAnsi="Consolas" w:cs="Consolas"/>
          <w:color w:val="000000"/>
          <w:szCs w:val="20"/>
        </w:rPr>
        <w:t>)</w:t>
      </w:r>
    </w:p>
    <w:p w:rsidR="0082393E" w:rsidRDefault="0082393E" w:rsidP="0082393E">
      <w:pPr>
        <w:autoSpaceDE w:val="0"/>
        <w:autoSpaceDN w:val="0"/>
        <w:adjustRightInd w:val="0"/>
        <w:rPr>
          <w:rFonts w:ascii="Consolas" w:hAnsi="Consolas" w:cs="Consolas"/>
          <w:color w:val="3F7F5F"/>
          <w:szCs w:val="20"/>
        </w:rPr>
      </w:pPr>
      <w:r>
        <w:rPr>
          <w:rFonts w:ascii="Consolas" w:hAnsi="Consolas" w:cs="Consolas"/>
          <w:color w:val="000000"/>
          <w:szCs w:val="20"/>
        </w:rPr>
        <w:t xml:space="preserve">  </w:t>
      </w:r>
    </w:p>
    <w:p w:rsidR="0082393E" w:rsidRDefault="0082393E" w:rsidP="0082393E">
      <w:pPr>
        <w:autoSpaceDE w:val="0"/>
        <w:autoSpaceDN w:val="0"/>
        <w:adjustRightInd w:val="0"/>
        <w:rPr>
          <w:rFonts w:ascii="Consolas" w:hAnsi="Consolas" w:cs="Consolas"/>
          <w:szCs w:val="20"/>
        </w:rPr>
      </w:pPr>
    </w:p>
    <w:p w:rsidR="0082393E" w:rsidRDefault="0082393E" w:rsidP="0082393E">
      <w:pPr>
        <w:autoSpaceDE w:val="0"/>
        <w:autoSpaceDN w:val="0"/>
        <w:adjustRightInd w:val="0"/>
        <w:rPr>
          <w:rFonts w:ascii="Consolas" w:hAnsi="Consolas" w:cs="Consolas"/>
          <w:szCs w:val="20"/>
        </w:rPr>
      </w:pPr>
    </w:p>
    <w:p w:rsidR="0082393E" w:rsidRDefault="0082393E" w:rsidP="0082393E">
      <w:pPr>
        <w:autoSpaceDE w:val="0"/>
        <w:autoSpaceDN w:val="0"/>
        <w:adjustRightInd w:val="0"/>
        <w:rPr>
          <w:rFonts w:ascii="Consolas" w:hAnsi="Consolas" w:cs="Consolas"/>
          <w:color w:val="3F7F5F"/>
          <w:szCs w:val="20"/>
        </w:rPr>
      </w:pPr>
      <w:r>
        <w:rPr>
          <w:rFonts w:ascii="Consolas" w:hAnsi="Consolas" w:cs="Consolas"/>
          <w:color w:val="000000"/>
          <w:szCs w:val="20"/>
        </w:rPr>
        <w:t xml:space="preserve">  </w:t>
      </w:r>
    </w:p>
    <w:p w:rsidR="0082393E" w:rsidRDefault="0082393E" w:rsidP="0082393E">
      <w:pPr>
        <w:autoSpaceDE w:val="0"/>
        <w:autoSpaceDN w:val="0"/>
        <w:adjustRightInd w:val="0"/>
        <w:rPr>
          <w:rFonts w:ascii="Consolas" w:hAnsi="Consolas" w:cs="Consolas"/>
          <w:szCs w:val="20"/>
        </w:rPr>
      </w:pP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spellStart"/>
      <w:proofErr w:type="gramStart"/>
      <w:r>
        <w:rPr>
          <w:rFonts w:ascii="Consolas" w:hAnsi="Consolas" w:cs="Consolas"/>
          <w:color w:val="3F7F5F"/>
          <w:szCs w:val="20"/>
        </w:rPr>
        <w:t>println</w:t>
      </w:r>
      <w:proofErr w:type="spellEnd"/>
      <w:r>
        <w:rPr>
          <w:rFonts w:ascii="Consolas" w:hAnsi="Consolas" w:cs="Consolas"/>
          <w:color w:val="3F7F5F"/>
          <w:szCs w:val="20"/>
        </w:rPr>
        <w:t>(</w:t>
      </w:r>
      <w:proofErr w:type="gramEnd"/>
      <w:r>
        <w:rPr>
          <w:rFonts w:ascii="Consolas" w:hAnsi="Consolas" w:cs="Consolas"/>
          <w:color w:val="3F7F5F"/>
          <w:szCs w:val="20"/>
        </w:rPr>
        <w:t>“Which month has seen the most number of cancellations due to bad weather”)</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spellStart"/>
      <w:proofErr w:type="gramStart"/>
      <w:r>
        <w:rPr>
          <w:rFonts w:ascii="Consolas" w:hAnsi="Consolas" w:cs="Consolas"/>
          <w:b/>
          <w:bCs/>
          <w:color w:val="7F0055"/>
          <w:szCs w:val="20"/>
        </w:rPr>
        <w:t>val</w:t>
      </w:r>
      <w:proofErr w:type="spellEnd"/>
      <w:proofErr w:type="gramEnd"/>
      <w:r>
        <w:rPr>
          <w:rFonts w:ascii="Consolas" w:hAnsi="Consolas" w:cs="Consolas"/>
          <w:color w:val="000000"/>
          <w:szCs w:val="20"/>
        </w:rPr>
        <w:t xml:space="preserve"> </w:t>
      </w:r>
      <w:r>
        <w:rPr>
          <w:rFonts w:ascii="Consolas" w:hAnsi="Consolas" w:cs="Consolas"/>
          <w:color w:val="5E5EFF"/>
          <w:szCs w:val="20"/>
        </w:rPr>
        <w:t>cancelled</w:t>
      </w:r>
      <w:r>
        <w:rPr>
          <w:rFonts w:ascii="Consolas" w:hAnsi="Consolas" w:cs="Consolas"/>
          <w:color w:val="000000"/>
          <w:szCs w:val="20"/>
        </w:rPr>
        <w:t xml:space="preserve"> = </w:t>
      </w:r>
      <w:proofErr w:type="spellStart"/>
      <w:r>
        <w:rPr>
          <w:rFonts w:ascii="Consolas" w:hAnsi="Consolas" w:cs="Consolas"/>
          <w:color w:val="5E5EFF"/>
          <w:szCs w:val="20"/>
        </w:rPr>
        <w:t>delayed_flights</w:t>
      </w:r>
      <w:r>
        <w:rPr>
          <w:rFonts w:ascii="Consolas" w:hAnsi="Consolas" w:cs="Consolas"/>
          <w:color w:val="000000"/>
          <w:szCs w:val="20"/>
        </w:rPr>
        <w:t>.</w:t>
      </w:r>
      <w:r>
        <w:rPr>
          <w:rFonts w:ascii="Consolas" w:hAnsi="Consolas" w:cs="Consolas"/>
          <w:color w:val="4C4C4C"/>
          <w:szCs w:val="20"/>
        </w:rPr>
        <w:t>map</w:t>
      </w:r>
      <w:proofErr w:type="spellEnd"/>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 xml:space="preserve"> =&gt; </w:t>
      </w:r>
      <w:proofErr w:type="spellStart"/>
      <w:r>
        <w:rPr>
          <w:rFonts w:ascii="Consolas" w:hAnsi="Consolas" w:cs="Consolas"/>
          <w:color w:val="640067"/>
          <w:szCs w:val="20"/>
        </w:rPr>
        <w:t>x</w:t>
      </w:r>
      <w:r>
        <w:rPr>
          <w:rFonts w:ascii="Consolas" w:hAnsi="Consolas" w:cs="Consolas"/>
          <w:color w:val="000000"/>
          <w:szCs w:val="20"/>
        </w:rPr>
        <w:t>.</w:t>
      </w:r>
      <w:r>
        <w:rPr>
          <w:rFonts w:ascii="Consolas" w:hAnsi="Consolas" w:cs="Consolas"/>
          <w:color w:val="4C4C4C"/>
          <w:szCs w:val="20"/>
        </w:rPr>
        <w:t>split</w:t>
      </w:r>
      <w:proofErr w:type="spellEnd"/>
      <w:r>
        <w:rPr>
          <w:rFonts w:ascii="Consolas" w:hAnsi="Consolas" w:cs="Consolas"/>
          <w:color w:val="000000"/>
          <w:szCs w:val="20"/>
        </w:rPr>
        <w:t>(</w:t>
      </w:r>
      <w:r>
        <w:rPr>
          <w:rFonts w:ascii="Consolas" w:hAnsi="Consolas" w:cs="Consolas"/>
          <w:color w:val="2A00FF"/>
          <w:szCs w:val="20"/>
        </w:rPr>
        <w:t>","</w:t>
      </w:r>
      <w:r>
        <w:rPr>
          <w:rFonts w:ascii="Consolas" w:hAnsi="Consolas" w:cs="Consolas"/>
          <w:color w:val="000000"/>
          <w:szCs w:val="20"/>
        </w:rPr>
        <w:t>)).</w:t>
      </w:r>
      <w:r>
        <w:rPr>
          <w:rFonts w:ascii="Consolas" w:hAnsi="Consolas" w:cs="Consolas"/>
          <w:color w:val="4C4C4C"/>
          <w:szCs w:val="20"/>
        </w:rPr>
        <w:t>filter</w:t>
      </w:r>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 xml:space="preserve"> =&gt; ((</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C48CFF"/>
          <w:szCs w:val="20"/>
        </w:rPr>
        <w:t>22</w:t>
      </w:r>
      <w:r>
        <w:rPr>
          <w:rFonts w:ascii="Consolas" w:hAnsi="Consolas" w:cs="Consolas"/>
          <w:color w:val="000000"/>
          <w:szCs w:val="20"/>
        </w:rPr>
        <w:t>).</w:t>
      </w:r>
      <w:r>
        <w:rPr>
          <w:rFonts w:ascii="Consolas" w:hAnsi="Consolas" w:cs="Consolas"/>
          <w:color w:val="4C4C4C"/>
          <w:szCs w:val="20"/>
        </w:rPr>
        <w:t>equals</w:t>
      </w:r>
      <w:r>
        <w:rPr>
          <w:rFonts w:ascii="Consolas" w:hAnsi="Consolas" w:cs="Consolas"/>
          <w:color w:val="000000"/>
          <w:szCs w:val="20"/>
        </w:rPr>
        <w:t>(</w:t>
      </w:r>
      <w:r>
        <w:rPr>
          <w:rFonts w:ascii="Consolas" w:hAnsi="Consolas" w:cs="Consolas"/>
          <w:color w:val="2A00FF"/>
          <w:szCs w:val="20"/>
        </w:rPr>
        <w:t>"1"</w:t>
      </w:r>
      <w:r>
        <w:rPr>
          <w:rFonts w:ascii="Consolas" w:hAnsi="Consolas" w:cs="Consolas"/>
          <w:color w:val="000000"/>
          <w:szCs w:val="20"/>
        </w:rPr>
        <w:t>))</w:t>
      </w:r>
      <w:r>
        <w:rPr>
          <w:rFonts w:ascii="Consolas" w:hAnsi="Consolas" w:cs="Consolas"/>
          <w:color w:val="4C4C4C"/>
          <w:szCs w:val="20"/>
        </w:rPr>
        <w:t>&amp;&amp;</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color w:val="640067"/>
          <w:szCs w:val="20"/>
        </w:rPr>
        <w:t>x</w:t>
      </w:r>
      <w:r>
        <w:rPr>
          <w:rFonts w:ascii="Consolas" w:hAnsi="Consolas" w:cs="Consolas"/>
          <w:color w:val="000000"/>
          <w:szCs w:val="20"/>
        </w:rPr>
        <w:t>(</w:t>
      </w:r>
      <w:proofErr w:type="gramEnd"/>
      <w:r>
        <w:rPr>
          <w:rFonts w:ascii="Consolas" w:hAnsi="Consolas" w:cs="Consolas"/>
          <w:color w:val="C48CFF"/>
          <w:szCs w:val="20"/>
        </w:rPr>
        <w:t>23</w:t>
      </w:r>
      <w:r>
        <w:rPr>
          <w:rFonts w:ascii="Consolas" w:hAnsi="Consolas" w:cs="Consolas"/>
          <w:color w:val="000000"/>
          <w:szCs w:val="20"/>
        </w:rPr>
        <w:t>).</w:t>
      </w:r>
      <w:r>
        <w:rPr>
          <w:rFonts w:ascii="Consolas" w:hAnsi="Consolas" w:cs="Consolas"/>
          <w:color w:val="4C4C4C"/>
          <w:szCs w:val="20"/>
        </w:rPr>
        <w:t>equals</w:t>
      </w:r>
      <w:r>
        <w:rPr>
          <w:rFonts w:ascii="Consolas" w:hAnsi="Consolas" w:cs="Consolas"/>
          <w:color w:val="000000"/>
          <w:szCs w:val="20"/>
        </w:rPr>
        <w:t>(</w:t>
      </w:r>
      <w:r>
        <w:rPr>
          <w:rFonts w:ascii="Consolas" w:hAnsi="Consolas" w:cs="Consolas"/>
          <w:color w:val="2A00FF"/>
          <w:szCs w:val="20"/>
        </w:rPr>
        <w:t>"B"</w:t>
      </w:r>
      <w:r>
        <w:rPr>
          <w:rFonts w:ascii="Consolas" w:hAnsi="Consolas" w:cs="Consolas"/>
          <w:color w:val="000000"/>
          <w:szCs w:val="20"/>
        </w:rPr>
        <w:t>)))).</w:t>
      </w:r>
      <w:proofErr w:type="gramStart"/>
      <w:r>
        <w:rPr>
          <w:rFonts w:ascii="Consolas" w:hAnsi="Consolas" w:cs="Consolas"/>
          <w:color w:val="4C4C4C"/>
          <w:szCs w:val="20"/>
        </w:rPr>
        <w:t>map</w:t>
      </w:r>
      <w:r>
        <w:rPr>
          <w:rFonts w:ascii="Consolas" w:hAnsi="Consolas" w:cs="Consolas"/>
          <w:color w:val="000000"/>
          <w:szCs w:val="20"/>
        </w:rPr>
        <w:t>(</w:t>
      </w:r>
      <w:proofErr w:type="gramEnd"/>
      <w:r>
        <w:rPr>
          <w:rFonts w:ascii="Consolas" w:hAnsi="Consolas" w:cs="Consolas"/>
          <w:color w:val="640067"/>
          <w:szCs w:val="20"/>
        </w:rPr>
        <w:t>x</w:t>
      </w:r>
      <w:r>
        <w:rPr>
          <w:rFonts w:ascii="Consolas" w:hAnsi="Consolas" w:cs="Consolas"/>
          <w:color w:val="000000"/>
          <w:szCs w:val="20"/>
        </w:rPr>
        <w:t xml:space="preserve"> =&gt; (</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C48CFF"/>
          <w:szCs w:val="20"/>
        </w:rPr>
        <w:t>2</w:t>
      </w:r>
      <w:r>
        <w:rPr>
          <w:rFonts w:ascii="Consolas" w:hAnsi="Consolas" w:cs="Consolas"/>
          <w:color w:val="000000"/>
          <w:szCs w:val="20"/>
        </w:rPr>
        <w:t>),</w:t>
      </w:r>
      <w:r>
        <w:rPr>
          <w:rFonts w:ascii="Consolas" w:hAnsi="Consolas" w:cs="Consolas"/>
          <w:color w:val="C48CFF"/>
          <w:szCs w:val="20"/>
        </w:rPr>
        <w:t>1</w:t>
      </w:r>
      <w:r>
        <w:rPr>
          <w:rFonts w:ascii="Consolas" w:hAnsi="Consolas" w:cs="Consolas"/>
          <w:color w:val="000000"/>
          <w:szCs w:val="20"/>
        </w:rPr>
        <w:t>)).</w:t>
      </w:r>
      <w:proofErr w:type="spellStart"/>
      <w:r>
        <w:rPr>
          <w:rFonts w:ascii="Consolas" w:hAnsi="Consolas" w:cs="Consolas"/>
          <w:color w:val="4C4C4C"/>
          <w:szCs w:val="20"/>
        </w:rPr>
        <w:t>reduceByKey</w:t>
      </w:r>
      <w:proofErr w:type="spellEnd"/>
      <w:r>
        <w:rPr>
          <w:rFonts w:ascii="Consolas" w:hAnsi="Consolas" w:cs="Consolas"/>
          <w:color w:val="000000"/>
          <w:szCs w:val="20"/>
        </w:rPr>
        <w:t>(_</w:t>
      </w:r>
      <w:r>
        <w:rPr>
          <w:rFonts w:ascii="Consolas" w:hAnsi="Consolas" w:cs="Consolas"/>
          <w:color w:val="4C4C4C"/>
          <w:szCs w:val="20"/>
        </w:rPr>
        <w:t>+</w:t>
      </w:r>
      <w:r>
        <w:rPr>
          <w:rFonts w:ascii="Consolas" w:hAnsi="Consolas" w:cs="Consolas"/>
          <w:color w:val="000000"/>
          <w:szCs w:val="20"/>
        </w:rPr>
        <w:t>_).</w:t>
      </w:r>
      <w:r>
        <w:rPr>
          <w:rFonts w:ascii="Consolas" w:hAnsi="Consolas" w:cs="Consolas"/>
          <w:color w:val="4C4C4C"/>
          <w:szCs w:val="20"/>
        </w:rPr>
        <w:t>map</w:t>
      </w:r>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 xml:space="preserve"> =&gt;</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0000C0"/>
          <w:szCs w:val="20"/>
        </w:rPr>
        <w:t>_2</w:t>
      </w:r>
      <w:proofErr w:type="gramStart"/>
      <w:r>
        <w:rPr>
          <w:rFonts w:ascii="Consolas" w:hAnsi="Consolas" w:cs="Consolas"/>
          <w:color w:val="000000"/>
          <w:szCs w:val="20"/>
        </w:rPr>
        <w:t>,</w:t>
      </w:r>
      <w:r>
        <w:rPr>
          <w:rFonts w:ascii="Consolas" w:hAnsi="Consolas" w:cs="Consolas"/>
          <w:color w:val="640067"/>
          <w:szCs w:val="20"/>
        </w:rPr>
        <w:t>x</w:t>
      </w:r>
      <w:proofErr w:type="gramEnd"/>
      <w:r>
        <w:rPr>
          <w:rFonts w:ascii="Consolas" w:hAnsi="Consolas" w:cs="Consolas"/>
          <w:color w:val="000000"/>
          <w:szCs w:val="20"/>
        </w:rPr>
        <w:t>.</w:t>
      </w:r>
      <w:r>
        <w:rPr>
          <w:rFonts w:ascii="Consolas" w:hAnsi="Consolas" w:cs="Consolas"/>
          <w:color w:val="0000C0"/>
          <w:szCs w:val="20"/>
        </w:rPr>
        <w:t>_1</w:t>
      </w:r>
      <w:r>
        <w:rPr>
          <w:rFonts w:ascii="Consolas" w:hAnsi="Consolas" w:cs="Consolas"/>
          <w:color w:val="000000"/>
          <w:szCs w:val="20"/>
        </w:rPr>
        <w:t>)).</w:t>
      </w:r>
      <w:proofErr w:type="spellStart"/>
      <w:proofErr w:type="gramStart"/>
      <w:r>
        <w:rPr>
          <w:rFonts w:ascii="Consolas" w:hAnsi="Consolas" w:cs="Consolas"/>
          <w:color w:val="4C4C4C"/>
          <w:szCs w:val="20"/>
        </w:rPr>
        <w:t>sortByKey</w:t>
      </w:r>
      <w:proofErr w:type="spellEnd"/>
      <w:r>
        <w:rPr>
          <w:rFonts w:ascii="Consolas" w:hAnsi="Consolas" w:cs="Consolas"/>
          <w:color w:val="000000"/>
          <w:szCs w:val="20"/>
        </w:rPr>
        <w:t>(</w:t>
      </w:r>
      <w:proofErr w:type="gramEnd"/>
      <w:r>
        <w:rPr>
          <w:rFonts w:ascii="Consolas" w:hAnsi="Consolas" w:cs="Consolas"/>
          <w:b/>
          <w:bCs/>
          <w:color w:val="7F0055"/>
          <w:szCs w:val="20"/>
        </w:rPr>
        <w:t>false</w:t>
      </w:r>
      <w:r>
        <w:rPr>
          <w:rFonts w:ascii="Consolas" w:hAnsi="Consolas" w:cs="Consolas"/>
          <w:color w:val="000000"/>
          <w:szCs w:val="20"/>
        </w:rPr>
        <w:t>).</w:t>
      </w:r>
      <w:r>
        <w:rPr>
          <w:rFonts w:ascii="Consolas" w:hAnsi="Consolas" w:cs="Consolas"/>
          <w:color w:val="4C4C4C"/>
          <w:szCs w:val="20"/>
        </w:rPr>
        <w:t>map</w:t>
      </w:r>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 xml:space="preserve"> =&gt; (</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0000C0"/>
          <w:szCs w:val="20"/>
        </w:rPr>
        <w:t>_2</w:t>
      </w:r>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0000C0"/>
          <w:szCs w:val="20"/>
        </w:rPr>
        <w:t>_1</w:t>
      </w:r>
      <w:r>
        <w:rPr>
          <w:rFonts w:ascii="Consolas" w:hAnsi="Consolas" w:cs="Consolas"/>
          <w:color w:val="000000"/>
          <w:szCs w:val="20"/>
        </w:rPr>
        <w:t>)).</w:t>
      </w:r>
      <w:r>
        <w:rPr>
          <w:rFonts w:ascii="Consolas" w:hAnsi="Consolas" w:cs="Consolas"/>
          <w:color w:val="4C4C4C"/>
          <w:szCs w:val="20"/>
        </w:rPr>
        <w:t>take</w:t>
      </w:r>
      <w:r>
        <w:rPr>
          <w:rFonts w:ascii="Consolas" w:hAnsi="Consolas" w:cs="Consolas"/>
          <w:color w:val="000000"/>
          <w:szCs w:val="20"/>
        </w:rPr>
        <w:t>(</w:t>
      </w:r>
      <w:r>
        <w:rPr>
          <w:rFonts w:ascii="Consolas" w:hAnsi="Consolas" w:cs="Consolas"/>
          <w:color w:val="C48CFF"/>
          <w:szCs w:val="20"/>
        </w:rPr>
        <w:t>1</w:t>
      </w:r>
      <w:r>
        <w:rPr>
          <w:rFonts w:ascii="Consolas" w:hAnsi="Consolas" w:cs="Consolas"/>
          <w:color w:val="000000"/>
          <w:szCs w:val="20"/>
        </w:rPr>
        <w:t>)</w:t>
      </w:r>
    </w:p>
    <w:p w:rsidR="0082393E" w:rsidRDefault="0082393E" w:rsidP="0082393E">
      <w:pPr>
        <w:autoSpaceDE w:val="0"/>
        <w:autoSpaceDN w:val="0"/>
        <w:adjustRightInd w:val="0"/>
        <w:rPr>
          <w:rFonts w:ascii="Consolas" w:hAnsi="Consolas" w:cs="Consolas"/>
          <w:szCs w:val="20"/>
        </w:rPr>
      </w:pPr>
    </w:p>
    <w:p w:rsidR="0082393E" w:rsidRDefault="0082393E" w:rsidP="0082393E">
      <w:pPr>
        <w:autoSpaceDE w:val="0"/>
        <w:autoSpaceDN w:val="0"/>
        <w:adjustRightInd w:val="0"/>
        <w:rPr>
          <w:rFonts w:ascii="Consolas" w:hAnsi="Consolas" w:cs="Consolas"/>
          <w:color w:val="000000"/>
          <w:szCs w:val="20"/>
        </w:rPr>
      </w:pPr>
      <w:r>
        <w:rPr>
          <w:rFonts w:ascii="Consolas" w:hAnsi="Consolas" w:cs="Consolas"/>
          <w:color w:val="000000"/>
          <w:szCs w:val="20"/>
        </w:rPr>
        <w:t xml:space="preserve">  </w:t>
      </w:r>
      <w:proofErr w:type="spellStart"/>
      <w:proofErr w:type="gramStart"/>
      <w:r>
        <w:rPr>
          <w:rFonts w:ascii="Consolas" w:hAnsi="Consolas" w:cs="Consolas"/>
          <w:color w:val="5E5EFF"/>
          <w:szCs w:val="20"/>
        </w:rPr>
        <w:t>cancelled</w:t>
      </w:r>
      <w:r>
        <w:rPr>
          <w:rFonts w:ascii="Consolas" w:hAnsi="Consolas" w:cs="Consolas"/>
          <w:color w:val="000000"/>
          <w:szCs w:val="20"/>
        </w:rPr>
        <w:t>.</w:t>
      </w:r>
      <w:r>
        <w:rPr>
          <w:rFonts w:ascii="Consolas" w:hAnsi="Consolas" w:cs="Consolas"/>
          <w:color w:val="4C4C4C"/>
          <w:szCs w:val="20"/>
        </w:rPr>
        <w:t>foreach</w:t>
      </w:r>
      <w:proofErr w:type="spellEnd"/>
      <w:r>
        <w:rPr>
          <w:rFonts w:ascii="Consolas" w:hAnsi="Consolas" w:cs="Consolas"/>
          <w:color w:val="000000"/>
          <w:szCs w:val="20"/>
        </w:rPr>
        <w:t>(</w:t>
      </w:r>
      <w:proofErr w:type="spellStart"/>
      <w:proofErr w:type="gramEnd"/>
      <w:r>
        <w:rPr>
          <w:rFonts w:ascii="Consolas" w:hAnsi="Consolas" w:cs="Consolas"/>
          <w:color w:val="4C4C4C"/>
          <w:szCs w:val="20"/>
        </w:rPr>
        <w:t>println</w:t>
      </w:r>
      <w:proofErr w:type="spellEnd"/>
      <w:r>
        <w:rPr>
          <w:rFonts w:ascii="Consolas" w:hAnsi="Consolas" w:cs="Consolas"/>
          <w:color w:val="000000"/>
          <w:szCs w:val="20"/>
        </w:rPr>
        <w:t>)</w:t>
      </w:r>
    </w:p>
    <w:p w:rsidR="0082393E" w:rsidRDefault="0082393E" w:rsidP="0082393E">
      <w:pPr>
        <w:autoSpaceDE w:val="0"/>
        <w:autoSpaceDN w:val="0"/>
        <w:adjustRightInd w:val="0"/>
        <w:rPr>
          <w:rFonts w:ascii="Consolas" w:hAnsi="Consolas" w:cs="Consolas"/>
          <w:szCs w:val="20"/>
        </w:rPr>
      </w:pP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spellStart"/>
      <w:proofErr w:type="gramStart"/>
      <w:r>
        <w:rPr>
          <w:rFonts w:ascii="Consolas" w:hAnsi="Consolas" w:cs="Consolas"/>
          <w:color w:val="3F7F5F"/>
          <w:szCs w:val="20"/>
        </w:rPr>
        <w:t>println</w:t>
      </w:r>
      <w:proofErr w:type="spellEnd"/>
      <w:r>
        <w:rPr>
          <w:rFonts w:ascii="Consolas" w:hAnsi="Consolas" w:cs="Consolas"/>
          <w:color w:val="3F7F5F"/>
          <w:szCs w:val="20"/>
        </w:rPr>
        <w:t>(</w:t>
      </w:r>
      <w:proofErr w:type="gramEnd"/>
      <w:r>
        <w:rPr>
          <w:rFonts w:ascii="Consolas" w:hAnsi="Consolas" w:cs="Consolas"/>
          <w:color w:val="3F7F5F"/>
          <w:szCs w:val="20"/>
        </w:rPr>
        <w:t>“Top ten origins with the highest AVG departure delay”)</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spellStart"/>
      <w:proofErr w:type="gramStart"/>
      <w:r>
        <w:rPr>
          <w:rFonts w:ascii="Consolas" w:hAnsi="Consolas" w:cs="Consolas"/>
          <w:b/>
          <w:bCs/>
          <w:color w:val="7F0055"/>
          <w:szCs w:val="20"/>
        </w:rPr>
        <w:t>val</w:t>
      </w:r>
      <w:proofErr w:type="spellEnd"/>
      <w:proofErr w:type="gramEnd"/>
      <w:r>
        <w:rPr>
          <w:rFonts w:ascii="Consolas" w:hAnsi="Consolas" w:cs="Consolas"/>
          <w:color w:val="000000"/>
          <w:szCs w:val="20"/>
        </w:rPr>
        <w:t xml:space="preserve"> </w:t>
      </w:r>
      <w:r>
        <w:rPr>
          <w:rFonts w:ascii="Consolas" w:hAnsi="Consolas" w:cs="Consolas"/>
          <w:color w:val="5E5EFF"/>
          <w:szCs w:val="20"/>
        </w:rPr>
        <w:t>header</w:t>
      </w:r>
      <w:r>
        <w:rPr>
          <w:rFonts w:ascii="Consolas" w:hAnsi="Consolas" w:cs="Consolas"/>
          <w:color w:val="000000"/>
          <w:szCs w:val="20"/>
        </w:rPr>
        <w:t xml:space="preserve"> = </w:t>
      </w:r>
      <w:proofErr w:type="spellStart"/>
      <w:r>
        <w:rPr>
          <w:rFonts w:ascii="Consolas" w:hAnsi="Consolas" w:cs="Consolas"/>
          <w:color w:val="5E5EFF"/>
          <w:szCs w:val="20"/>
        </w:rPr>
        <w:t>delayed_flights</w:t>
      </w:r>
      <w:r>
        <w:rPr>
          <w:rFonts w:ascii="Consolas" w:hAnsi="Consolas" w:cs="Consolas"/>
          <w:color w:val="000000"/>
          <w:szCs w:val="20"/>
        </w:rPr>
        <w:t>.</w:t>
      </w:r>
      <w:r>
        <w:rPr>
          <w:rFonts w:ascii="Consolas" w:hAnsi="Consolas" w:cs="Consolas"/>
          <w:color w:val="4C4C4C"/>
          <w:szCs w:val="20"/>
        </w:rPr>
        <w:t>first</w:t>
      </w:r>
      <w:proofErr w:type="spellEnd"/>
      <w:r>
        <w:rPr>
          <w:rFonts w:ascii="Consolas" w:hAnsi="Consolas" w:cs="Consolas"/>
          <w:color w:val="000000"/>
          <w:szCs w:val="20"/>
        </w:rPr>
        <w:t>()</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spellStart"/>
      <w:proofErr w:type="gramStart"/>
      <w:r>
        <w:rPr>
          <w:rFonts w:ascii="Consolas" w:hAnsi="Consolas" w:cs="Consolas"/>
          <w:b/>
          <w:bCs/>
          <w:color w:val="7F0055"/>
          <w:szCs w:val="20"/>
        </w:rPr>
        <w:t>val</w:t>
      </w:r>
      <w:proofErr w:type="spellEnd"/>
      <w:proofErr w:type="gramEnd"/>
      <w:r>
        <w:rPr>
          <w:rFonts w:ascii="Consolas" w:hAnsi="Consolas" w:cs="Consolas"/>
          <w:color w:val="000000"/>
          <w:szCs w:val="20"/>
        </w:rPr>
        <w:t xml:space="preserve"> </w:t>
      </w:r>
      <w:proofErr w:type="spellStart"/>
      <w:r>
        <w:rPr>
          <w:rFonts w:ascii="Consolas" w:hAnsi="Consolas" w:cs="Consolas"/>
          <w:color w:val="5E5EFF"/>
          <w:szCs w:val="20"/>
        </w:rPr>
        <w:t>filter_delayed_flights</w:t>
      </w:r>
      <w:proofErr w:type="spellEnd"/>
      <w:r>
        <w:rPr>
          <w:rFonts w:ascii="Consolas" w:hAnsi="Consolas" w:cs="Consolas"/>
          <w:color w:val="000000"/>
          <w:szCs w:val="20"/>
        </w:rPr>
        <w:t xml:space="preserve"> = </w:t>
      </w:r>
      <w:proofErr w:type="spellStart"/>
      <w:r>
        <w:rPr>
          <w:rFonts w:ascii="Consolas" w:hAnsi="Consolas" w:cs="Consolas"/>
          <w:color w:val="5E5EFF"/>
          <w:szCs w:val="20"/>
        </w:rPr>
        <w:t>delayed_flights</w:t>
      </w:r>
      <w:r>
        <w:rPr>
          <w:rFonts w:ascii="Consolas" w:hAnsi="Consolas" w:cs="Consolas"/>
          <w:color w:val="000000"/>
          <w:szCs w:val="20"/>
        </w:rPr>
        <w:t>.</w:t>
      </w:r>
      <w:r>
        <w:rPr>
          <w:rFonts w:ascii="Consolas" w:hAnsi="Consolas" w:cs="Consolas"/>
          <w:color w:val="4C4C4C"/>
          <w:szCs w:val="20"/>
        </w:rPr>
        <w:t>filter</w:t>
      </w:r>
      <w:proofErr w:type="spellEnd"/>
      <w:r>
        <w:rPr>
          <w:rFonts w:ascii="Consolas" w:hAnsi="Consolas" w:cs="Consolas"/>
          <w:color w:val="000000"/>
          <w:szCs w:val="20"/>
        </w:rPr>
        <w:t>(</w:t>
      </w:r>
      <w:r>
        <w:rPr>
          <w:rFonts w:ascii="Consolas" w:hAnsi="Consolas" w:cs="Consolas"/>
          <w:color w:val="640067"/>
          <w:szCs w:val="20"/>
        </w:rPr>
        <w:t>row</w:t>
      </w:r>
      <w:r>
        <w:rPr>
          <w:rFonts w:ascii="Consolas" w:hAnsi="Consolas" w:cs="Consolas"/>
          <w:color w:val="000000"/>
          <w:szCs w:val="20"/>
        </w:rPr>
        <w:t xml:space="preserve"> =&gt; </w:t>
      </w:r>
      <w:r>
        <w:rPr>
          <w:rFonts w:ascii="Consolas" w:hAnsi="Consolas" w:cs="Consolas"/>
          <w:color w:val="640067"/>
          <w:szCs w:val="20"/>
        </w:rPr>
        <w:t>row</w:t>
      </w:r>
      <w:r>
        <w:rPr>
          <w:rFonts w:ascii="Consolas" w:hAnsi="Consolas" w:cs="Consolas"/>
          <w:color w:val="4C4C4C"/>
          <w:szCs w:val="20"/>
        </w:rPr>
        <w:t>!=</w:t>
      </w:r>
      <w:r>
        <w:rPr>
          <w:rFonts w:ascii="Consolas" w:hAnsi="Consolas" w:cs="Consolas"/>
          <w:color w:val="000000"/>
          <w:szCs w:val="20"/>
        </w:rPr>
        <w:t xml:space="preserve"> </w:t>
      </w:r>
      <w:r>
        <w:rPr>
          <w:rFonts w:ascii="Consolas" w:hAnsi="Consolas" w:cs="Consolas"/>
          <w:color w:val="5E5EFF"/>
          <w:szCs w:val="20"/>
        </w:rPr>
        <w:t>header</w:t>
      </w:r>
      <w:r>
        <w:rPr>
          <w:rFonts w:ascii="Consolas" w:hAnsi="Consolas" w:cs="Consolas"/>
          <w:color w:val="000000"/>
          <w:szCs w:val="20"/>
        </w:rPr>
        <w:t>)</w:t>
      </w:r>
    </w:p>
    <w:p w:rsidR="0082393E" w:rsidRDefault="0082393E" w:rsidP="0082393E">
      <w:pPr>
        <w:autoSpaceDE w:val="0"/>
        <w:autoSpaceDN w:val="0"/>
        <w:adjustRightInd w:val="0"/>
        <w:rPr>
          <w:rFonts w:ascii="Consolas" w:hAnsi="Consolas" w:cs="Consolas"/>
          <w:szCs w:val="20"/>
        </w:rPr>
      </w:pP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spellStart"/>
      <w:proofErr w:type="gramStart"/>
      <w:r>
        <w:rPr>
          <w:rFonts w:ascii="Consolas" w:hAnsi="Consolas" w:cs="Consolas"/>
          <w:b/>
          <w:bCs/>
          <w:color w:val="7F0055"/>
          <w:szCs w:val="20"/>
        </w:rPr>
        <w:t>val</w:t>
      </w:r>
      <w:proofErr w:type="spellEnd"/>
      <w:proofErr w:type="gramEnd"/>
      <w:r>
        <w:rPr>
          <w:rFonts w:ascii="Consolas" w:hAnsi="Consolas" w:cs="Consolas"/>
          <w:color w:val="000000"/>
          <w:szCs w:val="20"/>
        </w:rPr>
        <w:t xml:space="preserve"> </w:t>
      </w:r>
      <w:proofErr w:type="spellStart"/>
      <w:r>
        <w:rPr>
          <w:rFonts w:ascii="Consolas" w:hAnsi="Consolas" w:cs="Consolas"/>
          <w:color w:val="5E5EFF"/>
          <w:szCs w:val="20"/>
        </w:rPr>
        <w:t>avg</w:t>
      </w:r>
      <w:proofErr w:type="spellEnd"/>
      <w:r>
        <w:rPr>
          <w:rFonts w:ascii="Consolas" w:hAnsi="Consolas" w:cs="Consolas"/>
          <w:color w:val="000000"/>
          <w:szCs w:val="20"/>
        </w:rPr>
        <w:t xml:space="preserve"> = </w:t>
      </w:r>
      <w:proofErr w:type="spellStart"/>
      <w:r>
        <w:rPr>
          <w:rFonts w:ascii="Consolas" w:hAnsi="Consolas" w:cs="Consolas"/>
          <w:color w:val="5E5EFF"/>
          <w:szCs w:val="20"/>
        </w:rPr>
        <w:t>filter_delayed_flights</w:t>
      </w:r>
      <w:r>
        <w:rPr>
          <w:rFonts w:ascii="Consolas" w:hAnsi="Consolas" w:cs="Consolas"/>
          <w:color w:val="000000"/>
          <w:szCs w:val="20"/>
        </w:rPr>
        <w:t>.</w:t>
      </w:r>
      <w:r>
        <w:rPr>
          <w:rFonts w:ascii="Consolas" w:hAnsi="Consolas" w:cs="Consolas"/>
          <w:color w:val="4C4C4C"/>
          <w:szCs w:val="20"/>
        </w:rPr>
        <w:t>map</w:t>
      </w:r>
      <w:proofErr w:type="spellEnd"/>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 xml:space="preserve"> =&gt; </w:t>
      </w:r>
      <w:proofErr w:type="spellStart"/>
      <w:r>
        <w:rPr>
          <w:rFonts w:ascii="Consolas" w:hAnsi="Consolas" w:cs="Consolas"/>
          <w:color w:val="640067"/>
          <w:szCs w:val="20"/>
        </w:rPr>
        <w:t>x</w:t>
      </w:r>
      <w:r>
        <w:rPr>
          <w:rFonts w:ascii="Consolas" w:hAnsi="Consolas" w:cs="Consolas"/>
          <w:color w:val="000000"/>
          <w:szCs w:val="20"/>
        </w:rPr>
        <w:t>.</w:t>
      </w:r>
      <w:r>
        <w:rPr>
          <w:rFonts w:ascii="Consolas" w:hAnsi="Consolas" w:cs="Consolas"/>
          <w:color w:val="4C4C4C"/>
          <w:szCs w:val="20"/>
        </w:rPr>
        <w:t>split</w:t>
      </w:r>
      <w:proofErr w:type="spellEnd"/>
      <w:r>
        <w:rPr>
          <w:rFonts w:ascii="Consolas" w:hAnsi="Consolas" w:cs="Consolas"/>
          <w:color w:val="000000"/>
          <w:szCs w:val="20"/>
        </w:rPr>
        <w:t>(</w:t>
      </w:r>
      <w:r>
        <w:rPr>
          <w:rFonts w:ascii="Consolas" w:hAnsi="Consolas" w:cs="Consolas"/>
          <w:color w:val="2A00FF"/>
          <w:szCs w:val="20"/>
        </w:rPr>
        <w:t>","</w:t>
      </w:r>
      <w:r>
        <w:rPr>
          <w:rFonts w:ascii="Consolas" w:hAnsi="Consolas" w:cs="Consolas"/>
          <w:color w:val="000000"/>
          <w:szCs w:val="20"/>
        </w:rPr>
        <w:t>)).</w:t>
      </w:r>
      <w:r>
        <w:rPr>
          <w:rFonts w:ascii="Consolas" w:hAnsi="Consolas" w:cs="Consolas"/>
          <w:color w:val="4C4C4C"/>
          <w:szCs w:val="20"/>
        </w:rPr>
        <w:t>map</w:t>
      </w:r>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 xml:space="preserve"> =&gt; (</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C48CFF"/>
          <w:szCs w:val="20"/>
        </w:rPr>
        <w:t>17</w:t>
      </w:r>
      <w:r>
        <w:rPr>
          <w:rFonts w:ascii="Consolas" w:hAnsi="Consolas" w:cs="Consolas"/>
          <w:color w:val="000000"/>
          <w:szCs w:val="20"/>
        </w:rPr>
        <w:t xml:space="preserve">), </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C48CFF"/>
          <w:szCs w:val="20"/>
        </w:rPr>
        <w:t>16</w:t>
      </w:r>
      <w:r>
        <w:rPr>
          <w:rFonts w:ascii="Consolas" w:hAnsi="Consolas" w:cs="Consolas"/>
          <w:color w:val="000000"/>
          <w:szCs w:val="20"/>
        </w:rPr>
        <w:t>).</w:t>
      </w:r>
      <w:proofErr w:type="spellStart"/>
      <w:r>
        <w:rPr>
          <w:rFonts w:ascii="Consolas" w:hAnsi="Consolas" w:cs="Consolas"/>
          <w:color w:val="4C4C4C"/>
          <w:szCs w:val="20"/>
        </w:rPr>
        <w:t>toDouble</w:t>
      </w:r>
      <w:proofErr w:type="spellEnd"/>
      <w:r>
        <w:rPr>
          <w:rFonts w:ascii="Consolas" w:hAnsi="Consolas" w:cs="Consolas"/>
          <w:color w:val="000000"/>
          <w:szCs w:val="20"/>
        </w:rPr>
        <w:t>)).</w:t>
      </w:r>
      <w:proofErr w:type="spellStart"/>
      <w:r>
        <w:rPr>
          <w:rFonts w:ascii="Consolas" w:hAnsi="Consolas" w:cs="Consolas"/>
          <w:color w:val="4C4C4C"/>
          <w:szCs w:val="20"/>
        </w:rPr>
        <w:t>mapValues</w:t>
      </w:r>
      <w:proofErr w:type="spellEnd"/>
      <w:r>
        <w:rPr>
          <w:rFonts w:ascii="Consolas" w:hAnsi="Consolas" w:cs="Consolas"/>
          <w:color w:val="000000"/>
          <w:szCs w:val="20"/>
        </w:rPr>
        <w:t>((_,</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r>
        <w:rPr>
          <w:rFonts w:ascii="Consolas" w:hAnsi="Consolas" w:cs="Consolas"/>
          <w:color w:val="C48CFF"/>
          <w:szCs w:val="20"/>
        </w:rPr>
        <w:t>1</w:t>
      </w:r>
      <w:r>
        <w:rPr>
          <w:rFonts w:ascii="Consolas" w:hAnsi="Consolas" w:cs="Consolas"/>
          <w:color w:val="000000"/>
          <w:szCs w:val="20"/>
        </w:rPr>
        <w:t>)).</w:t>
      </w:r>
      <w:proofErr w:type="spellStart"/>
      <w:proofErr w:type="gramStart"/>
      <w:r>
        <w:rPr>
          <w:rFonts w:ascii="Consolas" w:hAnsi="Consolas" w:cs="Consolas"/>
          <w:color w:val="4C4C4C"/>
          <w:szCs w:val="20"/>
        </w:rPr>
        <w:t>reduceByKey</w:t>
      </w:r>
      <w:proofErr w:type="spellEnd"/>
      <w:r>
        <w:rPr>
          <w:rFonts w:ascii="Consolas" w:hAnsi="Consolas" w:cs="Consolas"/>
          <w:color w:val="000000"/>
          <w:szCs w:val="20"/>
        </w:rPr>
        <w:t>(</w:t>
      </w:r>
      <w:proofErr w:type="gramEnd"/>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 xml:space="preserve">, </w:t>
      </w:r>
      <w:r>
        <w:rPr>
          <w:rFonts w:ascii="Consolas" w:hAnsi="Consolas" w:cs="Consolas"/>
          <w:color w:val="640067"/>
          <w:szCs w:val="20"/>
        </w:rPr>
        <w:t>y</w:t>
      </w:r>
      <w:r>
        <w:rPr>
          <w:rFonts w:ascii="Consolas" w:hAnsi="Consolas" w:cs="Consolas"/>
          <w:color w:val="000000"/>
          <w:szCs w:val="20"/>
        </w:rPr>
        <w:t>) =&gt; (</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0000C0"/>
          <w:szCs w:val="20"/>
        </w:rPr>
        <w:t>_1</w:t>
      </w:r>
      <w:r>
        <w:rPr>
          <w:rFonts w:ascii="Consolas" w:hAnsi="Consolas" w:cs="Consolas"/>
          <w:color w:val="000000"/>
          <w:szCs w:val="20"/>
        </w:rPr>
        <w:t xml:space="preserve"> </w:t>
      </w:r>
      <w:r>
        <w:rPr>
          <w:rFonts w:ascii="Consolas" w:hAnsi="Consolas" w:cs="Consolas"/>
          <w:color w:val="4C4C4C"/>
          <w:szCs w:val="20"/>
        </w:rPr>
        <w:t>+</w:t>
      </w:r>
      <w:r>
        <w:rPr>
          <w:rFonts w:ascii="Consolas" w:hAnsi="Consolas" w:cs="Consolas"/>
          <w:color w:val="000000"/>
          <w:szCs w:val="20"/>
        </w:rPr>
        <w:t xml:space="preserve"> </w:t>
      </w:r>
      <w:r>
        <w:rPr>
          <w:rFonts w:ascii="Consolas" w:hAnsi="Consolas" w:cs="Consolas"/>
          <w:color w:val="640067"/>
          <w:szCs w:val="20"/>
        </w:rPr>
        <w:t>y</w:t>
      </w:r>
      <w:r>
        <w:rPr>
          <w:rFonts w:ascii="Consolas" w:hAnsi="Consolas" w:cs="Consolas"/>
          <w:color w:val="000000"/>
          <w:szCs w:val="20"/>
        </w:rPr>
        <w:t>.</w:t>
      </w:r>
      <w:r>
        <w:rPr>
          <w:rFonts w:ascii="Consolas" w:hAnsi="Consolas" w:cs="Consolas"/>
          <w:color w:val="0000C0"/>
          <w:szCs w:val="20"/>
        </w:rPr>
        <w:t>_1</w:t>
      </w:r>
      <w:r>
        <w:rPr>
          <w:rFonts w:ascii="Consolas" w:hAnsi="Consolas" w:cs="Consolas"/>
          <w:color w:val="000000"/>
          <w:szCs w:val="20"/>
        </w:rPr>
        <w:t xml:space="preserve">, </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0000C0"/>
          <w:szCs w:val="20"/>
        </w:rPr>
        <w:t>_2</w:t>
      </w:r>
      <w:r>
        <w:rPr>
          <w:rFonts w:ascii="Consolas" w:hAnsi="Consolas" w:cs="Consolas"/>
          <w:color w:val="000000"/>
          <w:szCs w:val="20"/>
        </w:rPr>
        <w:t xml:space="preserve"> </w:t>
      </w:r>
      <w:r>
        <w:rPr>
          <w:rFonts w:ascii="Consolas" w:hAnsi="Consolas" w:cs="Consolas"/>
          <w:color w:val="4C4C4C"/>
          <w:szCs w:val="20"/>
        </w:rPr>
        <w:t>+</w:t>
      </w:r>
      <w:r>
        <w:rPr>
          <w:rFonts w:ascii="Consolas" w:hAnsi="Consolas" w:cs="Consolas"/>
          <w:color w:val="000000"/>
          <w:szCs w:val="20"/>
        </w:rPr>
        <w:t xml:space="preserve"> </w:t>
      </w:r>
      <w:r>
        <w:rPr>
          <w:rFonts w:ascii="Consolas" w:hAnsi="Consolas" w:cs="Consolas"/>
          <w:color w:val="640067"/>
          <w:szCs w:val="20"/>
        </w:rPr>
        <w:t>y</w:t>
      </w:r>
      <w:r>
        <w:rPr>
          <w:rFonts w:ascii="Consolas" w:hAnsi="Consolas" w:cs="Consolas"/>
          <w:color w:val="000000"/>
          <w:szCs w:val="20"/>
        </w:rPr>
        <w:t>.</w:t>
      </w:r>
      <w:r>
        <w:rPr>
          <w:rFonts w:ascii="Consolas" w:hAnsi="Consolas" w:cs="Consolas"/>
          <w:color w:val="0000C0"/>
          <w:szCs w:val="20"/>
        </w:rPr>
        <w:t>_2</w:t>
      </w:r>
      <w:r>
        <w:rPr>
          <w:rFonts w:ascii="Consolas" w:hAnsi="Consolas" w:cs="Consolas"/>
          <w:color w:val="000000"/>
          <w:szCs w:val="20"/>
        </w:rPr>
        <w:t>)).</w:t>
      </w:r>
      <w:proofErr w:type="spellStart"/>
      <w:r>
        <w:rPr>
          <w:rFonts w:ascii="Consolas" w:hAnsi="Consolas" w:cs="Consolas"/>
          <w:color w:val="4C4C4C"/>
          <w:szCs w:val="20"/>
        </w:rPr>
        <w:t>mapValues</w:t>
      </w:r>
      <w:proofErr w:type="spellEnd"/>
      <w:r>
        <w:rPr>
          <w:rFonts w:ascii="Consolas" w:hAnsi="Consolas" w:cs="Consolas"/>
          <w:color w:val="000000"/>
          <w:szCs w:val="20"/>
        </w:rPr>
        <w:t xml:space="preserve">{ </w:t>
      </w:r>
      <w:r>
        <w:rPr>
          <w:rFonts w:ascii="Consolas" w:hAnsi="Consolas" w:cs="Consolas"/>
          <w:b/>
          <w:bCs/>
          <w:color w:val="7F0055"/>
          <w:szCs w:val="20"/>
        </w:rPr>
        <w:t>case</w:t>
      </w:r>
      <w:r>
        <w:rPr>
          <w:rFonts w:ascii="Consolas" w:hAnsi="Consolas" w:cs="Consolas"/>
          <w:color w:val="000000"/>
          <w:szCs w:val="20"/>
        </w:rPr>
        <w:t xml:space="preserve"> (</w:t>
      </w:r>
      <w:r>
        <w:rPr>
          <w:rFonts w:ascii="Consolas" w:hAnsi="Consolas" w:cs="Consolas"/>
          <w:color w:val="5E5EFF"/>
          <w:szCs w:val="20"/>
        </w:rPr>
        <w:t>sum</w:t>
      </w:r>
      <w:r>
        <w:rPr>
          <w:rFonts w:ascii="Consolas" w:hAnsi="Consolas" w:cs="Consolas"/>
          <w:color w:val="000000"/>
          <w:szCs w:val="20"/>
        </w:rPr>
        <w:t xml:space="preserve">, </w:t>
      </w:r>
      <w:r>
        <w:rPr>
          <w:rFonts w:ascii="Consolas" w:hAnsi="Consolas" w:cs="Consolas"/>
          <w:color w:val="5E5EFF"/>
          <w:szCs w:val="20"/>
        </w:rPr>
        <w:t>count</w:t>
      </w:r>
      <w:r>
        <w:rPr>
          <w:rFonts w:ascii="Consolas" w:hAnsi="Consolas" w:cs="Consolas"/>
          <w:color w:val="000000"/>
          <w:szCs w:val="20"/>
        </w:rPr>
        <w:t>) =&gt; (</w:t>
      </w:r>
      <w:r>
        <w:rPr>
          <w:rFonts w:ascii="Consolas" w:hAnsi="Consolas" w:cs="Consolas"/>
          <w:color w:val="C48CFF"/>
          <w:szCs w:val="20"/>
        </w:rPr>
        <w:t>1.0</w:t>
      </w:r>
      <w:r>
        <w:rPr>
          <w:rFonts w:ascii="Consolas" w:hAnsi="Consolas" w:cs="Consolas"/>
          <w:color w:val="000000"/>
          <w:szCs w:val="20"/>
        </w:rPr>
        <w:t xml:space="preserve"> </w:t>
      </w:r>
      <w:r>
        <w:rPr>
          <w:rFonts w:ascii="Consolas" w:hAnsi="Consolas" w:cs="Consolas"/>
          <w:color w:val="4C4C4C"/>
          <w:szCs w:val="20"/>
        </w:rPr>
        <w:t>*</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color w:val="5E5EFF"/>
          <w:szCs w:val="20"/>
        </w:rPr>
        <w:t>sum</w:t>
      </w:r>
      <w:proofErr w:type="gramEnd"/>
      <w:r>
        <w:rPr>
          <w:rFonts w:ascii="Consolas" w:hAnsi="Consolas" w:cs="Consolas"/>
          <w:color w:val="000000"/>
          <w:szCs w:val="20"/>
        </w:rPr>
        <w:t>)</w:t>
      </w:r>
      <w:r>
        <w:rPr>
          <w:rFonts w:ascii="Consolas" w:hAnsi="Consolas" w:cs="Consolas"/>
          <w:color w:val="4C4C4C"/>
          <w:szCs w:val="20"/>
        </w:rPr>
        <w:t>/</w:t>
      </w:r>
      <w:r>
        <w:rPr>
          <w:rFonts w:ascii="Consolas" w:hAnsi="Consolas" w:cs="Consolas"/>
          <w:color w:val="5E5EFF"/>
          <w:szCs w:val="20"/>
        </w:rPr>
        <w:t>count</w:t>
      </w:r>
      <w:r>
        <w:rPr>
          <w:rFonts w:ascii="Consolas" w:hAnsi="Consolas" w:cs="Consolas"/>
          <w:color w:val="000000"/>
          <w:szCs w:val="20"/>
        </w:rPr>
        <w:t>}.</w:t>
      </w:r>
      <w:r>
        <w:rPr>
          <w:rFonts w:ascii="Consolas" w:hAnsi="Consolas" w:cs="Consolas"/>
          <w:color w:val="4C4C4C"/>
          <w:szCs w:val="20"/>
        </w:rPr>
        <w:t>map</w:t>
      </w:r>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 xml:space="preserve"> =&gt; (</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0000C0"/>
          <w:szCs w:val="20"/>
        </w:rPr>
        <w:t>_2</w:t>
      </w:r>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0000C0"/>
          <w:szCs w:val="20"/>
        </w:rPr>
        <w:t>_1</w:t>
      </w:r>
      <w:r>
        <w:rPr>
          <w:rFonts w:ascii="Consolas" w:hAnsi="Consolas" w:cs="Consolas"/>
          <w:color w:val="000000"/>
          <w:szCs w:val="20"/>
        </w:rPr>
        <w:t>)).</w:t>
      </w:r>
      <w:proofErr w:type="spellStart"/>
      <w:r>
        <w:rPr>
          <w:rFonts w:ascii="Consolas" w:hAnsi="Consolas" w:cs="Consolas"/>
          <w:color w:val="4C4C4C"/>
          <w:szCs w:val="20"/>
        </w:rPr>
        <w:t>sortByKey</w:t>
      </w:r>
      <w:proofErr w:type="spellEnd"/>
      <w:r>
        <w:rPr>
          <w:rFonts w:ascii="Consolas" w:hAnsi="Consolas" w:cs="Consolas"/>
          <w:color w:val="000000"/>
          <w:szCs w:val="20"/>
        </w:rPr>
        <w:t>(</w:t>
      </w:r>
      <w:r>
        <w:rPr>
          <w:rFonts w:ascii="Consolas" w:hAnsi="Consolas" w:cs="Consolas"/>
          <w:b/>
          <w:bCs/>
          <w:color w:val="7F0055"/>
          <w:szCs w:val="20"/>
        </w:rPr>
        <w:t>false</w:t>
      </w:r>
      <w:r>
        <w:rPr>
          <w:rFonts w:ascii="Consolas" w:hAnsi="Consolas" w:cs="Consolas"/>
          <w:color w:val="000000"/>
          <w:szCs w:val="20"/>
        </w:rPr>
        <w:t>).</w:t>
      </w:r>
      <w:r>
        <w:rPr>
          <w:rFonts w:ascii="Consolas" w:hAnsi="Consolas" w:cs="Consolas"/>
          <w:color w:val="4C4C4C"/>
          <w:szCs w:val="20"/>
        </w:rPr>
        <w:t>map</w:t>
      </w:r>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 xml:space="preserve"> =&gt; (</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0000C0"/>
          <w:szCs w:val="20"/>
        </w:rPr>
        <w:t>_2</w:t>
      </w:r>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0000C0"/>
          <w:szCs w:val="20"/>
        </w:rPr>
        <w:t>_1</w:t>
      </w:r>
      <w:r>
        <w:rPr>
          <w:rFonts w:ascii="Consolas" w:hAnsi="Consolas" w:cs="Consolas"/>
          <w:color w:val="000000"/>
          <w:szCs w:val="20"/>
        </w:rPr>
        <w:t>)).</w:t>
      </w:r>
      <w:r>
        <w:rPr>
          <w:rFonts w:ascii="Consolas" w:hAnsi="Consolas" w:cs="Consolas"/>
          <w:color w:val="4C4C4C"/>
          <w:szCs w:val="20"/>
        </w:rPr>
        <w:t>take</w:t>
      </w:r>
      <w:r>
        <w:rPr>
          <w:rFonts w:ascii="Consolas" w:hAnsi="Consolas" w:cs="Consolas"/>
          <w:color w:val="000000"/>
          <w:szCs w:val="20"/>
        </w:rPr>
        <w:t>(</w:t>
      </w:r>
      <w:r>
        <w:rPr>
          <w:rFonts w:ascii="Consolas" w:hAnsi="Consolas" w:cs="Consolas"/>
          <w:color w:val="C48CFF"/>
          <w:szCs w:val="20"/>
        </w:rPr>
        <w:t>10</w:t>
      </w:r>
      <w:r>
        <w:rPr>
          <w:rFonts w:ascii="Consolas" w:hAnsi="Consolas" w:cs="Consolas"/>
          <w:color w:val="000000"/>
          <w:szCs w:val="20"/>
        </w:rPr>
        <w:t>)</w:t>
      </w:r>
    </w:p>
    <w:p w:rsidR="0082393E" w:rsidRDefault="0082393E" w:rsidP="0082393E">
      <w:pPr>
        <w:autoSpaceDE w:val="0"/>
        <w:autoSpaceDN w:val="0"/>
        <w:adjustRightInd w:val="0"/>
        <w:rPr>
          <w:rFonts w:ascii="Consolas" w:hAnsi="Consolas" w:cs="Consolas"/>
          <w:szCs w:val="20"/>
        </w:rPr>
      </w:pP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spellStart"/>
      <w:proofErr w:type="gramStart"/>
      <w:r>
        <w:rPr>
          <w:rFonts w:ascii="Consolas" w:hAnsi="Consolas" w:cs="Consolas"/>
          <w:color w:val="5E5EFF"/>
          <w:szCs w:val="20"/>
        </w:rPr>
        <w:t>avg</w:t>
      </w:r>
      <w:r>
        <w:rPr>
          <w:rFonts w:ascii="Consolas" w:hAnsi="Consolas" w:cs="Consolas"/>
          <w:color w:val="000000"/>
          <w:szCs w:val="20"/>
        </w:rPr>
        <w:t>.</w:t>
      </w:r>
      <w:r>
        <w:rPr>
          <w:rFonts w:ascii="Consolas" w:hAnsi="Consolas" w:cs="Consolas"/>
          <w:color w:val="4C4C4C"/>
          <w:szCs w:val="20"/>
        </w:rPr>
        <w:t>foreach</w:t>
      </w:r>
      <w:proofErr w:type="spellEnd"/>
      <w:r>
        <w:rPr>
          <w:rFonts w:ascii="Consolas" w:hAnsi="Consolas" w:cs="Consolas"/>
          <w:color w:val="000000"/>
          <w:szCs w:val="20"/>
        </w:rPr>
        <w:t>(</w:t>
      </w:r>
      <w:proofErr w:type="spellStart"/>
      <w:proofErr w:type="gramEnd"/>
      <w:r>
        <w:rPr>
          <w:rFonts w:ascii="Consolas" w:hAnsi="Consolas" w:cs="Consolas"/>
          <w:color w:val="4C4C4C"/>
          <w:szCs w:val="20"/>
        </w:rPr>
        <w:t>println</w:t>
      </w:r>
      <w:proofErr w:type="spellEnd"/>
      <w:r>
        <w:rPr>
          <w:rFonts w:ascii="Consolas" w:hAnsi="Consolas" w:cs="Consolas"/>
          <w:color w:val="000000"/>
          <w:szCs w:val="20"/>
        </w:rPr>
        <w:t>)</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
    <w:p w:rsidR="0082393E" w:rsidRDefault="0082393E" w:rsidP="0082393E">
      <w:pPr>
        <w:autoSpaceDE w:val="0"/>
        <w:autoSpaceDN w:val="0"/>
        <w:adjustRightInd w:val="0"/>
        <w:rPr>
          <w:rFonts w:ascii="Consolas" w:hAnsi="Consolas" w:cs="Consolas"/>
          <w:szCs w:val="20"/>
        </w:rPr>
      </w:pP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spellStart"/>
      <w:proofErr w:type="gramStart"/>
      <w:r>
        <w:rPr>
          <w:rFonts w:ascii="Consolas" w:hAnsi="Consolas" w:cs="Consolas"/>
          <w:color w:val="3F7F5F"/>
          <w:szCs w:val="20"/>
        </w:rPr>
        <w:t>println</w:t>
      </w:r>
      <w:proofErr w:type="spellEnd"/>
      <w:r>
        <w:rPr>
          <w:rFonts w:ascii="Consolas" w:hAnsi="Consolas" w:cs="Consolas"/>
          <w:color w:val="3F7F5F"/>
          <w:szCs w:val="20"/>
        </w:rPr>
        <w:t>(</w:t>
      </w:r>
      <w:proofErr w:type="gramEnd"/>
      <w:r>
        <w:rPr>
          <w:rFonts w:ascii="Consolas" w:hAnsi="Consolas" w:cs="Consolas"/>
          <w:color w:val="3F7F5F"/>
          <w:szCs w:val="20"/>
        </w:rPr>
        <w:t>“Which route (origin &amp; destination) has seen the maximum diversion”)</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spellStart"/>
      <w:proofErr w:type="gramStart"/>
      <w:r>
        <w:rPr>
          <w:rFonts w:ascii="Consolas" w:hAnsi="Consolas" w:cs="Consolas"/>
          <w:b/>
          <w:bCs/>
          <w:color w:val="7F0055"/>
          <w:szCs w:val="20"/>
        </w:rPr>
        <w:t>val</w:t>
      </w:r>
      <w:proofErr w:type="spellEnd"/>
      <w:proofErr w:type="gramEnd"/>
      <w:r>
        <w:rPr>
          <w:rFonts w:ascii="Consolas" w:hAnsi="Consolas" w:cs="Consolas"/>
          <w:color w:val="000000"/>
          <w:szCs w:val="20"/>
        </w:rPr>
        <w:t xml:space="preserve"> </w:t>
      </w:r>
      <w:r>
        <w:rPr>
          <w:rFonts w:ascii="Consolas" w:hAnsi="Consolas" w:cs="Consolas"/>
          <w:color w:val="5E5EFF"/>
          <w:szCs w:val="20"/>
        </w:rPr>
        <w:t>diversion</w:t>
      </w:r>
      <w:r>
        <w:rPr>
          <w:rFonts w:ascii="Consolas" w:hAnsi="Consolas" w:cs="Consolas"/>
          <w:color w:val="000000"/>
          <w:szCs w:val="20"/>
        </w:rPr>
        <w:t xml:space="preserve"> = </w:t>
      </w:r>
      <w:proofErr w:type="spellStart"/>
      <w:r>
        <w:rPr>
          <w:rFonts w:ascii="Consolas" w:hAnsi="Consolas" w:cs="Consolas"/>
          <w:color w:val="5E5EFF"/>
          <w:szCs w:val="20"/>
        </w:rPr>
        <w:t>delayed_flights</w:t>
      </w:r>
      <w:r>
        <w:rPr>
          <w:rFonts w:ascii="Consolas" w:hAnsi="Consolas" w:cs="Consolas"/>
          <w:color w:val="000000"/>
          <w:szCs w:val="20"/>
        </w:rPr>
        <w:t>.</w:t>
      </w:r>
      <w:r>
        <w:rPr>
          <w:rFonts w:ascii="Consolas" w:hAnsi="Consolas" w:cs="Consolas"/>
          <w:color w:val="4C4C4C"/>
          <w:szCs w:val="20"/>
        </w:rPr>
        <w:t>map</w:t>
      </w:r>
      <w:proofErr w:type="spellEnd"/>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 xml:space="preserve"> =&gt; </w:t>
      </w:r>
      <w:proofErr w:type="spellStart"/>
      <w:r>
        <w:rPr>
          <w:rFonts w:ascii="Consolas" w:hAnsi="Consolas" w:cs="Consolas"/>
          <w:color w:val="640067"/>
          <w:szCs w:val="20"/>
        </w:rPr>
        <w:t>x</w:t>
      </w:r>
      <w:r>
        <w:rPr>
          <w:rFonts w:ascii="Consolas" w:hAnsi="Consolas" w:cs="Consolas"/>
          <w:color w:val="000000"/>
          <w:szCs w:val="20"/>
        </w:rPr>
        <w:t>.</w:t>
      </w:r>
      <w:r>
        <w:rPr>
          <w:rFonts w:ascii="Consolas" w:hAnsi="Consolas" w:cs="Consolas"/>
          <w:color w:val="4C4C4C"/>
          <w:szCs w:val="20"/>
        </w:rPr>
        <w:t>split</w:t>
      </w:r>
      <w:proofErr w:type="spellEnd"/>
      <w:r>
        <w:rPr>
          <w:rFonts w:ascii="Consolas" w:hAnsi="Consolas" w:cs="Consolas"/>
          <w:color w:val="000000"/>
          <w:szCs w:val="20"/>
        </w:rPr>
        <w:t>(</w:t>
      </w:r>
      <w:r>
        <w:rPr>
          <w:rFonts w:ascii="Consolas" w:hAnsi="Consolas" w:cs="Consolas"/>
          <w:color w:val="2A00FF"/>
          <w:szCs w:val="20"/>
        </w:rPr>
        <w:t>","</w:t>
      </w:r>
      <w:r>
        <w:rPr>
          <w:rFonts w:ascii="Consolas" w:hAnsi="Consolas" w:cs="Consolas"/>
          <w:color w:val="000000"/>
          <w:szCs w:val="20"/>
        </w:rPr>
        <w:t>)).</w:t>
      </w:r>
      <w:r>
        <w:rPr>
          <w:rFonts w:ascii="Consolas" w:hAnsi="Consolas" w:cs="Consolas"/>
          <w:color w:val="4C4C4C"/>
          <w:szCs w:val="20"/>
        </w:rPr>
        <w:t>filter</w:t>
      </w:r>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 xml:space="preserve"> =&gt; ((</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C48CFF"/>
          <w:szCs w:val="20"/>
        </w:rPr>
        <w:t>24</w:t>
      </w:r>
      <w:r>
        <w:rPr>
          <w:rFonts w:ascii="Consolas" w:hAnsi="Consolas" w:cs="Consolas"/>
          <w:color w:val="000000"/>
          <w:szCs w:val="20"/>
        </w:rPr>
        <w:t>).</w:t>
      </w:r>
      <w:r>
        <w:rPr>
          <w:rFonts w:ascii="Consolas" w:hAnsi="Consolas" w:cs="Consolas"/>
          <w:color w:val="4C4C4C"/>
          <w:szCs w:val="20"/>
        </w:rPr>
        <w:t>equals</w:t>
      </w:r>
      <w:r>
        <w:rPr>
          <w:rFonts w:ascii="Consolas" w:hAnsi="Consolas" w:cs="Consolas"/>
          <w:color w:val="000000"/>
          <w:szCs w:val="20"/>
        </w:rPr>
        <w:t>(</w:t>
      </w:r>
      <w:r>
        <w:rPr>
          <w:rFonts w:ascii="Consolas" w:hAnsi="Consolas" w:cs="Consolas"/>
          <w:color w:val="2A00FF"/>
          <w:szCs w:val="20"/>
        </w:rPr>
        <w:t>"1"</w:t>
      </w:r>
      <w:r>
        <w:rPr>
          <w:rFonts w:ascii="Consolas" w:hAnsi="Consolas" w:cs="Consolas"/>
          <w:color w:val="000000"/>
          <w:szCs w:val="20"/>
        </w:rPr>
        <w:t>)))).</w:t>
      </w:r>
      <w:r>
        <w:rPr>
          <w:rFonts w:ascii="Consolas" w:hAnsi="Consolas" w:cs="Consolas"/>
          <w:color w:val="4C4C4C"/>
          <w:szCs w:val="20"/>
        </w:rPr>
        <w:t>map</w:t>
      </w:r>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 xml:space="preserve"> =&gt;</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gramStart"/>
      <w:r>
        <w:rPr>
          <w:rFonts w:ascii="Consolas" w:hAnsi="Consolas" w:cs="Consolas"/>
          <w:color w:val="640067"/>
          <w:szCs w:val="20"/>
        </w:rPr>
        <w:t>x</w:t>
      </w:r>
      <w:r>
        <w:rPr>
          <w:rFonts w:ascii="Consolas" w:hAnsi="Consolas" w:cs="Consolas"/>
          <w:color w:val="000000"/>
          <w:szCs w:val="20"/>
        </w:rPr>
        <w:t>(</w:t>
      </w:r>
      <w:proofErr w:type="gramEnd"/>
      <w:r>
        <w:rPr>
          <w:rFonts w:ascii="Consolas" w:hAnsi="Consolas" w:cs="Consolas"/>
          <w:color w:val="C48CFF"/>
          <w:szCs w:val="20"/>
        </w:rPr>
        <w:t>17</w:t>
      </w:r>
      <w:r>
        <w:rPr>
          <w:rFonts w:ascii="Consolas" w:hAnsi="Consolas" w:cs="Consolas"/>
          <w:color w:val="000000"/>
          <w:szCs w:val="20"/>
        </w:rPr>
        <w:t>)</w:t>
      </w:r>
      <w:r>
        <w:rPr>
          <w:rFonts w:ascii="Consolas" w:hAnsi="Consolas" w:cs="Consolas"/>
          <w:color w:val="4C4C4C"/>
          <w:szCs w:val="20"/>
        </w:rPr>
        <w:t>+</w:t>
      </w:r>
      <w:r>
        <w:rPr>
          <w:rFonts w:ascii="Consolas" w:hAnsi="Consolas" w:cs="Consolas"/>
          <w:color w:val="2A00FF"/>
          <w:szCs w:val="20"/>
        </w:rPr>
        <w:t>","</w:t>
      </w:r>
      <w:r>
        <w:rPr>
          <w:rFonts w:ascii="Consolas" w:hAnsi="Consolas" w:cs="Consolas"/>
          <w:color w:val="4C4C4C"/>
          <w:szCs w:val="20"/>
        </w:rPr>
        <w:t>+</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C48CFF"/>
          <w:szCs w:val="20"/>
        </w:rPr>
        <w:t>18</w:t>
      </w:r>
      <w:r>
        <w:rPr>
          <w:rFonts w:ascii="Consolas" w:hAnsi="Consolas" w:cs="Consolas"/>
          <w:color w:val="000000"/>
          <w:szCs w:val="20"/>
        </w:rPr>
        <w:t>)),</w:t>
      </w:r>
      <w:r>
        <w:rPr>
          <w:rFonts w:ascii="Consolas" w:hAnsi="Consolas" w:cs="Consolas"/>
          <w:color w:val="C48CFF"/>
          <w:szCs w:val="20"/>
        </w:rPr>
        <w:t>1</w:t>
      </w:r>
      <w:r>
        <w:rPr>
          <w:rFonts w:ascii="Consolas" w:hAnsi="Consolas" w:cs="Consolas"/>
          <w:color w:val="000000"/>
          <w:szCs w:val="20"/>
        </w:rPr>
        <w:t>)).</w:t>
      </w:r>
      <w:proofErr w:type="spellStart"/>
      <w:proofErr w:type="gramStart"/>
      <w:r>
        <w:rPr>
          <w:rFonts w:ascii="Consolas" w:hAnsi="Consolas" w:cs="Consolas"/>
          <w:color w:val="4C4C4C"/>
          <w:szCs w:val="20"/>
        </w:rPr>
        <w:t>reduceByKey</w:t>
      </w:r>
      <w:proofErr w:type="spellEnd"/>
      <w:r>
        <w:rPr>
          <w:rFonts w:ascii="Consolas" w:hAnsi="Consolas" w:cs="Consolas"/>
          <w:color w:val="000000"/>
          <w:szCs w:val="20"/>
        </w:rPr>
        <w:t>(</w:t>
      </w:r>
      <w:proofErr w:type="gramEnd"/>
      <w:r>
        <w:rPr>
          <w:rFonts w:ascii="Consolas" w:hAnsi="Consolas" w:cs="Consolas"/>
          <w:color w:val="000000"/>
          <w:szCs w:val="20"/>
        </w:rPr>
        <w:t>_</w:t>
      </w:r>
      <w:r>
        <w:rPr>
          <w:rFonts w:ascii="Consolas" w:hAnsi="Consolas" w:cs="Consolas"/>
          <w:color w:val="4C4C4C"/>
          <w:szCs w:val="20"/>
        </w:rPr>
        <w:t>+</w:t>
      </w:r>
      <w:r>
        <w:rPr>
          <w:rFonts w:ascii="Consolas" w:hAnsi="Consolas" w:cs="Consolas"/>
          <w:color w:val="000000"/>
          <w:szCs w:val="20"/>
        </w:rPr>
        <w:t>_).</w:t>
      </w:r>
      <w:r>
        <w:rPr>
          <w:rFonts w:ascii="Consolas" w:hAnsi="Consolas" w:cs="Consolas"/>
          <w:color w:val="4C4C4C"/>
          <w:szCs w:val="20"/>
        </w:rPr>
        <w:t>map</w:t>
      </w:r>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 xml:space="preserve"> =&gt; (</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0000C0"/>
          <w:szCs w:val="20"/>
        </w:rPr>
        <w:t>_2</w:t>
      </w:r>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0000C0"/>
          <w:szCs w:val="20"/>
        </w:rPr>
        <w:t>_1</w:t>
      </w:r>
      <w:r>
        <w:rPr>
          <w:rFonts w:ascii="Consolas" w:hAnsi="Consolas" w:cs="Consolas"/>
          <w:color w:val="000000"/>
          <w:szCs w:val="20"/>
        </w:rPr>
        <w:t>)).</w:t>
      </w:r>
      <w:proofErr w:type="spellStart"/>
      <w:r>
        <w:rPr>
          <w:rFonts w:ascii="Consolas" w:hAnsi="Consolas" w:cs="Consolas"/>
          <w:color w:val="4C4C4C"/>
          <w:szCs w:val="20"/>
        </w:rPr>
        <w:t>sortByKey</w:t>
      </w:r>
      <w:proofErr w:type="spellEnd"/>
      <w:r>
        <w:rPr>
          <w:rFonts w:ascii="Consolas" w:hAnsi="Consolas" w:cs="Consolas"/>
          <w:color w:val="000000"/>
          <w:szCs w:val="20"/>
        </w:rPr>
        <w:t>(</w:t>
      </w:r>
      <w:r>
        <w:rPr>
          <w:rFonts w:ascii="Consolas" w:hAnsi="Consolas" w:cs="Consolas"/>
          <w:b/>
          <w:bCs/>
          <w:color w:val="7F0055"/>
          <w:szCs w:val="20"/>
        </w:rPr>
        <w:t>false</w:t>
      </w:r>
      <w:r>
        <w:rPr>
          <w:rFonts w:ascii="Consolas" w:hAnsi="Consolas" w:cs="Consolas"/>
          <w:color w:val="000000"/>
          <w:szCs w:val="20"/>
        </w:rPr>
        <w:t>).</w:t>
      </w:r>
      <w:r>
        <w:rPr>
          <w:rFonts w:ascii="Consolas" w:hAnsi="Consolas" w:cs="Consolas"/>
          <w:color w:val="4C4C4C"/>
          <w:szCs w:val="20"/>
        </w:rPr>
        <w:t>map</w:t>
      </w:r>
      <w:r>
        <w:rPr>
          <w:rFonts w:ascii="Consolas" w:hAnsi="Consolas" w:cs="Consolas"/>
          <w:color w:val="000000"/>
          <w:szCs w:val="20"/>
        </w:rPr>
        <w:t>(</w:t>
      </w:r>
      <w:r>
        <w:rPr>
          <w:rFonts w:ascii="Consolas" w:hAnsi="Consolas" w:cs="Consolas"/>
          <w:color w:val="640067"/>
          <w:szCs w:val="20"/>
        </w:rPr>
        <w:t>x</w:t>
      </w:r>
      <w:r>
        <w:rPr>
          <w:rFonts w:ascii="Consolas" w:hAnsi="Consolas" w:cs="Consolas"/>
          <w:color w:val="000000"/>
          <w:szCs w:val="20"/>
        </w:rPr>
        <w:t xml:space="preserve"> =&gt;</w:t>
      </w: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r>
        <w:rPr>
          <w:rFonts w:ascii="Consolas" w:hAnsi="Consolas" w:cs="Consolas"/>
          <w:color w:val="640067"/>
          <w:szCs w:val="20"/>
        </w:rPr>
        <w:t>x</w:t>
      </w:r>
      <w:r>
        <w:rPr>
          <w:rFonts w:ascii="Consolas" w:hAnsi="Consolas" w:cs="Consolas"/>
          <w:color w:val="000000"/>
          <w:szCs w:val="20"/>
        </w:rPr>
        <w:t>.</w:t>
      </w:r>
      <w:r>
        <w:rPr>
          <w:rFonts w:ascii="Consolas" w:hAnsi="Consolas" w:cs="Consolas"/>
          <w:color w:val="0000C0"/>
          <w:szCs w:val="20"/>
        </w:rPr>
        <w:t>_2</w:t>
      </w:r>
      <w:proofErr w:type="gramStart"/>
      <w:r>
        <w:rPr>
          <w:rFonts w:ascii="Consolas" w:hAnsi="Consolas" w:cs="Consolas"/>
          <w:color w:val="000000"/>
          <w:szCs w:val="20"/>
        </w:rPr>
        <w:t>,</w:t>
      </w:r>
      <w:r>
        <w:rPr>
          <w:rFonts w:ascii="Consolas" w:hAnsi="Consolas" w:cs="Consolas"/>
          <w:color w:val="640067"/>
          <w:szCs w:val="20"/>
        </w:rPr>
        <w:t>x</w:t>
      </w:r>
      <w:proofErr w:type="gramEnd"/>
      <w:r>
        <w:rPr>
          <w:rFonts w:ascii="Consolas" w:hAnsi="Consolas" w:cs="Consolas"/>
          <w:color w:val="000000"/>
          <w:szCs w:val="20"/>
        </w:rPr>
        <w:t>.</w:t>
      </w:r>
      <w:r>
        <w:rPr>
          <w:rFonts w:ascii="Consolas" w:hAnsi="Consolas" w:cs="Consolas"/>
          <w:color w:val="0000C0"/>
          <w:szCs w:val="20"/>
        </w:rPr>
        <w:t>_1</w:t>
      </w:r>
      <w:r>
        <w:rPr>
          <w:rFonts w:ascii="Consolas" w:hAnsi="Consolas" w:cs="Consolas"/>
          <w:color w:val="000000"/>
          <w:szCs w:val="20"/>
        </w:rPr>
        <w:t>)).</w:t>
      </w:r>
      <w:proofErr w:type="gramStart"/>
      <w:r>
        <w:rPr>
          <w:rFonts w:ascii="Consolas" w:hAnsi="Consolas" w:cs="Consolas"/>
          <w:color w:val="4C4C4C"/>
          <w:szCs w:val="20"/>
        </w:rPr>
        <w:t>take</w:t>
      </w:r>
      <w:r>
        <w:rPr>
          <w:rFonts w:ascii="Consolas" w:hAnsi="Consolas" w:cs="Consolas"/>
          <w:color w:val="000000"/>
          <w:szCs w:val="20"/>
        </w:rPr>
        <w:t>(</w:t>
      </w:r>
      <w:proofErr w:type="gramEnd"/>
      <w:r>
        <w:rPr>
          <w:rFonts w:ascii="Consolas" w:hAnsi="Consolas" w:cs="Consolas"/>
          <w:color w:val="C48CFF"/>
          <w:szCs w:val="20"/>
        </w:rPr>
        <w:t>10</w:t>
      </w:r>
      <w:r>
        <w:rPr>
          <w:rFonts w:ascii="Consolas" w:hAnsi="Consolas" w:cs="Consolas"/>
          <w:color w:val="000000"/>
          <w:szCs w:val="20"/>
        </w:rPr>
        <w:t>)</w:t>
      </w:r>
    </w:p>
    <w:p w:rsidR="0082393E" w:rsidRDefault="0082393E" w:rsidP="0082393E">
      <w:pPr>
        <w:autoSpaceDE w:val="0"/>
        <w:autoSpaceDN w:val="0"/>
        <w:adjustRightInd w:val="0"/>
        <w:rPr>
          <w:rFonts w:ascii="Consolas" w:hAnsi="Consolas" w:cs="Consolas"/>
          <w:szCs w:val="20"/>
        </w:rPr>
      </w:pP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 xml:space="preserve">  </w:t>
      </w:r>
      <w:proofErr w:type="spellStart"/>
      <w:proofErr w:type="gramStart"/>
      <w:r>
        <w:rPr>
          <w:rFonts w:ascii="Consolas" w:hAnsi="Consolas" w:cs="Consolas"/>
          <w:color w:val="5E5EFF"/>
          <w:szCs w:val="20"/>
        </w:rPr>
        <w:t>diversion</w:t>
      </w:r>
      <w:r>
        <w:rPr>
          <w:rFonts w:ascii="Consolas" w:hAnsi="Consolas" w:cs="Consolas"/>
          <w:color w:val="000000"/>
          <w:szCs w:val="20"/>
        </w:rPr>
        <w:t>.</w:t>
      </w:r>
      <w:r>
        <w:rPr>
          <w:rFonts w:ascii="Consolas" w:hAnsi="Consolas" w:cs="Consolas"/>
          <w:color w:val="4C4C4C"/>
          <w:szCs w:val="20"/>
        </w:rPr>
        <w:t>foreach</w:t>
      </w:r>
      <w:proofErr w:type="spellEnd"/>
      <w:r>
        <w:rPr>
          <w:rFonts w:ascii="Consolas" w:hAnsi="Consolas" w:cs="Consolas"/>
          <w:color w:val="000000"/>
          <w:szCs w:val="20"/>
        </w:rPr>
        <w:t>(</w:t>
      </w:r>
      <w:proofErr w:type="spellStart"/>
      <w:proofErr w:type="gramEnd"/>
      <w:r>
        <w:rPr>
          <w:rFonts w:ascii="Consolas" w:hAnsi="Consolas" w:cs="Consolas"/>
          <w:color w:val="4C4C4C"/>
          <w:szCs w:val="20"/>
        </w:rPr>
        <w:t>println</w:t>
      </w:r>
      <w:proofErr w:type="spellEnd"/>
      <w:r>
        <w:rPr>
          <w:rFonts w:ascii="Consolas" w:hAnsi="Consolas" w:cs="Consolas"/>
          <w:color w:val="000000"/>
          <w:szCs w:val="20"/>
        </w:rPr>
        <w:t>)</w:t>
      </w:r>
    </w:p>
    <w:p w:rsidR="0082393E" w:rsidRDefault="0082393E" w:rsidP="0082393E">
      <w:pPr>
        <w:autoSpaceDE w:val="0"/>
        <w:autoSpaceDN w:val="0"/>
        <w:adjustRightInd w:val="0"/>
        <w:rPr>
          <w:rFonts w:ascii="Consolas" w:hAnsi="Consolas" w:cs="Consolas"/>
          <w:szCs w:val="20"/>
        </w:rPr>
      </w:pP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w:t>
      </w:r>
    </w:p>
    <w:p w:rsidR="0082393E" w:rsidRDefault="0082393E" w:rsidP="0082393E">
      <w:pPr>
        <w:autoSpaceDE w:val="0"/>
        <w:autoSpaceDN w:val="0"/>
        <w:adjustRightInd w:val="0"/>
        <w:rPr>
          <w:rFonts w:ascii="Consolas" w:hAnsi="Consolas" w:cs="Consolas"/>
          <w:szCs w:val="20"/>
        </w:rPr>
      </w:pPr>
    </w:p>
    <w:p w:rsidR="0082393E" w:rsidRDefault="0082393E" w:rsidP="0082393E">
      <w:pPr>
        <w:autoSpaceDE w:val="0"/>
        <w:autoSpaceDN w:val="0"/>
        <w:adjustRightInd w:val="0"/>
        <w:rPr>
          <w:rFonts w:ascii="Consolas" w:hAnsi="Consolas" w:cs="Consolas"/>
          <w:szCs w:val="20"/>
        </w:rPr>
      </w:pPr>
      <w:r>
        <w:rPr>
          <w:rFonts w:ascii="Consolas" w:hAnsi="Consolas" w:cs="Consolas"/>
          <w:color w:val="000000"/>
          <w:szCs w:val="20"/>
        </w:rPr>
        <w:t>}</w:t>
      </w:r>
    </w:p>
    <w:p w:rsidR="0082393E" w:rsidRDefault="0082393E" w:rsidP="0082393E">
      <w:pPr>
        <w:rPr>
          <w:b/>
        </w:rPr>
      </w:pPr>
    </w:p>
    <w:p w:rsidR="0082393E" w:rsidRDefault="0082393E">
      <w:pPr>
        <w:jc w:val="left"/>
        <w:rPr>
          <w:b/>
          <w:sz w:val="40"/>
        </w:rPr>
      </w:pPr>
      <w:r>
        <w:br w:type="page"/>
      </w:r>
    </w:p>
    <w:p w:rsidR="0082393E" w:rsidRDefault="0082393E" w:rsidP="0082393E">
      <w:pPr>
        <w:pStyle w:val="Heading1"/>
      </w:pPr>
      <w:bookmarkStart w:id="9" w:name="_Toc496760929"/>
      <w:r>
        <w:lastRenderedPageBreak/>
        <w:t>Results</w:t>
      </w:r>
      <w:bookmarkEnd w:id="9"/>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SLF4J: Class path contains multiple SLF4J bindings.</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SLF4J: Found binding in [jar:file:/N:/Spark2/jars/slf4j-log4j12-1.7.16.jar!/org/slf4j/impl/StaticLoggerBinder.class]</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SLF4J: Actual binding is of type [org.slf4j.impl.Log4jLoggerFactory]</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1. Find out the top 5 most visited destinations</w:t>
      </w:r>
    </w:p>
    <w:p w:rsidR="0082393E" w:rsidRPr="0082393E" w:rsidRDefault="0082393E" w:rsidP="0082393E">
      <w:pPr>
        <w:autoSpaceDE w:val="0"/>
        <w:autoSpaceDN w:val="0"/>
        <w:adjustRightInd w:val="0"/>
        <w:ind w:left="432"/>
        <w:rPr>
          <w:rFonts w:ascii="Consolas" w:hAnsi="Consolas" w:cs="Consolas"/>
          <w:sz w:val="16"/>
          <w:szCs w:val="20"/>
        </w:rPr>
      </w:pP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0:</w:t>
      </w:r>
      <w:proofErr w:type="gramEnd"/>
      <w:r w:rsidRPr="0082393E">
        <w:rPr>
          <w:rFonts w:ascii="Consolas" w:hAnsi="Consolas" w:cs="Consolas"/>
          <w:color w:val="FF0000"/>
          <w:sz w:val="16"/>
          <w:szCs w:val="20"/>
        </w:rPr>
        <w:t>&gt;                                                          (0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0:</w:t>
      </w:r>
      <w:proofErr w:type="gramEnd"/>
      <w:r w:rsidRPr="0082393E">
        <w:rPr>
          <w:rFonts w:ascii="Consolas" w:hAnsi="Consolas" w:cs="Consolas"/>
          <w:color w:val="FF0000"/>
          <w:sz w:val="16"/>
          <w:szCs w:val="20"/>
        </w:rPr>
        <w:t>=======&gt;                                                   (1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0:</w:t>
      </w:r>
      <w:proofErr w:type="gramEnd"/>
      <w:r w:rsidRPr="0082393E">
        <w:rPr>
          <w:rFonts w:ascii="Consolas" w:hAnsi="Consolas" w:cs="Consolas"/>
          <w:color w:val="FF0000"/>
          <w:sz w:val="16"/>
          <w:szCs w:val="20"/>
        </w:rPr>
        <w:t>==============&gt;                                            (2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0:</w:t>
      </w:r>
      <w:proofErr w:type="gramEnd"/>
      <w:r w:rsidRPr="0082393E">
        <w:rPr>
          <w:rFonts w:ascii="Consolas" w:hAnsi="Consolas" w:cs="Consolas"/>
          <w:color w:val="FF0000"/>
          <w:sz w:val="16"/>
          <w:szCs w:val="20"/>
        </w:rPr>
        <w:t>======================&gt;                                    (3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0:</w:t>
      </w:r>
      <w:proofErr w:type="gramEnd"/>
      <w:r w:rsidRPr="0082393E">
        <w:rPr>
          <w:rFonts w:ascii="Consolas" w:hAnsi="Consolas" w:cs="Consolas"/>
          <w:color w:val="FF0000"/>
          <w:sz w:val="16"/>
          <w:szCs w:val="20"/>
        </w:rPr>
        <w:t>=============================&gt;                             (4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0:</w:t>
      </w:r>
      <w:proofErr w:type="gramEnd"/>
      <w:r w:rsidRPr="0082393E">
        <w:rPr>
          <w:rFonts w:ascii="Consolas" w:hAnsi="Consolas" w:cs="Consolas"/>
          <w:color w:val="FF0000"/>
          <w:sz w:val="16"/>
          <w:szCs w:val="20"/>
        </w:rPr>
        <w:t>=============================&gt;                             (4 + 3)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0:</w:t>
      </w:r>
      <w:proofErr w:type="gramEnd"/>
      <w:r w:rsidRPr="0082393E">
        <w:rPr>
          <w:rFonts w:ascii="Consolas" w:hAnsi="Consolas" w:cs="Consolas"/>
          <w:color w:val="FF0000"/>
          <w:sz w:val="16"/>
          <w:szCs w:val="20"/>
        </w:rPr>
        <w:t>====================================&gt;                      (5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0:</w:t>
      </w:r>
      <w:proofErr w:type="gramEnd"/>
      <w:r w:rsidRPr="0082393E">
        <w:rPr>
          <w:rFonts w:ascii="Consolas" w:hAnsi="Consolas" w:cs="Consolas"/>
          <w:color w:val="FF0000"/>
          <w:sz w:val="16"/>
          <w:szCs w:val="20"/>
        </w:rPr>
        <w:t>============================================&gt;              (6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                                                                                (ORD</w:t>
      </w:r>
      <w:proofErr w:type="gramStart"/>
      <w:r w:rsidRPr="0082393E">
        <w:rPr>
          <w:rFonts w:ascii="Consolas" w:hAnsi="Consolas" w:cs="Consolas"/>
          <w:color w:val="FF0000"/>
          <w:sz w:val="16"/>
          <w:szCs w:val="20"/>
        </w:rPr>
        <w:t>,108984</w:t>
      </w:r>
      <w:proofErr w:type="gramEnd"/>
      <w:r w:rsidRPr="0082393E">
        <w:rPr>
          <w:rFonts w:ascii="Consolas" w:hAnsi="Consolas" w:cs="Consolas"/>
          <w:color w:val="FF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(ATL</w:t>
      </w:r>
      <w:proofErr w:type="gramStart"/>
      <w:r w:rsidRPr="0082393E">
        <w:rPr>
          <w:rFonts w:ascii="Consolas" w:hAnsi="Consolas" w:cs="Consolas"/>
          <w:color w:val="000000"/>
          <w:sz w:val="16"/>
          <w:szCs w:val="20"/>
        </w:rPr>
        <w:t>,106898</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(DFW</w:t>
      </w:r>
      <w:proofErr w:type="gramStart"/>
      <w:r w:rsidRPr="0082393E">
        <w:rPr>
          <w:rFonts w:ascii="Consolas" w:hAnsi="Consolas" w:cs="Consolas"/>
          <w:color w:val="000000"/>
          <w:sz w:val="16"/>
          <w:szCs w:val="20"/>
        </w:rPr>
        <w:t>,70657</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(DEN</w:t>
      </w:r>
      <w:proofErr w:type="gramStart"/>
      <w:r w:rsidRPr="0082393E">
        <w:rPr>
          <w:rFonts w:ascii="Consolas" w:hAnsi="Consolas" w:cs="Consolas"/>
          <w:color w:val="000000"/>
          <w:sz w:val="16"/>
          <w:szCs w:val="20"/>
        </w:rPr>
        <w:t>,63003</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(LAX</w:t>
      </w:r>
      <w:proofErr w:type="gramStart"/>
      <w:r w:rsidRPr="0082393E">
        <w:rPr>
          <w:rFonts w:ascii="Consolas" w:hAnsi="Consolas" w:cs="Consolas"/>
          <w:color w:val="000000"/>
          <w:sz w:val="16"/>
          <w:szCs w:val="20"/>
        </w:rPr>
        <w:t>,59969</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 xml:space="preserve">Which month has seen the most number of cancellations due to bad </w:t>
      </w:r>
      <w:proofErr w:type="gramStart"/>
      <w:r w:rsidRPr="0082393E">
        <w:rPr>
          <w:rFonts w:ascii="Consolas" w:hAnsi="Consolas" w:cs="Consolas"/>
          <w:color w:val="000000"/>
          <w:sz w:val="16"/>
          <w:szCs w:val="20"/>
        </w:rPr>
        <w:t>weather</w:t>
      </w:r>
      <w:proofErr w:type="gramEnd"/>
      <w:r w:rsidRPr="0082393E">
        <w:rPr>
          <w:rFonts w:ascii="Consolas" w:hAnsi="Consolas" w:cs="Consolas"/>
          <w:color w:val="000000"/>
          <w:sz w:val="16"/>
          <w:szCs w:val="20"/>
        </w:rPr>
        <w:t xml:space="preserve"> </w:t>
      </w:r>
    </w:p>
    <w:p w:rsidR="0082393E" w:rsidRPr="0082393E" w:rsidRDefault="0082393E" w:rsidP="0082393E">
      <w:pPr>
        <w:autoSpaceDE w:val="0"/>
        <w:autoSpaceDN w:val="0"/>
        <w:adjustRightInd w:val="0"/>
        <w:ind w:left="432"/>
        <w:rPr>
          <w:rFonts w:ascii="Consolas" w:hAnsi="Consolas" w:cs="Consolas"/>
          <w:sz w:val="16"/>
          <w:szCs w:val="20"/>
        </w:rPr>
      </w:pPr>
    </w:p>
    <w:p w:rsidR="0082393E" w:rsidRPr="0082393E" w:rsidRDefault="0082393E" w:rsidP="0082393E">
      <w:pPr>
        <w:autoSpaceDE w:val="0"/>
        <w:autoSpaceDN w:val="0"/>
        <w:adjustRightInd w:val="0"/>
        <w:ind w:left="432"/>
        <w:rPr>
          <w:rFonts w:ascii="Consolas" w:hAnsi="Consolas" w:cs="Consolas"/>
          <w:sz w:val="16"/>
          <w:szCs w:val="20"/>
        </w:rPr>
      </w:pP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5:</w:t>
      </w:r>
      <w:proofErr w:type="gramEnd"/>
      <w:r w:rsidRPr="0082393E">
        <w:rPr>
          <w:rFonts w:ascii="Consolas" w:hAnsi="Consolas" w:cs="Consolas"/>
          <w:color w:val="FF0000"/>
          <w:sz w:val="16"/>
          <w:szCs w:val="20"/>
        </w:rPr>
        <w:t>&gt;                                                          (0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5:</w:t>
      </w:r>
      <w:proofErr w:type="gramEnd"/>
      <w:r w:rsidRPr="0082393E">
        <w:rPr>
          <w:rFonts w:ascii="Consolas" w:hAnsi="Consolas" w:cs="Consolas"/>
          <w:color w:val="FF0000"/>
          <w:sz w:val="16"/>
          <w:szCs w:val="20"/>
        </w:rPr>
        <w:t>==============&gt;                                            (2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5:</w:t>
      </w:r>
      <w:proofErr w:type="gramEnd"/>
      <w:r w:rsidRPr="0082393E">
        <w:rPr>
          <w:rFonts w:ascii="Consolas" w:hAnsi="Consolas" w:cs="Consolas"/>
          <w:color w:val="FF0000"/>
          <w:sz w:val="16"/>
          <w:szCs w:val="20"/>
        </w:rPr>
        <w:t>==============&gt;                                            (2 + 3)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5:</w:t>
      </w:r>
      <w:proofErr w:type="gramEnd"/>
      <w:r w:rsidRPr="0082393E">
        <w:rPr>
          <w:rFonts w:ascii="Consolas" w:hAnsi="Consolas" w:cs="Consolas"/>
          <w:color w:val="FF0000"/>
          <w:sz w:val="16"/>
          <w:szCs w:val="20"/>
        </w:rPr>
        <w:t>=============================&gt;                             (4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5:</w:t>
      </w:r>
      <w:proofErr w:type="gramEnd"/>
      <w:r w:rsidRPr="0082393E">
        <w:rPr>
          <w:rFonts w:ascii="Consolas" w:hAnsi="Consolas" w:cs="Consolas"/>
          <w:color w:val="FF0000"/>
          <w:sz w:val="16"/>
          <w:szCs w:val="20"/>
        </w:rPr>
        <w:t>====================================&gt;                      (5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5:</w:t>
      </w:r>
      <w:proofErr w:type="gramEnd"/>
      <w:r w:rsidRPr="0082393E">
        <w:rPr>
          <w:rFonts w:ascii="Consolas" w:hAnsi="Consolas" w:cs="Consolas"/>
          <w:color w:val="FF0000"/>
          <w:sz w:val="16"/>
          <w:szCs w:val="20"/>
        </w:rPr>
        <w:t>============================================&gt;              (6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                                                                                (12,250)</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Top ten origins with the highest AVG departure delay</w:t>
      </w:r>
    </w:p>
    <w:p w:rsidR="0082393E" w:rsidRPr="0082393E" w:rsidRDefault="0082393E" w:rsidP="0082393E">
      <w:pPr>
        <w:autoSpaceDE w:val="0"/>
        <w:autoSpaceDN w:val="0"/>
        <w:adjustRightInd w:val="0"/>
        <w:ind w:left="432"/>
        <w:rPr>
          <w:rFonts w:ascii="Consolas" w:hAnsi="Consolas" w:cs="Consolas"/>
          <w:sz w:val="16"/>
          <w:szCs w:val="20"/>
        </w:rPr>
      </w:pPr>
    </w:p>
    <w:p w:rsidR="0082393E" w:rsidRPr="0082393E" w:rsidRDefault="0082393E" w:rsidP="0082393E">
      <w:pPr>
        <w:autoSpaceDE w:val="0"/>
        <w:autoSpaceDN w:val="0"/>
        <w:adjustRightInd w:val="0"/>
        <w:ind w:left="432"/>
        <w:rPr>
          <w:rFonts w:ascii="Consolas" w:hAnsi="Consolas" w:cs="Consolas"/>
          <w:sz w:val="16"/>
          <w:szCs w:val="20"/>
        </w:rPr>
      </w:pP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14:</w:t>
      </w:r>
      <w:proofErr w:type="gramEnd"/>
      <w:r w:rsidRPr="0082393E">
        <w:rPr>
          <w:rFonts w:ascii="Consolas" w:hAnsi="Consolas" w:cs="Consolas"/>
          <w:color w:val="FF0000"/>
          <w:sz w:val="16"/>
          <w:szCs w:val="20"/>
        </w:rPr>
        <w:t>&gt;                                                         (0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14:</w:t>
      </w:r>
      <w:proofErr w:type="gramEnd"/>
      <w:r w:rsidRPr="0082393E">
        <w:rPr>
          <w:rFonts w:ascii="Consolas" w:hAnsi="Consolas" w:cs="Consolas"/>
          <w:color w:val="FF0000"/>
          <w:sz w:val="16"/>
          <w:szCs w:val="20"/>
        </w:rPr>
        <w:t>=======&gt;                                                  (1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14:</w:t>
      </w:r>
      <w:proofErr w:type="gramEnd"/>
      <w:r w:rsidRPr="0082393E">
        <w:rPr>
          <w:rFonts w:ascii="Consolas" w:hAnsi="Consolas" w:cs="Consolas"/>
          <w:color w:val="FF0000"/>
          <w:sz w:val="16"/>
          <w:szCs w:val="20"/>
        </w:rPr>
        <w:t>=====================&gt;                                    (3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14:</w:t>
      </w:r>
      <w:proofErr w:type="gramEnd"/>
      <w:r w:rsidRPr="0082393E">
        <w:rPr>
          <w:rFonts w:ascii="Consolas" w:hAnsi="Consolas" w:cs="Consolas"/>
          <w:color w:val="FF0000"/>
          <w:sz w:val="16"/>
          <w:szCs w:val="20"/>
        </w:rPr>
        <w:t>=============================&gt;                            (4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14:</w:t>
      </w:r>
      <w:proofErr w:type="gramEnd"/>
      <w:r w:rsidRPr="0082393E">
        <w:rPr>
          <w:rFonts w:ascii="Consolas" w:hAnsi="Consolas" w:cs="Consolas"/>
          <w:color w:val="FF0000"/>
          <w:sz w:val="16"/>
          <w:szCs w:val="20"/>
        </w:rPr>
        <w:t>===========================================&gt;              (6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14:</w:t>
      </w:r>
      <w:proofErr w:type="gramEnd"/>
      <w:r w:rsidRPr="0082393E">
        <w:rPr>
          <w:rFonts w:ascii="Consolas" w:hAnsi="Consolas" w:cs="Consolas"/>
          <w:color w:val="FF0000"/>
          <w:sz w:val="16"/>
          <w:szCs w:val="20"/>
        </w:rPr>
        <w:t>==================================================&gt;       (7 + 1)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                                                                                (CMX</w:t>
      </w:r>
      <w:proofErr w:type="gramStart"/>
      <w:r w:rsidRPr="0082393E">
        <w:rPr>
          <w:rFonts w:ascii="Consolas" w:hAnsi="Consolas" w:cs="Consolas"/>
          <w:color w:val="FF0000"/>
          <w:sz w:val="16"/>
          <w:szCs w:val="20"/>
        </w:rPr>
        <w:t>,116.1470588235294</w:t>
      </w:r>
      <w:proofErr w:type="gramEnd"/>
      <w:r w:rsidRPr="0082393E">
        <w:rPr>
          <w:rFonts w:ascii="Consolas" w:hAnsi="Consolas" w:cs="Consolas"/>
          <w:color w:val="FF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(PLN</w:t>
      </w:r>
      <w:proofErr w:type="gramStart"/>
      <w:r w:rsidRPr="0082393E">
        <w:rPr>
          <w:rFonts w:ascii="Consolas" w:hAnsi="Consolas" w:cs="Consolas"/>
          <w:color w:val="000000"/>
          <w:sz w:val="16"/>
          <w:szCs w:val="20"/>
        </w:rPr>
        <w:t>,93.76190476190476</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(SPI</w:t>
      </w:r>
      <w:proofErr w:type="gramStart"/>
      <w:r w:rsidRPr="0082393E">
        <w:rPr>
          <w:rFonts w:ascii="Consolas" w:hAnsi="Consolas" w:cs="Consolas"/>
          <w:color w:val="000000"/>
          <w:sz w:val="16"/>
          <w:szCs w:val="20"/>
        </w:rPr>
        <w:t>,83.84873949579831</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(ALO</w:t>
      </w:r>
      <w:proofErr w:type="gramStart"/>
      <w:r w:rsidRPr="0082393E">
        <w:rPr>
          <w:rFonts w:ascii="Consolas" w:hAnsi="Consolas" w:cs="Consolas"/>
          <w:color w:val="000000"/>
          <w:sz w:val="16"/>
          <w:szCs w:val="20"/>
        </w:rPr>
        <w:t>,82.2258064516129</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(MQT</w:t>
      </w:r>
      <w:proofErr w:type="gramStart"/>
      <w:r w:rsidRPr="0082393E">
        <w:rPr>
          <w:rFonts w:ascii="Consolas" w:hAnsi="Consolas" w:cs="Consolas"/>
          <w:color w:val="000000"/>
          <w:sz w:val="16"/>
          <w:szCs w:val="20"/>
        </w:rPr>
        <w:t>,79.55665024630542</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(ACY</w:t>
      </w:r>
      <w:proofErr w:type="gramStart"/>
      <w:r w:rsidRPr="0082393E">
        <w:rPr>
          <w:rFonts w:ascii="Consolas" w:hAnsi="Consolas" w:cs="Consolas"/>
          <w:color w:val="000000"/>
          <w:sz w:val="16"/>
          <w:szCs w:val="20"/>
        </w:rPr>
        <w:t>,79.3103448275862</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(MOT</w:t>
      </w:r>
      <w:proofErr w:type="gramStart"/>
      <w:r w:rsidRPr="0082393E">
        <w:rPr>
          <w:rFonts w:ascii="Consolas" w:hAnsi="Consolas" w:cs="Consolas"/>
          <w:color w:val="000000"/>
          <w:sz w:val="16"/>
          <w:szCs w:val="20"/>
        </w:rPr>
        <w:t>,78.66165413533835</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(HHH</w:t>
      </w:r>
      <w:proofErr w:type="gramStart"/>
      <w:r w:rsidRPr="0082393E">
        <w:rPr>
          <w:rFonts w:ascii="Consolas" w:hAnsi="Consolas" w:cs="Consolas"/>
          <w:color w:val="000000"/>
          <w:sz w:val="16"/>
          <w:szCs w:val="20"/>
        </w:rPr>
        <w:t>,76.53005464480874</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(EGE</w:t>
      </w:r>
      <w:proofErr w:type="gramStart"/>
      <w:r w:rsidRPr="0082393E">
        <w:rPr>
          <w:rFonts w:ascii="Consolas" w:hAnsi="Consolas" w:cs="Consolas"/>
          <w:color w:val="000000"/>
          <w:sz w:val="16"/>
          <w:szCs w:val="20"/>
        </w:rPr>
        <w:t>,74.12891986062718</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(BGM</w:t>
      </w:r>
      <w:proofErr w:type="gramStart"/>
      <w:r w:rsidRPr="0082393E">
        <w:rPr>
          <w:rFonts w:ascii="Consolas" w:hAnsi="Consolas" w:cs="Consolas"/>
          <w:color w:val="000000"/>
          <w:sz w:val="16"/>
          <w:szCs w:val="20"/>
        </w:rPr>
        <w:t>,73.15533980582525</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 xml:space="preserve">Which route (origin &amp; destination) has seen the maximum </w:t>
      </w:r>
      <w:proofErr w:type="gramStart"/>
      <w:r w:rsidRPr="0082393E">
        <w:rPr>
          <w:rFonts w:ascii="Consolas" w:hAnsi="Consolas" w:cs="Consolas"/>
          <w:color w:val="000000"/>
          <w:sz w:val="16"/>
          <w:szCs w:val="20"/>
        </w:rPr>
        <w:t>diversion</w:t>
      </w:r>
      <w:proofErr w:type="gramEnd"/>
      <w:r w:rsidRPr="0082393E">
        <w:rPr>
          <w:rFonts w:ascii="Consolas" w:hAnsi="Consolas" w:cs="Consolas"/>
          <w:color w:val="000000"/>
          <w:sz w:val="16"/>
          <w:szCs w:val="20"/>
        </w:rPr>
        <w:t xml:space="preserve"> </w:t>
      </w:r>
    </w:p>
    <w:p w:rsidR="0082393E" w:rsidRPr="0082393E" w:rsidRDefault="0082393E" w:rsidP="0082393E">
      <w:pPr>
        <w:autoSpaceDE w:val="0"/>
        <w:autoSpaceDN w:val="0"/>
        <w:adjustRightInd w:val="0"/>
        <w:ind w:left="432"/>
        <w:rPr>
          <w:rFonts w:ascii="Consolas" w:hAnsi="Consolas" w:cs="Consolas"/>
          <w:sz w:val="16"/>
          <w:szCs w:val="20"/>
        </w:rPr>
      </w:pPr>
    </w:p>
    <w:p w:rsidR="0082393E" w:rsidRPr="0082393E" w:rsidRDefault="0082393E" w:rsidP="0082393E">
      <w:pPr>
        <w:autoSpaceDE w:val="0"/>
        <w:autoSpaceDN w:val="0"/>
        <w:adjustRightInd w:val="0"/>
        <w:ind w:left="432"/>
        <w:rPr>
          <w:rFonts w:ascii="Consolas" w:hAnsi="Consolas" w:cs="Consolas"/>
          <w:sz w:val="16"/>
          <w:szCs w:val="20"/>
        </w:rPr>
      </w:pP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19:</w:t>
      </w:r>
      <w:proofErr w:type="gramEnd"/>
      <w:r w:rsidRPr="0082393E">
        <w:rPr>
          <w:rFonts w:ascii="Consolas" w:hAnsi="Consolas" w:cs="Consolas"/>
          <w:color w:val="FF0000"/>
          <w:sz w:val="16"/>
          <w:szCs w:val="20"/>
        </w:rPr>
        <w:t>=======&gt;                                                  (1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19:</w:t>
      </w:r>
      <w:proofErr w:type="gramEnd"/>
      <w:r w:rsidRPr="0082393E">
        <w:rPr>
          <w:rFonts w:ascii="Consolas" w:hAnsi="Consolas" w:cs="Consolas"/>
          <w:color w:val="FF0000"/>
          <w:sz w:val="16"/>
          <w:szCs w:val="20"/>
        </w:rPr>
        <w:t>==============&gt;                                           (2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19:</w:t>
      </w:r>
      <w:proofErr w:type="gramEnd"/>
      <w:r w:rsidRPr="0082393E">
        <w:rPr>
          <w:rFonts w:ascii="Consolas" w:hAnsi="Consolas" w:cs="Consolas"/>
          <w:color w:val="FF0000"/>
          <w:sz w:val="16"/>
          <w:szCs w:val="20"/>
        </w:rPr>
        <w:t>=====================&gt;                                    (3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19:</w:t>
      </w:r>
      <w:proofErr w:type="gramEnd"/>
      <w:r w:rsidRPr="0082393E">
        <w:rPr>
          <w:rFonts w:ascii="Consolas" w:hAnsi="Consolas" w:cs="Consolas"/>
          <w:color w:val="FF0000"/>
          <w:sz w:val="16"/>
          <w:szCs w:val="20"/>
        </w:rPr>
        <w:t>=============================&gt;                            (4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19:</w:t>
      </w:r>
      <w:proofErr w:type="gramEnd"/>
      <w:r w:rsidRPr="0082393E">
        <w:rPr>
          <w:rFonts w:ascii="Consolas" w:hAnsi="Consolas" w:cs="Consolas"/>
          <w:color w:val="FF0000"/>
          <w:sz w:val="16"/>
          <w:szCs w:val="20"/>
        </w:rPr>
        <w:t>====================================&gt;                     (5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19:</w:t>
      </w:r>
      <w:proofErr w:type="gramEnd"/>
      <w:r w:rsidRPr="0082393E">
        <w:rPr>
          <w:rFonts w:ascii="Consolas" w:hAnsi="Consolas" w:cs="Consolas"/>
          <w:color w:val="FF0000"/>
          <w:sz w:val="16"/>
          <w:szCs w:val="20"/>
        </w:rPr>
        <w:t>===========================================&gt;              (6 + 2)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[Stage </w:t>
      </w:r>
      <w:proofErr w:type="gramStart"/>
      <w:r w:rsidRPr="0082393E">
        <w:rPr>
          <w:rFonts w:ascii="Consolas" w:hAnsi="Consolas" w:cs="Consolas"/>
          <w:color w:val="FF0000"/>
          <w:sz w:val="16"/>
          <w:szCs w:val="20"/>
        </w:rPr>
        <w:t>19:</w:t>
      </w:r>
      <w:proofErr w:type="gramEnd"/>
      <w:r w:rsidRPr="0082393E">
        <w:rPr>
          <w:rFonts w:ascii="Consolas" w:hAnsi="Consolas" w:cs="Consolas"/>
          <w:color w:val="FF0000"/>
          <w:sz w:val="16"/>
          <w:szCs w:val="20"/>
        </w:rPr>
        <w:t>==================================================&gt;       (7 + 1) / 8]</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FF0000"/>
          <w:sz w:val="16"/>
          <w:szCs w:val="20"/>
        </w:rPr>
        <w:t xml:space="preserve">                                                                                (ORD</w:t>
      </w:r>
      <w:proofErr w:type="gramStart"/>
      <w:r w:rsidRPr="0082393E">
        <w:rPr>
          <w:rFonts w:ascii="Consolas" w:hAnsi="Consolas" w:cs="Consolas"/>
          <w:color w:val="FF0000"/>
          <w:sz w:val="16"/>
          <w:szCs w:val="20"/>
        </w:rPr>
        <w:t>,LGA,39</w:t>
      </w:r>
      <w:proofErr w:type="gramEnd"/>
      <w:r w:rsidRPr="0082393E">
        <w:rPr>
          <w:rFonts w:ascii="Consolas" w:hAnsi="Consolas" w:cs="Consolas"/>
          <w:color w:val="FF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(DAL</w:t>
      </w:r>
      <w:proofErr w:type="gramStart"/>
      <w:r w:rsidRPr="0082393E">
        <w:rPr>
          <w:rFonts w:ascii="Consolas" w:hAnsi="Consolas" w:cs="Consolas"/>
          <w:color w:val="000000"/>
          <w:sz w:val="16"/>
          <w:szCs w:val="20"/>
        </w:rPr>
        <w:t>,HOU,35</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(DFW</w:t>
      </w:r>
      <w:proofErr w:type="gramStart"/>
      <w:r w:rsidRPr="0082393E">
        <w:rPr>
          <w:rFonts w:ascii="Consolas" w:hAnsi="Consolas" w:cs="Consolas"/>
          <w:color w:val="000000"/>
          <w:sz w:val="16"/>
          <w:szCs w:val="20"/>
        </w:rPr>
        <w:t>,LGA,33</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(ATL</w:t>
      </w:r>
      <w:proofErr w:type="gramStart"/>
      <w:r w:rsidRPr="0082393E">
        <w:rPr>
          <w:rFonts w:ascii="Consolas" w:hAnsi="Consolas" w:cs="Consolas"/>
          <w:color w:val="000000"/>
          <w:sz w:val="16"/>
          <w:szCs w:val="20"/>
        </w:rPr>
        <w:t>,LGA,32</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(SLC</w:t>
      </w:r>
      <w:proofErr w:type="gramStart"/>
      <w:r w:rsidRPr="0082393E">
        <w:rPr>
          <w:rFonts w:ascii="Consolas" w:hAnsi="Consolas" w:cs="Consolas"/>
          <w:color w:val="000000"/>
          <w:sz w:val="16"/>
          <w:szCs w:val="20"/>
        </w:rPr>
        <w:t>,SUN,31</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(ORD</w:t>
      </w:r>
      <w:proofErr w:type="gramStart"/>
      <w:r w:rsidRPr="0082393E">
        <w:rPr>
          <w:rFonts w:ascii="Consolas" w:hAnsi="Consolas" w:cs="Consolas"/>
          <w:color w:val="000000"/>
          <w:sz w:val="16"/>
          <w:szCs w:val="20"/>
        </w:rPr>
        <w:t>,SNA,31</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(MIA</w:t>
      </w:r>
      <w:proofErr w:type="gramStart"/>
      <w:r w:rsidRPr="0082393E">
        <w:rPr>
          <w:rFonts w:ascii="Consolas" w:hAnsi="Consolas" w:cs="Consolas"/>
          <w:color w:val="000000"/>
          <w:sz w:val="16"/>
          <w:szCs w:val="20"/>
        </w:rPr>
        <w:t>,LGA,31</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(BUR</w:t>
      </w:r>
      <w:proofErr w:type="gramStart"/>
      <w:r w:rsidRPr="0082393E">
        <w:rPr>
          <w:rFonts w:ascii="Consolas" w:hAnsi="Consolas" w:cs="Consolas"/>
          <w:color w:val="000000"/>
          <w:sz w:val="16"/>
          <w:szCs w:val="20"/>
        </w:rPr>
        <w:t>,JFK,29</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(HRL</w:t>
      </w:r>
      <w:proofErr w:type="gramStart"/>
      <w:r w:rsidRPr="0082393E">
        <w:rPr>
          <w:rFonts w:ascii="Consolas" w:hAnsi="Consolas" w:cs="Consolas"/>
          <w:color w:val="000000"/>
          <w:sz w:val="16"/>
          <w:szCs w:val="20"/>
        </w:rPr>
        <w:t>,HOU,28</w:t>
      </w:r>
      <w:proofErr w:type="gramEnd"/>
      <w:r w:rsidRPr="0082393E">
        <w:rPr>
          <w:rFonts w:ascii="Consolas" w:hAnsi="Consolas" w:cs="Consolas"/>
          <w:color w:val="000000"/>
          <w:sz w:val="16"/>
          <w:szCs w:val="20"/>
        </w:rPr>
        <w:t>)</w:t>
      </w:r>
    </w:p>
    <w:p w:rsidR="0082393E" w:rsidRPr="0082393E" w:rsidRDefault="0082393E" w:rsidP="0082393E">
      <w:pPr>
        <w:autoSpaceDE w:val="0"/>
        <w:autoSpaceDN w:val="0"/>
        <w:adjustRightInd w:val="0"/>
        <w:ind w:left="432"/>
        <w:rPr>
          <w:rFonts w:ascii="Consolas" w:hAnsi="Consolas" w:cs="Consolas"/>
          <w:sz w:val="16"/>
          <w:szCs w:val="20"/>
        </w:rPr>
      </w:pPr>
      <w:r w:rsidRPr="0082393E">
        <w:rPr>
          <w:rFonts w:ascii="Consolas" w:hAnsi="Consolas" w:cs="Consolas"/>
          <w:color w:val="000000"/>
          <w:sz w:val="16"/>
          <w:szCs w:val="20"/>
        </w:rPr>
        <w:t>(BUR</w:t>
      </w:r>
      <w:proofErr w:type="gramStart"/>
      <w:r w:rsidRPr="0082393E">
        <w:rPr>
          <w:rFonts w:ascii="Consolas" w:hAnsi="Consolas" w:cs="Consolas"/>
          <w:color w:val="000000"/>
          <w:sz w:val="16"/>
          <w:szCs w:val="20"/>
        </w:rPr>
        <w:t>,DFW,25</w:t>
      </w:r>
      <w:proofErr w:type="gramEnd"/>
      <w:r w:rsidRPr="0082393E">
        <w:rPr>
          <w:rFonts w:ascii="Consolas" w:hAnsi="Consolas" w:cs="Consolas"/>
          <w:color w:val="000000"/>
          <w:sz w:val="16"/>
          <w:szCs w:val="20"/>
        </w:rPr>
        <w:t>)</w:t>
      </w:r>
    </w:p>
    <w:p w:rsidR="0082393E" w:rsidRPr="0082393E" w:rsidRDefault="0082393E" w:rsidP="0082393E"/>
    <w:sectPr w:rsidR="0082393E" w:rsidRPr="0082393E" w:rsidSect="0005544A">
      <w:headerReference w:type="default" r:id="rId10"/>
      <w:footerReference w:type="default" r:id="rId11"/>
      <w:pgSz w:w="11906" w:h="16838" w:code="9"/>
      <w:pgMar w:top="709" w:right="709" w:bottom="709" w:left="709"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3C7" w:rsidRDefault="00C653C7">
      <w:r>
        <w:separator/>
      </w:r>
    </w:p>
  </w:endnote>
  <w:endnote w:type="continuationSeparator" w:id="0">
    <w:p w:rsidR="00C653C7" w:rsidRDefault="00C65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CD2" w:rsidRDefault="00987CD2" w:rsidP="003611AA">
    <w:pPr>
      <w:pStyle w:val="Footer"/>
      <w:jc w:val="center"/>
    </w:pPr>
  </w:p>
  <w:p w:rsidR="00DA2D28" w:rsidRPr="00DA2D28" w:rsidRDefault="00CC005C" w:rsidP="00DA2D28">
    <w:pPr>
      <w:jc w:val="right"/>
      <w:rPr>
        <w:rFonts w:ascii="Arial" w:hAnsi="Arial" w:cs="Arial"/>
        <w:sz w:val="14"/>
        <w:szCs w:val="14"/>
        <w:lang w:val="en-US"/>
      </w:rPr>
    </w:pPr>
    <w:r w:rsidRPr="00DA2D28">
      <w:rPr>
        <w:rFonts w:ascii="Arial" w:hAnsi="Arial" w:cs="Arial"/>
        <w:noProof/>
        <w:color w:val="7F7F7F" w:themeColor="text1" w:themeTint="80"/>
        <w:sz w:val="14"/>
        <w:szCs w:val="14"/>
        <w:lang w:val="en-US"/>
      </w:rPr>
      <mc:AlternateContent>
        <mc:Choice Requires="wps">
          <w:drawing>
            <wp:anchor distT="0" distB="0" distL="114300" distR="114300" simplePos="0" relativeHeight="251657728" behindDoc="0" locked="0" layoutInCell="1" allowOverlap="1" wp14:anchorId="3AD5E24F" wp14:editId="3A57BBEE">
              <wp:simplePos x="0" y="0"/>
              <wp:positionH relativeFrom="column">
                <wp:posOffset>-441960</wp:posOffset>
              </wp:positionH>
              <wp:positionV relativeFrom="paragraph">
                <wp:posOffset>-26670</wp:posOffset>
              </wp:positionV>
              <wp:extent cx="7543800" cy="0"/>
              <wp:effectExtent l="15240" t="11430" r="13335" b="762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12700">
                        <a:solidFill>
                          <a:srgbClr val="F7A9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2.1pt" to="55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" strokecolor="#f7a94a" strokeweight="1pt"/>
          </w:pict>
        </mc:Fallback>
      </mc:AlternateContent>
    </w:r>
    <w:r w:rsidR="00DA2D28" w:rsidRPr="00DA2D28">
      <w:rPr>
        <w:rFonts w:ascii="Arial" w:hAnsi="Arial" w:cs="Arial"/>
        <w:color w:val="7F7F7F" w:themeColor="text1" w:themeTint="80"/>
        <w:sz w:val="14"/>
        <w:szCs w:val="14"/>
        <w:lang w:val="en-US"/>
      </w:rPr>
      <w:t>Confidential property of Optum. Do not distribute or reproduce without express permission from Optum.</w:t>
    </w:r>
  </w:p>
  <w:p w:rsidR="00987CD2" w:rsidRPr="00CC005C" w:rsidRDefault="00987CD2" w:rsidP="003611AA">
    <w:pPr>
      <w:pStyle w:val="Footer"/>
      <w:jc w:val="center"/>
      <w:rPr>
        <w:b/>
        <w:bCs/>
        <w:color w:val="333399"/>
        <w:sz w:val="16"/>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3C7" w:rsidRDefault="00C653C7">
      <w:r>
        <w:separator/>
      </w:r>
    </w:p>
  </w:footnote>
  <w:footnote w:type="continuationSeparator" w:id="0">
    <w:p w:rsidR="00C653C7" w:rsidRDefault="00C653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D28" w:rsidRDefault="00241146">
    <w:pPr>
      <w:pStyle w:val="Header"/>
    </w:pPr>
    <w:r>
      <w:rPr>
        <w:noProof/>
        <w:lang w:val="en-US"/>
      </w:rPr>
      <w:drawing>
        <wp:inline distT="0" distB="0" distL="0" distR="0" wp14:anchorId="7BF1AA0E" wp14:editId="0115C291">
          <wp:extent cx="87630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771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908A42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3403D3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E58CB82"/>
    <w:lvl w:ilvl="0">
      <w:start w:val="1"/>
      <w:numFmt w:val="decimal"/>
      <w:pStyle w:val="ListNumber3"/>
      <w:lvlText w:val="%1."/>
      <w:lvlJc w:val="left"/>
      <w:pPr>
        <w:tabs>
          <w:tab w:val="num" w:pos="926"/>
        </w:tabs>
        <w:ind w:left="926" w:hanging="360"/>
      </w:pPr>
    </w:lvl>
  </w:abstractNum>
  <w:abstractNum w:abstractNumId="3">
    <w:nsid w:val="FFFFFF7F"/>
    <w:multiLevelType w:val="singleLevel"/>
    <w:tmpl w:val="586E0C5C"/>
    <w:lvl w:ilvl="0">
      <w:start w:val="1"/>
      <w:numFmt w:val="decimal"/>
      <w:pStyle w:val="ListNumber2"/>
      <w:lvlText w:val="%1."/>
      <w:lvlJc w:val="left"/>
      <w:pPr>
        <w:tabs>
          <w:tab w:val="num" w:pos="643"/>
        </w:tabs>
        <w:ind w:left="643" w:hanging="360"/>
      </w:pPr>
    </w:lvl>
  </w:abstractNum>
  <w:abstractNum w:abstractNumId="4">
    <w:nsid w:val="FFFFFF80"/>
    <w:multiLevelType w:val="singleLevel"/>
    <w:tmpl w:val="CAA21EE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0AADDF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2CA4B3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CCDED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BD8613E"/>
    <w:lvl w:ilvl="0">
      <w:start w:val="1"/>
      <w:numFmt w:val="decimal"/>
      <w:pStyle w:val="ListNumber"/>
      <w:lvlText w:val="%1."/>
      <w:lvlJc w:val="left"/>
      <w:pPr>
        <w:tabs>
          <w:tab w:val="num" w:pos="360"/>
        </w:tabs>
        <w:ind w:left="360" w:hanging="360"/>
      </w:pPr>
    </w:lvl>
  </w:abstractNum>
  <w:abstractNum w:abstractNumId="9">
    <w:nsid w:val="FFFFFF89"/>
    <w:multiLevelType w:val="singleLevel"/>
    <w:tmpl w:val="D06E81C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WWNum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nsid w:val="00000003"/>
    <w:multiLevelType w:val="multilevel"/>
    <w:tmpl w:val="00000003"/>
    <w:name w:val="WWNum2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2">
    <w:nsid w:val="00000004"/>
    <w:multiLevelType w:val="multilevel"/>
    <w:tmpl w:val="00000004"/>
    <w:name w:val="WWNum2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nsid w:val="00000007"/>
    <w:multiLevelType w:val="multilevel"/>
    <w:tmpl w:val="00000007"/>
    <w:name w:val="WWNum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4">
    <w:nsid w:val="00000008"/>
    <w:multiLevelType w:val="multilevel"/>
    <w:tmpl w:val="00000008"/>
    <w:name w:val="WWNum2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nsid w:val="00000009"/>
    <w:multiLevelType w:val="multilevel"/>
    <w:tmpl w:val="00000009"/>
    <w:name w:val="WWNum3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6">
    <w:nsid w:val="0000000A"/>
    <w:multiLevelType w:val="multilevel"/>
    <w:tmpl w:val="0000000A"/>
    <w:name w:val="WWNum3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nsid w:val="0000000B"/>
    <w:multiLevelType w:val="multilevel"/>
    <w:tmpl w:val="0000000B"/>
    <w:name w:val="WWNum3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nsid w:val="0000000C"/>
    <w:multiLevelType w:val="multilevel"/>
    <w:tmpl w:val="0000000C"/>
    <w:name w:val="WWNum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9">
    <w:nsid w:val="0000000D"/>
    <w:multiLevelType w:val="multilevel"/>
    <w:tmpl w:val="0000000D"/>
    <w:name w:val="WWNum3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0">
    <w:nsid w:val="15033ABD"/>
    <w:multiLevelType w:val="hybridMultilevel"/>
    <w:tmpl w:val="260C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096E86"/>
    <w:multiLevelType w:val="hybridMultilevel"/>
    <w:tmpl w:val="B6E8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EB128DF"/>
    <w:multiLevelType w:val="multilevel"/>
    <w:tmpl w:val="753AC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700C4DC5"/>
    <w:multiLevelType w:val="hybridMultilevel"/>
    <w:tmpl w:val="C84A43B0"/>
    <w:lvl w:ilvl="0" w:tplc="37FE5E2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1151453"/>
    <w:multiLevelType w:val="multilevel"/>
    <w:tmpl w:val="88162002"/>
    <w:lvl w:ilvl="0">
      <w:start w:val="1"/>
      <w:numFmt w:val="decimal"/>
      <w:pStyle w:val="Heading1"/>
      <w:lvlText w:val="%1. "/>
      <w:lvlJc w:val="left"/>
      <w:pPr>
        <w:tabs>
          <w:tab w:val="num" w:pos="720"/>
        </w:tabs>
        <w:ind w:left="432" w:hanging="432"/>
      </w:pPr>
      <w:rPr>
        <w:rFonts w:hint="default"/>
      </w:rPr>
    </w:lvl>
    <w:lvl w:ilvl="1">
      <w:start w:val="1"/>
      <w:numFmt w:val="decimal"/>
      <w:pStyle w:val="Heading2"/>
      <w:lvlText w:val="%1.%2. "/>
      <w:lvlJc w:val="left"/>
      <w:pPr>
        <w:tabs>
          <w:tab w:val="num" w:pos="1222"/>
        </w:tabs>
        <w:ind w:left="718" w:hanging="576"/>
      </w:pPr>
      <w:rPr>
        <w:rFonts w:hint="default"/>
      </w:rPr>
    </w:lvl>
    <w:lvl w:ilvl="2">
      <w:start w:val="1"/>
      <w:numFmt w:val="decimal"/>
      <w:pStyle w:val="Heading3"/>
      <w:lvlText w:val="%1.%2.%3. "/>
      <w:lvlJc w:val="left"/>
      <w:pPr>
        <w:tabs>
          <w:tab w:val="num" w:pos="144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7B5A0517"/>
    <w:multiLevelType w:val="hybridMultilevel"/>
    <w:tmpl w:val="F5AA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4"/>
  </w:num>
  <w:num w:numId="13">
    <w:abstractNumId w:val="21"/>
  </w:num>
  <w:num w:numId="14">
    <w:abstractNumId w:val="25"/>
  </w:num>
  <w:num w:numId="15">
    <w:abstractNumId w:val="22"/>
  </w:num>
  <w:num w:numId="16">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24"/>
  <w:displayHorizontalDrawingGridEvery w:val="2"/>
  <w:displayVerticalDrawingGridEvery w:val="2"/>
  <w:noPunctuationKerning/>
  <w:characterSpacingControl w:val="doNotCompress"/>
  <w:hdrShapeDefaults>
    <o:shapedefaults v:ext="edit" spidmax="2049">
      <o:colormru v:ext="edit" colors="#ccecff,#f3f3f3,#f7a94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049"/>
    <w:rsid w:val="0000427B"/>
    <w:rsid w:val="000056D7"/>
    <w:rsid w:val="00005CF5"/>
    <w:rsid w:val="00006474"/>
    <w:rsid w:val="0002779F"/>
    <w:rsid w:val="000353ED"/>
    <w:rsid w:val="000361D8"/>
    <w:rsid w:val="000429C5"/>
    <w:rsid w:val="000524A8"/>
    <w:rsid w:val="0005544A"/>
    <w:rsid w:val="000573C6"/>
    <w:rsid w:val="000813A4"/>
    <w:rsid w:val="000909FF"/>
    <w:rsid w:val="00096FFA"/>
    <w:rsid w:val="000970A7"/>
    <w:rsid w:val="000A09FF"/>
    <w:rsid w:val="000A231C"/>
    <w:rsid w:val="000A67FB"/>
    <w:rsid w:val="000B25F4"/>
    <w:rsid w:val="000C3940"/>
    <w:rsid w:val="000C3A3E"/>
    <w:rsid w:val="000C53C1"/>
    <w:rsid w:val="000C7C1F"/>
    <w:rsid w:val="000D1F51"/>
    <w:rsid w:val="000D29AE"/>
    <w:rsid w:val="000D75A1"/>
    <w:rsid w:val="000E25E7"/>
    <w:rsid w:val="000F3D3E"/>
    <w:rsid w:val="001036EB"/>
    <w:rsid w:val="00103BE1"/>
    <w:rsid w:val="00106763"/>
    <w:rsid w:val="00106D22"/>
    <w:rsid w:val="00112707"/>
    <w:rsid w:val="00124DC9"/>
    <w:rsid w:val="00125CAF"/>
    <w:rsid w:val="00133567"/>
    <w:rsid w:val="00136C3C"/>
    <w:rsid w:val="00140798"/>
    <w:rsid w:val="0014322C"/>
    <w:rsid w:val="00162C90"/>
    <w:rsid w:val="001665B7"/>
    <w:rsid w:val="00176E26"/>
    <w:rsid w:val="00183252"/>
    <w:rsid w:val="00184940"/>
    <w:rsid w:val="001863AD"/>
    <w:rsid w:val="00197771"/>
    <w:rsid w:val="001D5045"/>
    <w:rsid w:val="001E6CBC"/>
    <w:rsid w:val="001F56CB"/>
    <w:rsid w:val="00200B28"/>
    <w:rsid w:val="0020182A"/>
    <w:rsid w:val="0020352B"/>
    <w:rsid w:val="002057C0"/>
    <w:rsid w:val="002116C8"/>
    <w:rsid w:val="0022029D"/>
    <w:rsid w:val="002279D7"/>
    <w:rsid w:val="00230130"/>
    <w:rsid w:val="00230D39"/>
    <w:rsid w:val="00232962"/>
    <w:rsid w:val="00241146"/>
    <w:rsid w:val="002420E6"/>
    <w:rsid w:val="0024668A"/>
    <w:rsid w:val="00254D5F"/>
    <w:rsid w:val="00261744"/>
    <w:rsid w:val="00265E1C"/>
    <w:rsid w:val="00285757"/>
    <w:rsid w:val="002924B6"/>
    <w:rsid w:val="002979FE"/>
    <w:rsid w:val="002A02B8"/>
    <w:rsid w:val="002A1980"/>
    <w:rsid w:val="002A32DA"/>
    <w:rsid w:val="002A6B7D"/>
    <w:rsid w:val="002A7B35"/>
    <w:rsid w:val="002B15AA"/>
    <w:rsid w:val="002B4A9A"/>
    <w:rsid w:val="002B621F"/>
    <w:rsid w:val="002C0392"/>
    <w:rsid w:val="002C72B2"/>
    <w:rsid w:val="002D0DF5"/>
    <w:rsid w:val="002D4814"/>
    <w:rsid w:val="002E1E70"/>
    <w:rsid w:val="003007A4"/>
    <w:rsid w:val="00310933"/>
    <w:rsid w:val="003154A1"/>
    <w:rsid w:val="0032531A"/>
    <w:rsid w:val="00327424"/>
    <w:rsid w:val="003348BB"/>
    <w:rsid w:val="00334974"/>
    <w:rsid w:val="00340426"/>
    <w:rsid w:val="003611AA"/>
    <w:rsid w:val="00362FFA"/>
    <w:rsid w:val="00371B15"/>
    <w:rsid w:val="00385AA1"/>
    <w:rsid w:val="00392A79"/>
    <w:rsid w:val="00392DBA"/>
    <w:rsid w:val="00393319"/>
    <w:rsid w:val="00396AC1"/>
    <w:rsid w:val="003974F4"/>
    <w:rsid w:val="003A1DFF"/>
    <w:rsid w:val="003C0653"/>
    <w:rsid w:val="003D63E0"/>
    <w:rsid w:val="003E2A7C"/>
    <w:rsid w:val="003F005B"/>
    <w:rsid w:val="003F2655"/>
    <w:rsid w:val="003F4CF8"/>
    <w:rsid w:val="00406973"/>
    <w:rsid w:val="00415015"/>
    <w:rsid w:val="0042242E"/>
    <w:rsid w:val="00431B4D"/>
    <w:rsid w:val="00434F94"/>
    <w:rsid w:val="00441021"/>
    <w:rsid w:val="00445BE5"/>
    <w:rsid w:val="004527AF"/>
    <w:rsid w:val="00452CCD"/>
    <w:rsid w:val="00472223"/>
    <w:rsid w:val="00472463"/>
    <w:rsid w:val="00473BB0"/>
    <w:rsid w:val="0047517A"/>
    <w:rsid w:val="0049034D"/>
    <w:rsid w:val="00491368"/>
    <w:rsid w:val="00496CEC"/>
    <w:rsid w:val="00497023"/>
    <w:rsid w:val="004A1D4D"/>
    <w:rsid w:val="004B3E3B"/>
    <w:rsid w:val="004C0F05"/>
    <w:rsid w:val="004C7CE0"/>
    <w:rsid w:val="004C7F1A"/>
    <w:rsid w:val="004E1249"/>
    <w:rsid w:val="004E7633"/>
    <w:rsid w:val="004F60A1"/>
    <w:rsid w:val="00500AB2"/>
    <w:rsid w:val="005037E3"/>
    <w:rsid w:val="005041C0"/>
    <w:rsid w:val="0050679A"/>
    <w:rsid w:val="00506E7E"/>
    <w:rsid w:val="00511179"/>
    <w:rsid w:val="00512428"/>
    <w:rsid w:val="00513033"/>
    <w:rsid w:val="00514216"/>
    <w:rsid w:val="00515538"/>
    <w:rsid w:val="005360E0"/>
    <w:rsid w:val="00537316"/>
    <w:rsid w:val="0054643B"/>
    <w:rsid w:val="00556E51"/>
    <w:rsid w:val="00573768"/>
    <w:rsid w:val="005773FA"/>
    <w:rsid w:val="005A3849"/>
    <w:rsid w:val="005A6CE5"/>
    <w:rsid w:val="005B0D17"/>
    <w:rsid w:val="005D06AE"/>
    <w:rsid w:val="005D7C67"/>
    <w:rsid w:val="005D7D03"/>
    <w:rsid w:val="005E7628"/>
    <w:rsid w:val="005F221D"/>
    <w:rsid w:val="00601FF9"/>
    <w:rsid w:val="00604B6E"/>
    <w:rsid w:val="006051D2"/>
    <w:rsid w:val="006125F7"/>
    <w:rsid w:val="00626049"/>
    <w:rsid w:val="0063111F"/>
    <w:rsid w:val="00642FD4"/>
    <w:rsid w:val="00652898"/>
    <w:rsid w:val="006541B1"/>
    <w:rsid w:val="00654AA5"/>
    <w:rsid w:val="006604F7"/>
    <w:rsid w:val="00670FA4"/>
    <w:rsid w:val="00695610"/>
    <w:rsid w:val="00697551"/>
    <w:rsid w:val="006A5814"/>
    <w:rsid w:val="006B30EE"/>
    <w:rsid w:val="006C6522"/>
    <w:rsid w:val="006D12AD"/>
    <w:rsid w:val="006D6DD9"/>
    <w:rsid w:val="006F5599"/>
    <w:rsid w:val="00732B01"/>
    <w:rsid w:val="00735867"/>
    <w:rsid w:val="00736B88"/>
    <w:rsid w:val="00742086"/>
    <w:rsid w:val="00750865"/>
    <w:rsid w:val="00765542"/>
    <w:rsid w:val="00771CCA"/>
    <w:rsid w:val="00775789"/>
    <w:rsid w:val="007847DB"/>
    <w:rsid w:val="0079013E"/>
    <w:rsid w:val="007928BF"/>
    <w:rsid w:val="00792B33"/>
    <w:rsid w:val="00794630"/>
    <w:rsid w:val="007B2473"/>
    <w:rsid w:val="007B4737"/>
    <w:rsid w:val="007C025B"/>
    <w:rsid w:val="007C0952"/>
    <w:rsid w:val="007C3A5D"/>
    <w:rsid w:val="007C5A68"/>
    <w:rsid w:val="00802F07"/>
    <w:rsid w:val="00806652"/>
    <w:rsid w:val="00807C8D"/>
    <w:rsid w:val="00812990"/>
    <w:rsid w:val="00814B1A"/>
    <w:rsid w:val="0082099C"/>
    <w:rsid w:val="0082393E"/>
    <w:rsid w:val="0082523C"/>
    <w:rsid w:val="00825830"/>
    <w:rsid w:val="00845C20"/>
    <w:rsid w:val="008540FE"/>
    <w:rsid w:val="00854733"/>
    <w:rsid w:val="0086025D"/>
    <w:rsid w:val="00867F82"/>
    <w:rsid w:val="00870CBF"/>
    <w:rsid w:val="0087179F"/>
    <w:rsid w:val="00876893"/>
    <w:rsid w:val="00894BF3"/>
    <w:rsid w:val="008A1A18"/>
    <w:rsid w:val="008A3B42"/>
    <w:rsid w:val="008B7AE4"/>
    <w:rsid w:val="008F5441"/>
    <w:rsid w:val="00917583"/>
    <w:rsid w:val="00921D3C"/>
    <w:rsid w:val="009223ED"/>
    <w:rsid w:val="00924592"/>
    <w:rsid w:val="009258C4"/>
    <w:rsid w:val="00941B61"/>
    <w:rsid w:val="00945F67"/>
    <w:rsid w:val="00953831"/>
    <w:rsid w:val="00963AE5"/>
    <w:rsid w:val="009753EC"/>
    <w:rsid w:val="00987CD2"/>
    <w:rsid w:val="009944A3"/>
    <w:rsid w:val="009944AA"/>
    <w:rsid w:val="00995EB6"/>
    <w:rsid w:val="009A3243"/>
    <w:rsid w:val="009C4D99"/>
    <w:rsid w:val="009C4FBE"/>
    <w:rsid w:val="009D6D44"/>
    <w:rsid w:val="009F5F01"/>
    <w:rsid w:val="009F6D53"/>
    <w:rsid w:val="00A068EB"/>
    <w:rsid w:val="00A232F3"/>
    <w:rsid w:val="00A23EC6"/>
    <w:rsid w:val="00A247A8"/>
    <w:rsid w:val="00A41B94"/>
    <w:rsid w:val="00A42AA3"/>
    <w:rsid w:val="00A46096"/>
    <w:rsid w:val="00A51703"/>
    <w:rsid w:val="00A51B7F"/>
    <w:rsid w:val="00A52D4E"/>
    <w:rsid w:val="00A5456A"/>
    <w:rsid w:val="00A5765B"/>
    <w:rsid w:val="00A57946"/>
    <w:rsid w:val="00A60977"/>
    <w:rsid w:val="00A71C4A"/>
    <w:rsid w:val="00A909CB"/>
    <w:rsid w:val="00A96C6A"/>
    <w:rsid w:val="00AA0ADC"/>
    <w:rsid w:val="00AA3294"/>
    <w:rsid w:val="00AB3C76"/>
    <w:rsid w:val="00AD3F86"/>
    <w:rsid w:val="00AD42DF"/>
    <w:rsid w:val="00AD4A71"/>
    <w:rsid w:val="00AD716B"/>
    <w:rsid w:val="00AE6E26"/>
    <w:rsid w:val="00AF1E9F"/>
    <w:rsid w:val="00B01B77"/>
    <w:rsid w:val="00B14547"/>
    <w:rsid w:val="00B17754"/>
    <w:rsid w:val="00B255A6"/>
    <w:rsid w:val="00B25D83"/>
    <w:rsid w:val="00B42342"/>
    <w:rsid w:val="00B5163B"/>
    <w:rsid w:val="00B51A45"/>
    <w:rsid w:val="00B609ED"/>
    <w:rsid w:val="00B64E2C"/>
    <w:rsid w:val="00B73619"/>
    <w:rsid w:val="00B76F74"/>
    <w:rsid w:val="00B902BD"/>
    <w:rsid w:val="00B97AB0"/>
    <w:rsid w:val="00BA0A83"/>
    <w:rsid w:val="00BB4FB3"/>
    <w:rsid w:val="00BB5EA7"/>
    <w:rsid w:val="00BB7B9E"/>
    <w:rsid w:val="00BC3E5A"/>
    <w:rsid w:val="00BC45CA"/>
    <w:rsid w:val="00BC5474"/>
    <w:rsid w:val="00BF2FC6"/>
    <w:rsid w:val="00BF4C58"/>
    <w:rsid w:val="00C16B20"/>
    <w:rsid w:val="00C24587"/>
    <w:rsid w:val="00C25642"/>
    <w:rsid w:val="00C25DC3"/>
    <w:rsid w:val="00C3742C"/>
    <w:rsid w:val="00C45DE8"/>
    <w:rsid w:val="00C47ADA"/>
    <w:rsid w:val="00C500F9"/>
    <w:rsid w:val="00C53040"/>
    <w:rsid w:val="00C628FC"/>
    <w:rsid w:val="00C653C7"/>
    <w:rsid w:val="00C65E5D"/>
    <w:rsid w:val="00C66167"/>
    <w:rsid w:val="00C742C5"/>
    <w:rsid w:val="00C77721"/>
    <w:rsid w:val="00C82D55"/>
    <w:rsid w:val="00C84DD1"/>
    <w:rsid w:val="00C925AA"/>
    <w:rsid w:val="00CA68D9"/>
    <w:rsid w:val="00CB06ED"/>
    <w:rsid w:val="00CB4C5C"/>
    <w:rsid w:val="00CC005C"/>
    <w:rsid w:val="00CC4F59"/>
    <w:rsid w:val="00CC77D7"/>
    <w:rsid w:val="00D034C8"/>
    <w:rsid w:val="00D048B1"/>
    <w:rsid w:val="00D0603A"/>
    <w:rsid w:val="00D16E10"/>
    <w:rsid w:val="00D22C0F"/>
    <w:rsid w:val="00D37E05"/>
    <w:rsid w:val="00D47796"/>
    <w:rsid w:val="00D53254"/>
    <w:rsid w:val="00D746D2"/>
    <w:rsid w:val="00D76724"/>
    <w:rsid w:val="00D81EE4"/>
    <w:rsid w:val="00D83257"/>
    <w:rsid w:val="00DA1E24"/>
    <w:rsid w:val="00DA2D28"/>
    <w:rsid w:val="00DB0EB1"/>
    <w:rsid w:val="00DB4D2F"/>
    <w:rsid w:val="00DC1A04"/>
    <w:rsid w:val="00DC52E9"/>
    <w:rsid w:val="00DD1AC1"/>
    <w:rsid w:val="00DD4176"/>
    <w:rsid w:val="00DE32BD"/>
    <w:rsid w:val="00DE5E5C"/>
    <w:rsid w:val="00DF0763"/>
    <w:rsid w:val="00E01A02"/>
    <w:rsid w:val="00E02136"/>
    <w:rsid w:val="00E06266"/>
    <w:rsid w:val="00E07C7E"/>
    <w:rsid w:val="00E14EB4"/>
    <w:rsid w:val="00E27230"/>
    <w:rsid w:val="00E27FC8"/>
    <w:rsid w:val="00E37F5A"/>
    <w:rsid w:val="00E51E0F"/>
    <w:rsid w:val="00E6280E"/>
    <w:rsid w:val="00E705EB"/>
    <w:rsid w:val="00E760F6"/>
    <w:rsid w:val="00E86747"/>
    <w:rsid w:val="00E909D7"/>
    <w:rsid w:val="00E93050"/>
    <w:rsid w:val="00E93F0E"/>
    <w:rsid w:val="00EB02A3"/>
    <w:rsid w:val="00EB4635"/>
    <w:rsid w:val="00EB5B87"/>
    <w:rsid w:val="00EB5CF1"/>
    <w:rsid w:val="00EC4988"/>
    <w:rsid w:val="00EC608C"/>
    <w:rsid w:val="00ED18FF"/>
    <w:rsid w:val="00ED2A05"/>
    <w:rsid w:val="00EE2256"/>
    <w:rsid w:val="00EE5C82"/>
    <w:rsid w:val="00EF070B"/>
    <w:rsid w:val="00F03275"/>
    <w:rsid w:val="00F12BCF"/>
    <w:rsid w:val="00F15D16"/>
    <w:rsid w:val="00F5700B"/>
    <w:rsid w:val="00F8052A"/>
    <w:rsid w:val="00F83C46"/>
    <w:rsid w:val="00F844F6"/>
    <w:rsid w:val="00F94FDA"/>
    <w:rsid w:val="00F96121"/>
    <w:rsid w:val="00FA178C"/>
    <w:rsid w:val="00FA2AEF"/>
    <w:rsid w:val="00FB48C0"/>
    <w:rsid w:val="00FB6F72"/>
    <w:rsid w:val="00FC11CD"/>
    <w:rsid w:val="00FC1D78"/>
    <w:rsid w:val="00FD2875"/>
    <w:rsid w:val="00FF06AF"/>
    <w:rsid w:val="00FF1D05"/>
    <w:rsid w:val="00FF4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f3f3f3,#f7a94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2"/>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2"/>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2"/>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2"/>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2"/>
      </w:numPr>
      <w:spacing w:before="120" w:after="120"/>
      <w:outlineLvl w:val="4"/>
    </w:pPr>
    <w:rPr>
      <w:b/>
    </w:rPr>
  </w:style>
  <w:style w:type="paragraph" w:styleId="Heading6">
    <w:name w:val="heading 6"/>
    <w:basedOn w:val="Normal"/>
    <w:next w:val="Normal"/>
    <w:qFormat/>
    <w:rsid w:val="00DD4176"/>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2"/>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2"/>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uiPriority w:val="22"/>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1"/>
      </w:numPr>
    </w:pPr>
  </w:style>
  <w:style w:type="paragraph" w:styleId="ListBullet2">
    <w:name w:val="List Bullet 2"/>
    <w:basedOn w:val="Normal"/>
    <w:autoRedefine/>
    <w:rsid w:val="00DD4176"/>
    <w:pPr>
      <w:numPr>
        <w:numId w:val="2"/>
      </w:numPr>
    </w:pPr>
  </w:style>
  <w:style w:type="paragraph" w:styleId="ListBullet3">
    <w:name w:val="List Bullet 3"/>
    <w:basedOn w:val="Normal"/>
    <w:autoRedefine/>
    <w:rsid w:val="00DD4176"/>
    <w:pPr>
      <w:numPr>
        <w:numId w:val="3"/>
      </w:numPr>
    </w:pPr>
  </w:style>
  <w:style w:type="paragraph" w:styleId="ListBullet4">
    <w:name w:val="List Bullet 4"/>
    <w:basedOn w:val="Normal"/>
    <w:autoRedefine/>
    <w:rsid w:val="00DD4176"/>
    <w:pPr>
      <w:numPr>
        <w:numId w:val="4"/>
      </w:numPr>
    </w:pPr>
  </w:style>
  <w:style w:type="paragraph" w:styleId="ListBullet5">
    <w:name w:val="List Bullet 5"/>
    <w:basedOn w:val="Normal"/>
    <w:autoRedefine/>
    <w:rsid w:val="00DD4176"/>
    <w:pPr>
      <w:numPr>
        <w:numId w:val="5"/>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6"/>
      </w:numPr>
    </w:pPr>
  </w:style>
  <w:style w:type="paragraph" w:styleId="ListNumber2">
    <w:name w:val="List Number 2"/>
    <w:basedOn w:val="Normal"/>
    <w:rsid w:val="00DD4176"/>
    <w:pPr>
      <w:numPr>
        <w:numId w:val="7"/>
      </w:numPr>
    </w:pPr>
  </w:style>
  <w:style w:type="paragraph" w:styleId="ListNumber3">
    <w:name w:val="List Number 3"/>
    <w:basedOn w:val="Normal"/>
    <w:rsid w:val="00DD4176"/>
    <w:pPr>
      <w:numPr>
        <w:numId w:val="8"/>
      </w:numPr>
    </w:pPr>
  </w:style>
  <w:style w:type="paragraph" w:styleId="ListNumber4">
    <w:name w:val="List Number 4"/>
    <w:basedOn w:val="Normal"/>
    <w:rsid w:val="00DD4176"/>
    <w:pPr>
      <w:numPr>
        <w:numId w:val="9"/>
      </w:numPr>
    </w:pPr>
  </w:style>
  <w:style w:type="paragraph" w:styleId="ListNumber5">
    <w:name w:val="List Number 5"/>
    <w:basedOn w:val="Normal"/>
    <w:rsid w:val="00DD4176"/>
    <w:pPr>
      <w:numPr>
        <w:numId w:val="10"/>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uiPriority w:val="34"/>
    <w:qFormat/>
    <w:rsid w:val="009944A3"/>
    <w:pPr>
      <w:numPr>
        <w:numId w:val="11"/>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 w:type="paragraph" w:customStyle="1" w:styleId="western">
    <w:name w:val="western"/>
    <w:basedOn w:val="Normal"/>
    <w:rsid w:val="0082393E"/>
    <w:pPr>
      <w:spacing w:before="100" w:beforeAutospacing="1" w:after="100" w:afterAutospacing="1"/>
      <w:jc w:val="left"/>
    </w:pPr>
    <w:rPr>
      <w:rFonts w:ascii="Times New Roman" w:eastAsiaTheme="minorHAnsi" w:hAnsi="Times New Roman"/>
      <w:color w:val="000000"/>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4A"/>
    <w:pPr>
      <w:jc w:val="both"/>
    </w:pPr>
    <w:rPr>
      <w:rFonts w:ascii="Tahoma" w:hAnsi="Tahoma"/>
      <w:szCs w:val="24"/>
      <w:lang w:eastAsia="en-US"/>
    </w:rPr>
  </w:style>
  <w:style w:type="paragraph" w:styleId="Heading1">
    <w:name w:val="heading 1"/>
    <w:aliases w:val="h1,l1,H1,1,PRTM Heading 1,level 1,level1,Titre 1,Oscar Faber 1,11,12,13,14,15,16,17,18,19,110,111,112,113,114,115,121,131,141,151,161,171,181,191,116,122,132,142,152,162,172,182,192,117,123,133,143,153,163,173,183,193,don't use,section,chapter"/>
    <w:basedOn w:val="Normal"/>
    <w:next w:val="Normal"/>
    <w:qFormat/>
    <w:rsid w:val="00DD4176"/>
    <w:pPr>
      <w:keepNext/>
      <w:numPr>
        <w:numId w:val="12"/>
      </w:numPr>
      <w:spacing w:before="360" w:after="240"/>
      <w:outlineLvl w:val="0"/>
    </w:pPr>
    <w:rPr>
      <w:b/>
      <w:sz w:val="40"/>
    </w:rPr>
  </w:style>
  <w:style w:type="paragraph" w:styleId="Heading2">
    <w:name w:val="heading 2"/>
    <w:aliases w:val="h2,l2,H2,toc,level2,heading 2,2,PRTM Heading 2,Oscar Faber 2,21,22,23,24,25,26,27,28,29,210,211,212,213,214,215,221,231,241,251,261,271,281,291,216,222,232,242,252,262,272,282,292,217,223,233,243,253,263,273,283,293,2nd level,Header 2,sub-sect"/>
    <w:basedOn w:val="Normal"/>
    <w:next w:val="Normal"/>
    <w:qFormat/>
    <w:rsid w:val="00DD4176"/>
    <w:pPr>
      <w:keepNext/>
      <w:numPr>
        <w:ilvl w:val="1"/>
        <w:numId w:val="12"/>
      </w:numPr>
      <w:spacing w:before="360" w:after="240"/>
      <w:outlineLvl w:val="1"/>
    </w:pPr>
    <w:rPr>
      <w:b/>
      <w:bCs/>
      <w:sz w:val="32"/>
    </w:rPr>
  </w:style>
  <w:style w:type="paragraph" w:styleId="Heading3">
    <w:name w:val="heading 3"/>
    <w:aliases w:val="Heading 14,H3,h3,l3,3,heading 3,Oscar Faber 3,3rd level,h31,31,h32,32,h33,33,h34,34,h35,35,sub-sub,sub-sub1,sub-sub2,sub-sub3,sub-sub4,sub section header,subsect,311,sub-sub11,Überschrift 3,- do not use,Sub-subsect heading,b,3 bullet,SECOND,B1"/>
    <w:basedOn w:val="Normal"/>
    <w:next w:val="Normal"/>
    <w:qFormat/>
    <w:rsid w:val="00DD4176"/>
    <w:pPr>
      <w:keepNext/>
      <w:numPr>
        <w:ilvl w:val="2"/>
        <w:numId w:val="12"/>
      </w:numPr>
      <w:spacing w:before="360" w:after="240"/>
      <w:outlineLvl w:val="2"/>
    </w:pPr>
    <w:rPr>
      <w:b/>
      <w:i/>
      <w:sz w:val="28"/>
    </w:rPr>
  </w:style>
  <w:style w:type="paragraph" w:styleId="Heading4">
    <w:name w:val="heading 4"/>
    <w:aliases w:val="h4,4th level,Schedules,4,Appendices,Schedules1,Schedules2,Schedules11,Sub-Minor,Überschrift 4,bullet indent,Te,H4,l4"/>
    <w:basedOn w:val="Normal"/>
    <w:next w:val="Normal"/>
    <w:qFormat/>
    <w:rsid w:val="00DD4176"/>
    <w:pPr>
      <w:keepNext/>
      <w:numPr>
        <w:ilvl w:val="3"/>
        <w:numId w:val="12"/>
      </w:numPr>
      <w:jc w:val="center"/>
      <w:outlineLvl w:val="3"/>
    </w:pPr>
    <w:rPr>
      <w:rFonts w:ascii="Verdana" w:hAnsi="Verdana"/>
      <w:color w:val="333399"/>
      <w:sz w:val="56"/>
    </w:rPr>
  </w:style>
  <w:style w:type="paragraph" w:styleId="Heading5">
    <w:name w:val="heading 5"/>
    <w:basedOn w:val="Normal"/>
    <w:next w:val="Normal"/>
    <w:qFormat/>
    <w:rsid w:val="00DD4176"/>
    <w:pPr>
      <w:keepNext/>
      <w:numPr>
        <w:ilvl w:val="4"/>
        <w:numId w:val="12"/>
      </w:numPr>
      <w:spacing w:before="120" w:after="120"/>
      <w:outlineLvl w:val="4"/>
    </w:pPr>
    <w:rPr>
      <w:b/>
    </w:rPr>
  </w:style>
  <w:style w:type="paragraph" w:styleId="Heading6">
    <w:name w:val="heading 6"/>
    <w:basedOn w:val="Normal"/>
    <w:next w:val="Normal"/>
    <w:qFormat/>
    <w:rsid w:val="00DD4176"/>
    <w:pPr>
      <w:numPr>
        <w:ilvl w:val="5"/>
        <w:numId w:val="12"/>
      </w:numPr>
      <w:spacing w:before="240" w:after="60"/>
      <w:outlineLvl w:val="5"/>
    </w:pPr>
    <w:rPr>
      <w:rFonts w:ascii="Times New Roman" w:hAnsi="Times New Roman"/>
      <w:b/>
      <w:bCs/>
      <w:sz w:val="22"/>
      <w:szCs w:val="22"/>
    </w:rPr>
  </w:style>
  <w:style w:type="paragraph" w:styleId="Heading7">
    <w:name w:val="heading 7"/>
    <w:basedOn w:val="Normal"/>
    <w:next w:val="Normal"/>
    <w:qFormat/>
    <w:rsid w:val="00DD4176"/>
    <w:pPr>
      <w:numPr>
        <w:ilvl w:val="6"/>
        <w:numId w:val="12"/>
      </w:numPr>
      <w:spacing w:before="240" w:after="60"/>
      <w:outlineLvl w:val="6"/>
    </w:pPr>
    <w:rPr>
      <w:rFonts w:ascii="Times New Roman" w:hAnsi="Times New Roman"/>
      <w:sz w:val="24"/>
    </w:rPr>
  </w:style>
  <w:style w:type="paragraph" w:styleId="Heading8">
    <w:name w:val="heading 8"/>
    <w:basedOn w:val="Normal"/>
    <w:next w:val="Normal"/>
    <w:qFormat/>
    <w:rsid w:val="00DD4176"/>
    <w:pPr>
      <w:numPr>
        <w:ilvl w:val="7"/>
        <w:numId w:val="12"/>
      </w:numPr>
      <w:spacing w:before="240" w:after="60"/>
      <w:outlineLvl w:val="7"/>
    </w:pPr>
    <w:rPr>
      <w:rFonts w:ascii="Times New Roman" w:hAnsi="Times New Roman"/>
      <w:i/>
      <w:iCs/>
      <w:sz w:val="24"/>
    </w:rPr>
  </w:style>
  <w:style w:type="paragraph" w:styleId="Heading9">
    <w:name w:val="heading 9"/>
    <w:basedOn w:val="Normal"/>
    <w:next w:val="Normal"/>
    <w:qFormat/>
    <w:rsid w:val="00DD4176"/>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92DBA"/>
    <w:rPr>
      <w:rFonts w:ascii="Tahoma" w:hAnsi="Tahoma"/>
      <w:color w:val="0000FF"/>
      <w:u w:val="single"/>
    </w:rPr>
  </w:style>
  <w:style w:type="paragraph" w:styleId="Header">
    <w:name w:val="header"/>
    <w:basedOn w:val="Normal"/>
    <w:rsid w:val="00DD4176"/>
    <w:pPr>
      <w:tabs>
        <w:tab w:val="center" w:pos="4153"/>
        <w:tab w:val="right" w:pos="8306"/>
      </w:tabs>
    </w:pPr>
  </w:style>
  <w:style w:type="paragraph" w:styleId="BodyText">
    <w:name w:val="Body Text"/>
    <w:basedOn w:val="Normal"/>
    <w:rsid w:val="00DD4176"/>
    <w:pPr>
      <w:jc w:val="center"/>
    </w:pPr>
    <w:rPr>
      <w:b/>
      <w:bCs/>
      <w:sz w:val="52"/>
    </w:rPr>
  </w:style>
  <w:style w:type="paragraph" w:styleId="Footer">
    <w:name w:val="footer"/>
    <w:basedOn w:val="Normal"/>
    <w:link w:val="FooterChar"/>
    <w:rsid w:val="00DD4176"/>
    <w:pPr>
      <w:tabs>
        <w:tab w:val="center" w:pos="4153"/>
        <w:tab w:val="right" w:pos="8306"/>
      </w:tabs>
    </w:pPr>
  </w:style>
  <w:style w:type="character" w:styleId="FollowedHyperlink">
    <w:name w:val="FollowedHyperlink"/>
    <w:basedOn w:val="DefaultParagraphFont"/>
    <w:rsid w:val="00392DBA"/>
    <w:rPr>
      <w:rFonts w:ascii="Tahoma" w:hAnsi="Tahoma"/>
      <w:color w:val="800080"/>
      <w:u w:val="single"/>
    </w:rPr>
  </w:style>
  <w:style w:type="character" w:styleId="Strong">
    <w:name w:val="Strong"/>
    <w:basedOn w:val="DefaultParagraphFont"/>
    <w:uiPriority w:val="22"/>
    <w:qFormat/>
    <w:rsid w:val="00A71C4A"/>
    <w:rPr>
      <w:b/>
      <w:bCs/>
    </w:rPr>
  </w:style>
  <w:style w:type="paragraph" w:styleId="BodyText2">
    <w:name w:val="Body Text 2"/>
    <w:basedOn w:val="Normal"/>
    <w:rsid w:val="00DD4176"/>
  </w:style>
  <w:style w:type="paragraph" w:styleId="TOC1">
    <w:name w:val="toc 1"/>
    <w:basedOn w:val="Normal"/>
    <w:next w:val="Normal"/>
    <w:autoRedefine/>
    <w:uiPriority w:val="39"/>
    <w:rsid w:val="00DD4176"/>
    <w:pPr>
      <w:spacing w:before="120" w:after="120"/>
    </w:pPr>
    <w:rPr>
      <w:rFonts w:ascii="Times New Roman" w:hAnsi="Times New Roman"/>
      <w:b/>
      <w:bCs/>
      <w:caps/>
    </w:rPr>
  </w:style>
  <w:style w:type="paragraph" w:styleId="TOC2">
    <w:name w:val="toc 2"/>
    <w:basedOn w:val="Normal"/>
    <w:next w:val="Normal"/>
    <w:autoRedefine/>
    <w:uiPriority w:val="39"/>
    <w:rsid w:val="00DD4176"/>
    <w:pPr>
      <w:ind w:left="200"/>
    </w:pPr>
    <w:rPr>
      <w:rFonts w:ascii="Times New Roman" w:hAnsi="Times New Roman"/>
      <w:smallCaps/>
    </w:rPr>
  </w:style>
  <w:style w:type="paragraph" w:styleId="TOC3">
    <w:name w:val="toc 3"/>
    <w:basedOn w:val="Normal"/>
    <w:next w:val="Normal"/>
    <w:autoRedefine/>
    <w:semiHidden/>
    <w:rsid w:val="00DD4176"/>
    <w:pPr>
      <w:ind w:left="400"/>
    </w:pPr>
    <w:rPr>
      <w:rFonts w:ascii="Times New Roman" w:hAnsi="Times New Roman"/>
      <w:i/>
      <w:iCs/>
    </w:rPr>
  </w:style>
  <w:style w:type="paragraph" w:styleId="TOC4">
    <w:name w:val="toc 4"/>
    <w:basedOn w:val="Normal"/>
    <w:next w:val="Normal"/>
    <w:autoRedefine/>
    <w:semiHidden/>
    <w:rsid w:val="00DD4176"/>
    <w:pPr>
      <w:ind w:left="600"/>
    </w:pPr>
    <w:rPr>
      <w:rFonts w:ascii="Times New Roman" w:hAnsi="Times New Roman"/>
      <w:szCs w:val="21"/>
    </w:rPr>
  </w:style>
  <w:style w:type="paragraph" w:styleId="TOC5">
    <w:name w:val="toc 5"/>
    <w:basedOn w:val="Normal"/>
    <w:next w:val="Normal"/>
    <w:autoRedefine/>
    <w:semiHidden/>
    <w:rsid w:val="00DD4176"/>
    <w:pPr>
      <w:ind w:left="800"/>
    </w:pPr>
    <w:rPr>
      <w:rFonts w:ascii="Times New Roman" w:hAnsi="Times New Roman"/>
      <w:szCs w:val="21"/>
    </w:rPr>
  </w:style>
  <w:style w:type="paragraph" w:styleId="TOC6">
    <w:name w:val="toc 6"/>
    <w:basedOn w:val="Normal"/>
    <w:next w:val="Normal"/>
    <w:autoRedefine/>
    <w:semiHidden/>
    <w:rsid w:val="00DD4176"/>
    <w:pPr>
      <w:ind w:left="1000"/>
    </w:pPr>
    <w:rPr>
      <w:rFonts w:ascii="Times New Roman" w:hAnsi="Times New Roman"/>
      <w:szCs w:val="21"/>
    </w:rPr>
  </w:style>
  <w:style w:type="paragraph" w:styleId="TOC7">
    <w:name w:val="toc 7"/>
    <w:basedOn w:val="Normal"/>
    <w:next w:val="Normal"/>
    <w:autoRedefine/>
    <w:semiHidden/>
    <w:rsid w:val="00DD4176"/>
    <w:pPr>
      <w:ind w:left="1200"/>
    </w:pPr>
    <w:rPr>
      <w:rFonts w:ascii="Times New Roman" w:hAnsi="Times New Roman"/>
      <w:szCs w:val="21"/>
    </w:rPr>
  </w:style>
  <w:style w:type="paragraph" w:styleId="TOC8">
    <w:name w:val="toc 8"/>
    <w:basedOn w:val="Normal"/>
    <w:next w:val="Normal"/>
    <w:autoRedefine/>
    <w:semiHidden/>
    <w:rsid w:val="00DD4176"/>
    <w:pPr>
      <w:ind w:left="1400"/>
    </w:pPr>
    <w:rPr>
      <w:rFonts w:ascii="Times New Roman" w:hAnsi="Times New Roman"/>
      <w:szCs w:val="21"/>
    </w:rPr>
  </w:style>
  <w:style w:type="paragraph" w:styleId="TOC9">
    <w:name w:val="toc 9"/>
    <w:basedOn w:val="Normal"/>
    <w:next w:val="Normal"/>
    <w:autoRedefine/>
    <w:semiHidden/>
    <w:rsid w:val="00DD4176"/>
    <w:pPr>
      <w:ind w:left="1600"/>
    </w:pPr>
    <w:rPr>
      <w:rFonts w:ascii="Times New Roman" w:hAnsi="Times New Roman"/>
      <w:szCs w:val="21"/>
    </w:rPr>
  </w:style>
  <w:style w:type="paragraph" w:styleId="BlockText">
    <w:name w:val="Block Text"/>
    <w:basedOn w:val="Normal"/>
    <w:rsid w:val="00DD4176"/>
    <w:pPr>
      <w:spacing w:after="120"/>
      <w:ind w:left="1440" w:right="1440"/>
    </w:pPr>
  </w:style>
  <w:style w:type="paragraph" w:styleId="BodyText3">
    <w:name w:val="Body Text 3"/>
    <w:basedOn w:val="Normal"/>
    <w:rsid w:val="00DD4176"/>
    <w:pPr>
      <w:spacing w:after="120"/>
    </w:pPr>
    <w:rPr>
      <w:sz w:val="16"/>
      <w:szCs w:val="16"/>
    </w:rPr>
  </w:style>
  <w:style w:type="paragraph" w:styleId="BodyTextFirstIndent">
    <w:name w:val="Body Text First Indent"/>
    <w:basedOn w:val="BodyText"/>
    <w:rsid w:val="00DD4176"/>
    <w:pPr>
      <w:spacing w:after="120"/>
      <w:ind w:firstLine="210"/>
      <w:jc w:val="left"/>
    </w:pPr>
    <w:rPr>
      <w:b w:val="0"/>
      <w:bCs w:val="0"/>
      <w:sz w:val="20"/>
    </w:rPr>
  </w:style>
  <w:style w:type="paragraph" w:styleId="BodyTextIndent">
    <w:name w:val="Body Text Indent"/>
    <w:basedOn w:val="Normal"/>
    <w:rsid w:val="00DD4176"/>
    <w:pPr>
      <w:spacing w:after="120"/>
      <w:ind w:left="283"/>
    </w:pPr>
  </w:style>
  <w:style w:type="paragraph" w:styleId="BodyTextFirstIndent2">
    <w:name w:val="Body Text First Indent 2"/>
    <w:basedOn w:val="BodyTextIndent"/>
    <w:rsid w:val="00DD4176"/>
    <w:pPr>
      <w:ind w:firstLine="210"/>
    </w:pPr>
  </w:style>
  <w:style w:type="paragraph" w:styleId="BodyTextIndent2">
    <w:name w:val="Body Text Indent 2"/>
    <w:basedOn w:val="Normal"/>
    <w:rsid w:val="00DD4176"/>
    <w:pPr>
      <w:spacing w:after="120" w:line="480" w:lineRule="auto"/>
      <w:ind w:left="283"/>
    </w:pPr>
  </w:style>
  <w:style w:type="paragraph" w:styleId="BodyTextIndent3">
    <w:name w:val="Body Text Indent 3"/>
    <w:basedOn w:val="Normal"/>
    <w:rsid w:val="00DD4176"/>
    <w:pPr>
      <w:spacing w:after="120"/>
      <w:ind w:left="283"/>
    </w:pPr>
    <w:rPr>
      <w:sz w:val="16"/>
      <w:szCs w:val="16"/>
    </w:rPr>
  </w:style>
  <w:style w:type="paragraph" w:styleId="Caption">
    <w:name w:val="caption"/>
    <w:basedOn w:val="Normal"/>
    <w:next w:val="Normal"/>
    <w:qFormat/>
    <w:rsid w:val="00DD4176"/>
    <w:pPr>
      <w:spacing w:before="120" w:after="120"/>
    </w:pPr>
    <w:rPr>
      <w:b/>
      <w:bCs/>
      <w:szCs w:val="20"/>
    </w:rPr>
  </w:style>
  <w:style w:type="paragraph" w:styleId="Closing">
    <w:name w:val="Closing"/>
    <w:basedOn w:val="Normal"/>
    <w:rsid w:val="00DD4176"/>
    <w:pPr>
      <w:ind w:left="4252"/>
    </w:pPr>
  </w:style>
  <w:style w:type="paragraph" w:styleId="CommentText">
    <w:name w:val="annotation text"/>
    <w:basedOn w:val="Normal"/>
    <w:semiHidden/>
    <w:rsid w:val="00DD4176"/>
    <w:rPr>
      <w:szCs w:val="20"/>
    </w:rPr>
  </w:style>
  <w:style w:type="paragraph" w:styleId="Date">
    <w:name w:val="Date"/>
    <w:basedOn w:val="Normal"/>
    <w:next w:val="Normal"/>
    <w:rsid w:val="00DD4176"/>
  </w:style>
  <w:style w:type="paragraph" w:styleId="DocumentMap">
    <w:name w:val="Document Map"/>
    <w:basedOn w:val="Normal"/>
    <w:semiHidden/>
    <w:rsid w:val="00DD4176"/>
    <w:pPr>
      <w:shd w:val="clear" w:color="auto" w:fill="000080"/>
    </w:pPr>
    <w:rPr>
      <w:rFonts w:cs="Tahoma"/>
    </w:rPr>
  </w:style>
  <w:style w:type="paragraph" w:styleId="E-mailSignature">
    <w:name w:val="E-mail Signature"/>
    <w:basedOn w:val="Normal"/>
    <w:rsid w:val="00DD4176"/>
  </w:style>
  <w:style w:type="paragraph" w:styleId="EndnoteText">
    <w:name w:val="endnote text"/>
    <w:basedOn w:val="Normal"/>
    <w:semiHidden/>
    <w:rsid w:val="00DD4176"/>
    <w:rPr>
      <w:szCs w:val="20"/>
    </w:rPr>
  </w:style>
  <w:style w:type="paragraph" w:styleId="EnvelopeAddress">
    <w:name w:val="envelope address"/>
    <w:basedOn w:val="Normal"/>
    <w:rsid w:val="00DD4176"/>
    <w:pPr>
      <w:framePr w:w="7920" w:h="1980" w:hRule="exact" w:hSpace="180" w:wrap="auto" w:hAnchor="page" w:xAlign="center" w:yAlign="bottom"/>
      <w:ind w:left="2880"/>
    </w:pPr>
    <w:rPr>
      <w:rFonts w:cs="Arial"/>
      <w:sz w:val="24"/>
    </w:rPr>
  </w:style>
  <w:style w:type="paragraph" w:styleId="EnvelopeReturn">
    <w:name w:val="envelope return"/>
    <w:basedOn w:val="Normal"/>
    <w:rsid w:val="00DD4176"/>
    <w:rPr>
      <w:rFonts w:cs="Arial"/>
      <w:szCs w:val="20"/>
    </w:rPr>
  </w:style>
  <w:style w:type="paragraph" w:styleId="FootnoteText">
    <w:name w:val="footnote text"/>
    <w:basedOn w:val="Normal"/>
    <w:semiHidden/>
    <w:rsid w:val="00DD4176"/>
    <w:rPr>
      <w:szCs w:val="20"/>
    </w:rPr>
  </w:style>
  <w:style w:type="paragraph" w:styleId="HTMLAddress">
    <w:name w:val="HTML Address"/>
    <w:basedOn w:val="Normal"/>
    <w:rsid w:val="00DD4176"/>
    <w:rPr>
      <w:i/>
      <w:iCs/>
    </w:rPr>
  </w:style>
  <w:style w:type="paragraph" w:styleId="HTMLPreformatted">
    <w:name w:val="HTML Preformatted"/>
    <w:basedOn w:val="Normal"/>
    <w:rsid w:val="00DD4176"/>
    <w:rPr>
      <w:rFonts w:ascii="Courier New" w:hAnsi="Courier New" w:cs="Courier New"/>
      <w:szCs w:val="20"/>
    </w:rPr>
  </w:style>
  <w:style w:type="paragraph" w:styleId="Index1">
    <w:name w:val="index 1"/>
    <w:basedOn w:val="Normal"/>
    <w:next w:val="Normal"/>
    <w:autoRedefine/>
    <w:semiHidden/>
    <w:rsid w:val="00DD4176"/>
    <w:pPr>
      <w:ind w:left="200" w:hanging="200"/>
    </w:pPr>
  </w:style>
  <w:style w:type="paragraph" w:styleId="Index2">
    <w:name w:val="index 2"/>
    <w:basedOn w:val="Normal"/>
    <w:next w:val="Normal"/>
    <w:autoRedefine/>
    <w:semiHidden/>
    <w:rsid w:val="00DD4176"/>
    <w:pPr>
      <w:ind w:left="400" w:hanging="200"/>
    </w:pPr>
  </w:style>
  <w:style w:type="paragraph" w:styleId="Index3">
    <w:name w:val="index 3"/>
    <w:basedOn w:val="Normal"/>
    <w:next w:val="Normal"/>
    <w:autoRedefine/>
    <w:semiHidden/>
    <w:rsid w:val="00DD4176"/>
    <w:pPr>
      <w:ind w:left="600" w:hanging="200"/>
    </w:pPr>
  </w:style>
  <w:style w:type="paragraph" w:styleId="Index4">
    <w:name w:val="index 4"/>
    <w:basedOn w:val="Normal"/>
    <w:next w:val="Normal"/>
    <w:autoRedefine/>
    <w:semiHidden/>
    <w:rsid w:val="00DD4176"/>
    <w:pPr>
      <w:ind w:left="800" w:hanging="200"/>
    </w:pPr>
  </w:style>
  <w:style w:type="paragraph" w:styleId="Index5">
    <w:name w:val="index 5"/>
    <w:basedOn w:val="Normal"/>
    <w:next w:val="Normal"/>
    <w:autoRedefine/>
    <w:semiHidden/>
    <w:rsid w:val="00DD4176"/>
    <w:pPr>
      <w:ind w:left="1000" w:hanging="200"/>
    </w:pPr>
  </w:style>
  <w:style w:type="paragraph" w:styleId="Index6">
    <w:name w:val="index 6"/>
    <w:basedOn w:val="Normal"/>
    <w:next w:val="Normal"/>
    <w:autoRedefine/>
    <w:semiHidden/>
    <w:rsid w:val="00DD4176"/>
    <w:pPr>
      <w:ind w:left="1200" w:hanging="200"/>
    </w:pPr>
  </w:style>
  <w:style w:type="paragraph" w:styleId="Index7">
    <w:name w:val="index 7"/>
    <w:basedOn w:val="Normal"/>
    <w:next w:val="Normal"/>
    <w:autoRedefine/>
    <w:semiHidden/>
    <w:rsid w:val="00DD4176"/>
    <w:pPr>
      <w:ind w:left="1400" w:hanging="200"/>
    </w:pPr>
  </w:style>
  <w:style w:type="paragraph" w:styleId="Index8">
    <w:name w:val="index 8"/>
    <w:basedOn w:val="Normal"/>
    <w:next w:val="Normal"/>
    <w:autoRedefine/>
    <w:semiHidden/>
    <w:rsid w:val="00DD4176"/>
    <w:pPr>
      <w:ind w:left="1600" w:hanging="200"/>
    </w:pPr>
  </w:style>
  <w:style w:type="paragraph" w:styleId="Index9">
    <w:name w:val="index 9"/>
    <w:basedOn w:val="Normal"/>
    <w:next w:val="Normal"/>
    <w:autoRedefine/>
    <w:semiHidden/>
    <w:rsid w:val="00DD4176"/>
    <w:pPr>
      <w:ind w:left="1800" w:hanging="200"/>
    </w:pPr>
  </w:style>
  <w:style w:type="paragraph" w:styleId="IndexHeading">
    <w:name w:val="index heading"/>
    <w:basedOn w:val="Normal"/>
    <w:next w:val="Index1"/>
    <w:semiHidden/>
    <w:rsid w:val="00DD4176"/>
    <w:rPr>
      <w:rFonts w:cs="Arial"/>
      <w:b/>
      <w:bCs/>
    </w:rPr>
  </w:style>
  <w:style w:type="paragraph" w:styleId="List">
    <w:name w:val="List"/>
    <w:basedOn w:val="Normal"/>
    <w:rsid w:val="00DD4176"/>
    <w:pPr>
      <w:ind w:left="283" w:hanging="283"/>
    </w:pPr>
  </w:style>
  <w:style w:type="paragraph" w:styleId="List2">
    <w:name w:val="List 2"/>
    <w:basedOn w:val="Normal"/>
    <w:rsid w:val="00DD4176"/>
    <w:pPr>
      <w:ind w:left="566" w:hanging="283"/>
    </w:pPr>
  </w:style>
  <w:style w:type="paragraph" w:styleId="List3">
    <w:name w:val="List 3"/>
    <w:basedOn w:val="Normal"/>
    <w:rsid w:val="00DD4176"/>
    <w:pPr>
      <w:ind w:left="849" w:hanging="283"/>
    </w:pPr>
  </w:style>
  <w:style w:type="paragraph" w:styleId="List4">
    <w:name w:val="List 4"/>
    <w:basedOn w:val="Normal"/>
    <w:rsid w:val="00DD4176"/>
    <w:pPr>
      <w:ind w:left="1132" w:hanging="283"/>
    </w:pPr>
  </w:style>
  <w:style w:type="paragraph" w:styleId="List5">
    <w:name w:val="List 5"/>
    <w:basedOn w:val="Normal"/>
    <w:rsid w:val="00DD4176"/>
    <w:pPr>
      <w:ind w:left="1415" w:hanging="283"/>
    </w:pPr>
  </w:style>
  <w:style w:type="paragraph" w:styleId="ListBullet">
    <w:name w:val="List Bullet"/>
    <w:basedOn w:val="Normal"/>
    <w:autoRedefine/>
    <w:rsid w:val="00DD4176"/>
    <w:pPr>
      <w:numPr>
        <w:numId w:val="1"/>
      </w:numPr>
    </w:pPr>
  </w:style>
  <w:style w:type="paragraph" w:styleId="ListBullet2">
    <w:name w:val="List Bullet 2"/>
    <w:basedOn w:val="Normal"/>
    <w:autoRedefine/>
    <w:rsid w:val="00DD4176"/>
    <w:pPr>
      <w:numPr>
        <w:numId w:val="2"/>
      </w:numPr>
    </w:pPr>
  </w:style>
  <w:style w:type="paragraph" w:styleId="ListBullet3">
    <w:name w:val="List Bullet 3"/>
    <w:basedOn w:val="Normal"/>
    <w:autoRedefine/>
    <w:rsid w:val="00DD4176"/>
    <w:pPr>
      <w:numPr>
        <w:numId w:val="3"/>
      </w:numPr>
    </w:pPr>
  </w:style>
  <w:style w:type="paragraph" w:styleId="ListBullet4">
    <w:name w:val="List Bullet 4"/>
    <w:basedOn w:val="Normal"/>
    <w:autoRedefine/>
    <w:rsid w:val="00DD4176"/>
    <w:pPr>
      <w:numPr>
        <w:numId w:val="4"/>
      </w:numPr>
    </w:pPr>
  </w:style>
  <w:style w:type="paragraph" w:styleId="ListBullet5">
    <w:name w:val="List Bullet 5"/>
    <w:basedOn w:val="Normal"/>
    <w:autoRedefine/>
    <w:rsid w:val="00DD4176"/>
    <w:pPr>
      <w:numPr>
        <w:numId w:val="5"/>
      </w:numPr>
    </w:pPr>
  </w:style>
  <w:style w:type="paragraph" w:styleId="ListContinue">
    <w:name w:val="List Continue"/>
    <w:basedOn w:val="Normal"/>
    <w:rsid w:val="00DD4176"/>
    <w:pPr>
      <w:spacing w:after="120"/>
      <w:ind w:left="283"/>
    </w:pPr>
  </w:style>
  <w:style w:type="paragraph" w:styleId="ListContinue2">
    <w:name w:val="List Continue 2"/>
    <w:basedOn w:val="Normal"/>
    <w:rsid w:val="00DD4176"/>
    <w:pPr>
      <w:spacing w:after="120"/>
      <w:ind w:left="566"/>
    </w:pPr>
  </w:style>
  <w:style w:type="paragraph" w:styleId="ListContinue3">
    <w:name w:val="List Continue 3"/>
    <w:basedOn w:val="Normal"/>
    <w:rsid w:val="00DD4176"/>
    <w:pPr>
      <w:spacing w:after="120"/>
      <w:ind w:left="849"/>
    </w:pPr>
  </w:style>
  <w:style w:type="paragraph" w:styleId="ListContinue4">
    <w:name w:val="List Continue 4"/>
    <w:basedOn w:val="Normal"/>
    <w:rsid w:val="00DD4176"/>
    <w:pPr>
      <w:spacing w:after="120"/>
      <w:ind w:left="1132"/>
    </w:pPr>
  </w:style>
  <w:style w:type="paragraph" w:styleId="ListContinue5">
    <w:name w:val="List Continue 5"/>
    <w:basedOn w:val="Normal"/>
    <w:rsid w:val="00DD4176"/>
    <w:pPr>
      <w:spacing w:after="120"/>
      <w:ind w:left="1415"/>
    </w:pPr>
  </w:style>
  <w:style w:type="paragraph" w:styleId="ListNumber">
    <w:name w:val="List Number"/>
    <w:basedOn w:val="Normal"/>
    <w:rsid w:val="00DD4176"/>
    <w:pPr>
      <w:numPr>
        <w:numId w:val="6"/>
      </w:numPr>
    </w:pPr>
  </w:style>
  <w:style w:type="paragraph" w:styleId="ListNumber2">
    <w:name w:val="List Number 2"/>
    <w:basedOn w:val="Normal"/>
    <w:rsid w:val="00DD4176"/>
    <w:pPr>
      <w:numPr>
        <w:numId w:val="7"/>
      </w:numPr>
    </w:pPr>
  </w:style>
  <w:style w:type="paragraph" w:styleId="ListNumber3">
    <w:name w:val="List Number 3"/>
    <w:basedOn w:val="Normal"/>
    <w:rsid w:val="00DD4176"/>
    <w:pPr>
      <w:numPr>
        <w:numId w:val="8"/>
      </w:numPr>
    </w:pPr>
  </w:style>
  <w:style w:type="paragraph" w:styleId="ListNumber4">
    <w:name w:val="List Number 4"/>
    <w:basedOn w:val="Normal"/>
    <w:rsid w:val="00DD4176"/>
    <w:pPr>
      <w:numPr>
        <w:numId w:val="9"/>
      </w:numPr>
    </w:pPr>
  </w:style>
  <w:style w:type="paragraph" w:styleId="ListNumber5">
    <w:name w:val="List Number 5"/>
    <w:basedOn w:val="Normal"/>
    <w:rsid w:val="00DD4176"/>
    <w:pPr>
      <w:numPr>
        <w:numId w:val="10"/>
      </w:numPr>
    </w:pPr>
  </w:style>
  <w:style w:type="paragraph" w:styleId="MacroText">
    <w:name w:val="macro"/>
    <w:semiHidden/>
    <w:rsid w:val="00DD417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DD417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rsid w:val="00DD4176"/>
    <w:rPr>
      <w:rFonts w:ascii="Times New Roman" w:hAnsi="Times New Roman"/>
      <w:sz w:val="24"/>
    </w:rPr>
  </w:style>
  <w:style w:type="paragraph" w:styleId="NormalIndent">
    <w:name w:val="Normal Indent"/>
    <w:basedOn w:val="Normal"/>
    <w:rsid w:val="00DD4176"/>
    <w:pPr>
      <w:ind w:left="720"/>
    </w:pPr>
  </w:style>
  <w:style w:type="paragraph" w:styleId="NoteHeading">
    <w:name w:val="Note Heading"/>
    <w:basedOn w:val="Normal"/>
    <w:next w:val="Normal"/>
    <w:rsid w:val="00DD4176"/>
  </w:style>
  <w:style w:type="paragraph" w:styleId="PlainText">
    <w:name w:val="Plain Text"/>
    <w:basedOn w:val="Normal"/>
    <w:rsid w:val="00DD4176"/>
    <w:rPr>
      <w:rFonts w:ascii="Courier New" w:hAnsi="Courier New" w:cs="Courier New"/>
      <w:szCs w:val="20"/>
    </w:rPr>
  </w:style>
  <w:style w:type="paragraph" w:styleId="Salutation">
    <w:name w:val="Salutation"/>
    <w:basedOn w:val="Normal"/>
    <w:next w:val="Normal"/>
    <w:rsid w:val="00DD4176"/>
  </w:style>
  <w:style w:type="paragraph" w:styleId="Signature">
    <w:name w:val="Signature"/>
    <w:basedOn w:val="Normal"/>
    <w:rsid w:val="00DD4176"/>
    <w:pPr>
      <w:ind w:left="4252"/>
    </w:pPr>
  </w:style>
  <w:style w:type="paragraph" w:styleId="Subtitle">
    <w:name w:val="Subtitle"/>
    <w:basedOn w:val="Normal"/>
    <w:qFormat/>
    <w:rsid w:val="00DD4176"/>
    <w:pPr>
      <w:spacing w:after="60"/>
      <w:jc w:val="center"/>
      <w:outlineLvl w:val="1"/>
    </w:pPr>
    <w:rPr>
      <w:rFonts w:cs="Arial"/>
      <w:sz w:val="24"/>
    </w:rPr>
  </w:style>
  <w:style w:type="paragraph" w:styleId="TableofAuthorities">
    <w:name w:val="table of authorities"/>
    <w:basedOn w:val="Normal"/>
    <w:next w:val="Normal"/>
    <w:semiHidden/>
    <w:rsid w:val="00DD4176"/>
    <w:pPr>
      <w:ind w:left="200" w:hanging="200"/>
    </w:pPr>
  </w:style>
  <w:style w:type="paragraph" w:styleId="TableofFigures">
    <w:name w:val="table of figures"/>
    <w:basedOn w:val="Normal"/>
    <w:next w:val="Normal"/>
    <w:semiHidden/>
    <w:rsid w:val="00DD4176"/>
    <w:pPr>
      <w:ind w:left="400" w:hanging="400"/>
    </w:pPr>
  </w:style>
  <w:style w:type="paragraph" w:styleId="Title">
    <w:name w:val="Title"/>
    <w:basedOn w:val="Normal"/>
    <w:qFormat/>
    <w:rsid w:val="00DD4176"/>
    <w:pPr>
      <w:spacing w:before="240" w:after="60"/>
      <w:jc w:val="center"/>
      <w:outlineLvl w:val="0"/>
    </w:pPr>
    <w:rPr>
      <w:rFonts w:cs="Arial"/>
      <w:b/>
      <w:bCs/>
      <w:kern w:val="28"/>
      <w:sz w:val="32"/>
      <w:szCs w:val="32"/>
    </w:rPr>
  </w:style>
  <w:style w:type="paragraph" w:styleId="TOAHeading">
    <w:name w:val="toa heading"/>
    <w:basedOn w:val="Normal"/>
    <w:next w:val="Normal"/>
    <w:semiHidden/>
    <w:rsid w:val="00DD4176"/>
    <w:pPr>
      <w:spacing w:before="120"/>
    </w:pPr>
    <w:rPr>
      <w:rFonts w:cs="Arial"/>
      <w:b/>
      <w:bCs/>
      <w:sz w:val="24"/>
    </w:rPr>
  </w:style>
  <w:style w:type="paragraph" w:customStyle="1" w:styleId="xl24">
    <w:name w:val="xl24"/>
    <w:basedOn w:val="Normal"/>
    <w:rsid w:val="00DD4176"/>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5">
    <w:name w:val="xl25"/>
    <w:basedOn w:val="Normal"/>
    <w:rsid w:val="00DD4176"/>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26">
    <w:name w:val="xl26"/>
    <w:basedOn w:val="Normal"/>
    <w:rsid w:val="00DD4176"/>
    <w:pPr>
      <w:pBdr>
        <w:top w:val="single" w:sz="8" w:space="0" w:color="auto"/>
        <w:left w:val="single" w:sz="8"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7">
    <w:name w:val="xl27"/>
    <w:basedOn w:val="Normal"/>
    <w:rsid w:val="00DD4176"/>
    <w:pPr>
      <w:pBdr>
        <w:top w:val="single" w:sz="8" w:space="0" w:color="auto"/>
        <w:left w:val="single" w:sz="4" w:space="0" w:color="auto"/>
        <w:right w:val="single" w:sz="4" w:space="0" w:color="auto"/>
      </w:pBdr>
      <w:shd w:val="clear" w:color="auto" w:fill="C0C0C0"/>
      <w:spacing w:before="100" w:beforeAutospacing="1" w:after="100" w:afterAutospacing="1"/>
      <w:jc w:val="left"/>
    </w:pPr>
    <w:rPr>
      <w:rFonts w:cs="Arial"/>
      <w:b/>
      <w:bCs/>
      <w:color w:val="000080"/>
      <w:sz w:val="24"/>
    </w:rPr>
  </w:style>
  <w:style w:type="paragraph" w:customStyle="1" w:styleId="xl28">
    <w:name w:val="xl28"/>
    <w:basedOn w:val="Normal"/>
    <w:rsid w:val="00DD4176"/>
    <w:pPr>
      <w:pBdr>
        <w:top w:val="single" w:sz="8" w:space="0" w:color="auto"/>
        <w:left w:val="single" w:sz="4" w:space="0" w:color="auto"/>
        <w:right w:val="single" w:sz="8" w:space="0" w:color="auto"/>
      </w:pBdr>
      <w:shd w:val="clear" w:color="auto" w:fill="C0C0C0"/>
      <w:spacing w:before="100" w:beforeAutospacing="1" w:after="100" w:afterAutospacing="1"/>
      <w:jc w:val="left"/>
    </w:pPr>
    <w:rPr>
      <w:rFonts w:cs="Arial"/>
      <w:b/>
      <w:bCs/>
      <w:color w:val="000080"/>
      <w:sz w:val="24"/>
    </w:rPr>
  </w:style>
  <w:style w:type="paragraph" w:customStyle="1" w:styleId="xl29">
    <w:name w:val="xl29"/>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0">
    <w:name w:val="xl30"/>
    <w:basedOn w:val="Normal"/>
    <w:rsid w:val="00DD4176"/>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1">
    <w:name w:val="xl31"/>
    <w:basedOn w:val="Normal"/>
    <w:rsid w:val="00DD4176"/>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2">
    <w:name w:val="xl32"/>
    <w:basedOn w:val="Normal"/>
    <w:rsid w:val="00DD4176"/>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3">
    <w:name w:val="xl33"/>
    <w:basedOn w:val="Normal"/>
    <w:rsid w:val="00DD4176"/>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4">
    <w:name w:val="xl34"/>
    <w:basedOn w:val="Normal"/>
    <w:rsid w:val="00DD4176"/>
    <w:pPr>
      <w:pBdr>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35">
    <w:name w:val="xl35"/>
    <w:basedOn w:val="Normal"/>
    <w:rsid w:val="00DD4176"/>
    <w:pPr>
      <w:pBdr>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36">
    <w:name w:val="xl36"/>
    <w:basedOn w:val="Normal"/>
    <w:rsid w:val="00DD4176"/>
    <w:pPr>
      <w:pBdr>
        <w:left w:val="single" w:sz="8"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7">
    <w:name w:val="xl37"/>
    <w:basedOn w:val="Normal"/>
    <w:rsid w:val="00DD4176"/>
    <w:pPr>
      <w:pBdr>
        <w:left w:val="single" w:sz="4" w:space="0" w:color="auto"/>
        <w:bottom w:val="single" w:sz="8" w:space="0" w:color="auto"/>
        <w:right w:val="single" w:sz="4" w:space="0" w:color="auto"/>
      </w:pBdr>
      <w:shd w:val="clear" w:color="auto" w:fill="C0C0C0"/>
      <w:spacing w:before="100" w:beforeAutospacing="1" w:after="100" w:afterAutospacing="1"/>
      <w:jc w:val="left"/>
    </w:pPr>
    <w:rPr>
      <w:rFonts w:cs="Arial"/>
      <w:color w:val="000080"/>
      <w:sz w:val="24"/>
    </w:rPr>
  </w:style>
  <w:style w:type="paragraph" w:customStyle="1" w:styleId="xl38">
    <w:name w:val="xl38"/>
    <w:basedOn w:val="Normal"/>
    <w:rsid w:val="00DD4176"/>
    <w:pPr>
      <w:pBdr>
        <w:left w:val="single" w:sz="4" w:space="0" w:color="auto"/>
        <w:bottom w:val="single" w:sz="8" w:space="0" w:color="auto"/>
        <w:right w:val="single" w:sz="8" w:space="0" w:color="auto"/>
      </w:pBdr>
      <w:shd w:val="clear" w:color="auto" w:fill="C0C0C0"/>
      <w:spacing w:before="100" w:beforeAutospacing="1" w:after="100" w:afterAutospacing="1"/>
      <w:jc w:val="left"/>
    </w:pPr>
    <w:rPr>
      <w:rFonts w:cs="Arial"/>
      <w:color w:val="000080"/>
      <w:sz w:val="24"/>
    </w:rPr>
  </w:style>
  <w:style w:type="paragraph" w:customStyle="1" w:styleId="xl39">
    <w:name w:val="xl39"/>
    <w:basedOn w:val="Normal"/>
    <w:rsid w:val="00DD4176"/>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0">
    <w:name w:val="xl40"/>
    <w:basedOn w:val="Normal"/>
    <w:rsid w:val="00DD4176"/>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1">
    <w:name w:val="xl41"/>
    <w:basedOn w:val="Normal"/>
    <w:rsid w:val="00DD4176"/>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2">
    <w:name w:val="xl42"/>
    <w:basedOn w:val="Normal"/>
    <w:rsid w:val="00DD4176"/>
    <w:pPr>
      <w:pBdr>
        <w:top w:val="single" w:sz="4" w:space="0" w:color="auto"/>
        <w:left w:val="single" w:sz="8"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3">
    <w:name w:val="xl43"/>
    <w:basedOn w:val="Normal"/>
    <w:rsid w:val="00DD4176"/>
    <w:pPr>
      <w:pBdr>
        <w:top w:val="single" w:sz="4" w:space="0" w:color="auto"/>
        <w:left w:val="single" w:sz="4" w:space="0" w:color="auto"/>
        <w:right w:val="single" w:sz="8" w:space="0" w:color="auto"/>
      </w:pBdr>
      <w:spacing w:before="100" w:beforeAutospacing="1" w:after="100" w:afterAutospacing="1"/>
      <w:jc w:val="left"/>
    </w:pPr>
    <w:rPr>
      <w:rFonts w:ascii="Times New Roman" w:hAnsi="Times New Roman"/>
      <w:sz w:val="24"/>
    </w:rPr>
  </w:style>
  <w:style w:type="paragraph" w:customStyle="1" w:styleId="xl44">
    <w:name w:val="xl44"/>
    <w:basedOn w:val="Normal"/>
    <w:rsid w:val="00DD4176"/>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45">
    <w:name w:val="xl45"/>
    <w:basedOn w:val="Normal"/>
    <w:rsid w:val="00DD4176"/>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styleId="ListParagraph">
    <w:name w:val="List Paragraph"/>
    <w:basedOn w:val="Normal"/>
    <w:uiPriority w:val="34"/>
    <w:qFormat/>
    <w:rsid w:val="009944A3"/>
    <w:pPr>
      <w:numPr>
        <w:numId w:val="11"/>
      </w:numPr>
    </w:pPr>
    <w:rPr>
      <w:lang w:eastAsia="en-GB"/>
    </w:rPr>
  </w:style>
  <w:style w:type="character" w:customStyle="1" w:styleId="FooterChar">
    <w:name w:val="Footer Char"/>
    <w:basedOn w:val="DefaultParagraphFont"/>
    <w:link w:val="Footer"/>
    <w:rsid w:val="005B0D17"/>
    <w:rPr>
      <w:rFonts w:ascii="Tahoma" w:hAnsi="Tahoma"/>
      <w:szCs w:val="24"/>
      <w:lang w:eastAsia="en-US"/>
    </w:rPr>
  </w:style>
  <w:style w:type="paragraph" w:styleId="BalloonText">
    <w:name w:val="Balloon Text"/>
    <w:basedOn w:val="Normal"/>
    <w:link w:val="BalloonTextChar"/>
    <w:rsid w:val="007928BF"/>
    <w:rPr>
      <w:rFonts w:cs="Tahoma"/>
      <w:sz w:val="16"/>
      <w:szCs w:val="16"/>
    </w:rPr>
  </w:style>
  <w:style w:type="character" w:customStyle="1" w:styleId="BalloonTextChar">
    <w:name w:val="Balloon Text Char"/>
    <w:basedOn w:val="DefaultParagraphFont"/>
    <w:link w:val="BalloonText"/>
    <w:rsid w:val="007928BF"/>
    <w:rPr>
      <w:rFonts w:ascii="Tahoma" w:hAnsi="Tahoma" w:cs="Tahoma"/>
      <w:sz w:val="16"/>
      <w:szCs w:val="16"/>
      <w:lang w:eastAsia="en-US"/>
    </w:rPr>
  </w:style>
  <w:style w:type="character" w:styleId="Emphasis">
    <w:name w:val="Emphasis"/>
    <w:basedOn w:val="DefaultParagraphFont"/>
    <w:qFormat/>
    <w:rsid w:val="00385AA1"/>
    <w:rPr>
      <w:i/>
      <w:iCs/>
    </w:rPr>
  </w:style>
  <w:style w:type="table" w:styleId="TableGrid">
    <w:name w:val="Table Grid"/>
    <w:basedOn w:val="TableNormal"/>
    <w:rsid w:val="003E2A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642FD4"/>
    <w:pPr>
      <w:suppressAutoHyphens/>
      <w:autoSpaceDN w:val="0"/>
    </w:pPr>
    <w:rPr>
      <w:rFonts w:ascii="Liberation Serif" w:eastAsia="Noto Sans CJK SC Regular" w:hAnsi="Liberation Serif" w:cs="FreeSans"/>
      <w:kern w:val="3"/>
      <w:sz w:val="24"/>
      <w:szCs w:val="24"/>
      <w:lang w:eastAsia="zh-CN" w:bidi="hi-IN"/>
    </w:rPr>
  </w:style>
  <w:style w:type="paragraph" w:customStyle="1" w:styleId="Default">
    <w:name w:val="Default"/>
    <w:rsid w:val="00AB3C76"/>
    <w:pPr>
      <w:autoSpaceDE w:val="0"/>
      <w:autoSpaceDN w:val="0"/>
      <w:adjustRightInd w:val="0"/>
    </w:pPr>
    <w:rPr>
      <w:rFonts w:ascii="Symbol" w:hAnsi="Symbol" w:cs="Symbol"/>
      <w:color w:val="000000"/>
      <w:sz w:val="24"/>
      <w:szCs w:val="24"/>
      <w:lang w:val="en-US"/>
    </w:rPr>
  </w:style>
  <w:style w:type="paragraph" w:customStyle="1" w:styleId="TableContents">
    <w:name w:val="Table Contents"/>
    <w:basedOn w:val="Normal"/>
    <w:rsid w:val="00C65E5D"/>
    <w:pPr>
      <w:widowControl w:val="0"/>
      <w:suppressLineNumbers/>
      <w:suppressAutoHyphens/>
      <w:jc w:val="left"/>
    </w:pPr>
    <w:rPr>
      <w:rFonts w:ascii="Times New Roman" w:eastAsia="SimSun" w:hAnsi="Times New Roman" w:cs="Arial"/>
      <w:kern w:val="1"/>
      <w:sz w:val="24"/>
      <w:lang w:eastAsia="hi-IN" w:bidi="hi-IN"/>
    </w:rPr>
  </w:style>
  <w:style w:type="paragraph" w:customStyle="1" w:styleId="western">
    <w:name w:val="western"/>
    <w:basedOn w:val="Normal"/>
    <w:rsid w:val="0082393E"/>
    <w:pPr>
      <w:spacing w:before="100" w:beforeAutospacing="1" w:after="100" w:afterAutospacing="1"/>
      <w:jc w:val="left"/>
    </w:pPr>
    <w:rPr>
      <w:rFonts w:ascii="Times New Roman" w:eastAsiaTheme="minorHAnsi" w:hAnsi="Times New Roman"/>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02219">
      <w:bodyDiv w:val="1"/>
      <w:marLeft w:val="0"/>
      <w:marRight w:val="0"/>
      <w:marTop w:val="0"/>
      <w:marBottom w:val="0"/>
      <w:divBdr>
        <w:top w:val="none" w:sz="0" w:space="0" w:color="auto"/>
        <w:left w:val="none" w:sz="0" w:space="0" w:color="auto"/>
        <w:bottom w:val="none" w:sz="0" w:space="0" w:color="auto"/>
        <w:right w:val="none" w:sz="0" w:space="0" w:color="auto"/>
      </w:divBdr>
      <w:divsChild>
        <w:div w:id="1248810277">
          <w:marLeft w:val="0"/>
          <w:marRight w:val="0"/>
          <w:marTop w:val="0"/>
          <w:marBottom w:val="0"/>
          <w:divBdr>
            <w:top w:val="none" w:sz="0" w:space="0" w:color="auto"/>
            <w:left w:val="none" w:sz="0" w:space="0" w:color="auto"/>
            <w:bottom w:val="none" w:sz="0" w:space="0" w:color="auto"/>
            <w:right w:val="none" w:sz="0" w:space="0" w:color="auto"/>
          </w:divBdr>
          <w:divsChild>
            <w:div w:id="658920506">
              <w:marLeft w:val="0"/>
              <w:marRight w:val="0"/>
              <w:marTop w:val="0"/>
              <w:marBottom w:val="0"/>
              <w:divBdr>
                <w:top w:val="none" w:sz="0" w:space="0" w:color="auto"/>
                <w:left w:val="none" w:sz="0" w:space="0" w:color="auto"/>
                <w:bottom w:val="none" w:sz="0" w:space="0" w:color="auto"/>
                <w:right w:val="none" w:sz="0" w:space="0" w:color="auto"/>
              </w:divBdr>
              <w:divsChild>
                <w:div w:id="1138181272">
                  <w:marLeft w:val="0"/>
                  <w:marRight w:val="0"/>
                  <w:marTop w:val="240"/>
                  <w:marBottom w:val="240"/>
                  <w:divBdr>
                    <w:top w:val="none" w:sz="0" w:space="0" w:color="auto"/>
                    <w:left w:val="none" w:sz="0" w:space="0" w:color="auto"/>
                    <w:bottom w:val="none" w:sz="0" w:space="0" w:color="auto"/>
                    <w:right w:val="none" w:sz="0" w:space="0" w:color="auto"/>
                  </w:divBdr>
                  <w:divsChild>
                    <w:div w:id="1800880758">
                      <w:marLeft w:val="0"/>
                      <w:marRight w:val="0"/>
                      <w:marTop w:val="0"/>
                      <w:marBottom w:val="0"/>
                      <w:divBdr>
                        <w:top w:val="single" w:sz="6" w:space="0" w:color="E2E2E2"/>
                        <w:left w:val="single" w:sz="6" w:space="0" w:color="E2E2E2"/>
                        <w:bottom w:val="single" w:sz="6" w:space="18" w:color="E2E2E2"/>
                        <w:right w:val="single" w:sz="6" w:space="0" w:color="E2E2E2"/>
                      </w:divBdr>
                      <w:divsChild>
                        <w:div w:id="691226528">
                          <w:marLeft w:val="0"/>
                          <w:marRight w:val="0"/>
                          <w:marTop w:val="0"/>
                          <w:marBottom w:val="0"/>
                          <w:divBdr>
                            <w:top w:val="none" w:sz="0" w:space="0" w:color="auto"/>
                            <w:left w:val="none" w:sz="0" w:space="0" w:color="auto"/>
                            <w:bottom w:val="none" w:sz="0" w:space="0" w:color="auto"/>
                            <w:right w:val="none" w:sz="0" w:space="0" w:color="auto"/>
                          </w:divBdr>
                        </w:div>
                        <w:div w:id="1499419755">
                          <w:marLeft w:val="0"/>
                          <w:marRight w:val="0"/>
                          <w:marTop w:val="0"/>
                          <w:marBottom w:val="0"/>
                          <w:divBdr>
                            <w:top w:val="none" w:sz="0" w:space="0" w:color="auto"/>
                            <w:left w:val="none" w:sz="0" w:space="0" w:color="auto"/>
                            <w:bottom w:val="none" w:sz="0" w:space="0" w:color="auto"/>
                            <w:right w:val="none" w:sz="0" w:space="0" w:color="auto"/>
                          </w:divBdr>
                        </w:div>
                        <w:div w:id="591594101">
                          <w:marLeft w:val="0"/>
                          <w:marRight w:val="0"/>
                          <w:marTop w:val="0"/>
                          <w:marBottom w:val="0"/>
                          <w:divBdr>
                            <w:top w:val="none" w:sz="0" w:space="0" w:color="auto"/>
                            <w:left w:val="none" w:sz="0" w:space="0" w:color="auto"/>
                            <w:bottom w:val="none" w:sz="0" w:space="0" w:color="auto"/>
                            <w:right w:val="none" w:sz="0" w:space="0" w:color="auto"/>
                          </w:divBdr>
                        </w:div>
                        <w:div w:id="1014645651">
                          <w:marLeft w:val="0"/>
                          <w:marRight w:val="0"/>
                          <w:marTop w:val="0"/>
                          <w:marBottom w:val="0"/>
                          <w:divBdr>
                            <w:top w:val="none" w:sz="0" w:space="0" w:color="auto"/>
                            <w:left w:val="none" w:sz="0" w:space="0" w:color="auto"/>
                            <w:bottom w:val="none" w:sz="0" w:space="0" w:color="auto"/>
                            <w:right w:val="none" w:sz="0" w:space="0" w:color="auto"/>
                          </w:divBdr>
                        </w:div>
                        <w:div w:id="87891115">
                          <w:marLeft w:val="0"/>
                          <w:marRight w:val="0"/>
                          <w:marTop w:val="0"/>
                          <w:marBottom w:val="0"/>
                          <w:divBdr>
                            <w:top w:val="none" w:sz="0" w:space="0" w:color="auto"/>
                            <w:left w:val="none" w:sz="0" w:space="0" w:color="auto"/>
                            <w:bottom w:val="none" w:sz="0" w:space="0" w:color="auto"/>
                            <w:right w:val="none" w:sz="0" w:space="0" w:color="auto"/>
                          </w:divBdr>
                        </w:div>
                        <w:div w:id="1714500603">
                          <w:marLeft w:val="0"/>
                          <w:marRight w:val="0"/>
                          <w:marTop w:val="0"/>
                          <w:marBottom w:val="0"/>
                          <w:divBdr>
                            <w:top w:val="none" w:sz="0" w:space="0" w:color="auto"/>
                            <w:left w:val="none" w:sz="0" w:space="0" w:color="auto"/>
                            <w:bottom w:val="none" w:sz="0" w:space="0" w:color="auto"/>
                            <w:right w:val="none" w:sz="0" w:space="0" w:color="auto"/>
                          </w:divBdr>
                        </w:div>
                        <w:div w:id="763183619">
                          <w:marLeft w:val="0"/>
                          <w:marRight w:val="0"/>
                          <w:marTop w:val="0"/>
                          <w:marBottom w:val="0"/>
                          <w:divBdr>
                            <w:top w:val="none" w:sz="0" w:space="0" w:color="auto"/>
                            <w:left w:val="none" w:sz="0" w:space="0" w:color="auto"/>
                            <w:bottom w:val="none" w:sz="0" w:space="0" w:color="auto"/>
                            <w:right w:val="none" w:sz="0" w:space="0" w:color="auto"/>
                          </w:divBdr>
                        </w:div>
                        <w:div w:id="21069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430056">
      <w:bodyDiv w:val="1"/>
      <w:marLeft w:val="0"/>
      <w:marRight w:val="0"/>
      <w:marTop w:val="0"/>
      <w:marBottom w:val="0"/>
      <w:divBdr>
        <w:top w:val="none" w:sz="0" w:space="0" w:color="auto"/>
        <w:left w:val="none" w:sz="0" w:space="0" w:color="auto"/>
        <w:bottom w:val="none" w:sz="0" w:space="0" w:color="auto"/>
        <w:right w:val="none" w:sz="0" w:space="0" w:color="auto"/>
      </w:divBdr>
    </w:div>
    <w:div w:id="362099198">
      <w:bodyDiv w:val="1"/>
      <w:marLeft w:val="0"/>
      <w:marRight w:val="0"/>
      <w:marTop w:val="0"/>
      <w:marBottom w:val="0"/>
      <w:divBdr>
        <w:top w:val="none" w:sz="0" w:space="0" w:color="auto"/>
        <w:left w:val="none" w:sz="0" w:space="0" w:color="auto"/>
        <w:bottom w:val="none" w:sz="0" w:space="0" w:color="auto"/>
        <w:right w:val="none" w:sz="0" w:space="0" w:color="auto"/>
      </w:divBdr>
    </w:div>
    <w:div w:id="393740725">
      <w:bodyDiv w:val="1"/>
      <w:marLeft w:val="0"/>
      <w:marRight w:val="0"/>
      <w:marTop w:val="0"/>
      <w:marBottom w:val="0"/>
      <w:divBdr>
        <w:top w:val="none" w:sz="0" w:space="0" w:color="auto"/>
        <w:left w:val="none" w:sz="0" w:space="0" w:color="auto"/>
        <w:bottom w:val="none" w:sz="0" w:space="0" w:color="auto"/>
        <w:right w:val="none" w:sz="0" w:space="0" w:color="auto"/>
      </w:divBdr>
    </w:div>
    <w:div w:id="642347230">
      <w:bodyDiv w:val="1"/>
      <w:marLeft w:val="0"/>
      <w:marRight w:val="0"/>
      <w:marTop w:val="0"/>
      <w:marBottom w:val="0"/>
      <w:divBdr>
        <w:top w:val="none" w:sz="0" w:space="0" w:color="auto"/>
        <w:left w:val="none" w:sz="0" w:space="0" w:color="auto"/>
        <w:bottom w:val="none" w:sz="0" w:space="0" w:color="auto"/>
        <w:right w:val="none" w:sz="0" w:space="0" w:color="auto"/>
      </w:divBdr>
    </w:div>
    <w:div w:id="683436134">
      <w:bodyDiv w:val="1"/>
      <w:marLeft w:val="0"/>
      <w:marRight w:val="0"/>
      <w:marTop w:val="0"/>
      <w:marBottom w:val="0"/>
      <w:divBdr>
        <w:top w:val="none" w:sz="0" w:space="0" w:color="auto"/>
        <w:left w:val="none" w:sz="0" w:space="0" w:color="auto"/>
        <w:bottom w:val="none" w:sz="0" w:space="0" w:color="auto"/>
        <w:right w:val="none" w:sz="0" w:space="0" w:color="auto"/>
      </w:divBdr>
    </w:div>
    <w:div w:id="703024019">
      <w:bodyDiv w:val="1"/>
      <w:marLeft w:val="0"/>
      <w:marRight w:val="0"/>
      <w:marTop w:val="0"/>
      <w:marBottom w:val="0"/>
      <w:divBdr>
        <w:top w:val="none" w:sz="0" w:space="0" w:color="auto"/>
        <w:left w:val="none" w:sz="0" w:space="0" w:color="auto"/>
        <w:bottom w:val="none" w:sz="0" w:space="0" w:color="auto"/>
        <w:right w:val="none" w:sz="0" w:space="0" w:color="auto"/>
      </w:divBdr>
    </w:div>
    <w:div w:id="727336928">
      <w:bodyDiv w:val="1"/>
      <w:marLeft w:val="0"/>
      <w:marRight w:val="0"/>
      <w:marTop w:val="0"/>
      <w:marBottom w:val="0"/>
      <w:divBdr>
        <w:top w:val="none" w:sz="0" w:space="0" w:color="auto"/>
        <w:left w:val="none" w:sz="0" w:space="0" w:color="auto"/>
        <w:bottom w:val="none" w:sz="0" w:space="0" w:color="auto"/>
        <w:right w:val="none" w:sz="0" w:space="0" w:color="auto"/>
      </w:divBdr>
    </w:div>
    <w:div w:id="789980616">
      <w:bodyDiv w:val="1"/>
      <w:marLeft w:val="0"/>
      <w:marRight w:val="0"/>
      <w:marTop w:val="0"/>
      <w:marBottom w:val="0"/>
      <w:divBdr>
        <w:top w:val="none" w:sz="0" w:space="0" w:color="auto"/>
        <w:left w:val="none" w:sz="0" w:space="0" w:color="auto"/>
        <w:bottom w:val="none" w:sz="0" w:space="0" w:color="auto"/>
        <w:right w:val="none" w:sz="0" w:space="0" w:color="auto"/>
      </w:divBdr>
      <w:divsChild>
        <w:div w:id="840704651">
          <w:marLeft w:val="0"/>
          <w:marRight w:val="0"/>
          <w:marTop w:val="0"/>
          <w:marBottom w:val="0"/>
          <w:divBdr>
            <w:top w:val="none" w:sz="0" w:space="0" w:color="auto"/>
            <w:left w:val="none" w:sz="0" w:space="0" w:color="auto"/>
            <w:bottom w:val="none" w:sz="0" w:space="0" w:color="auto"/>
            <w:right w:val="none" w:sz="0" w:space="0" w:color="auto"/>
          </w:divBdr>
          <w:divsChild>
            <w:div w:id="296494884">
              <w:marLeft w:val="0"/>
              <w:marRight w:val="0"/>
              <w:marTop w:val="0"/>
              <w:marBottom w:val="0"/>
              <w:divBdr>
                <w:top w:val="none" w:sz="0" w:space="0" w:color="auto"/>
                <w:left w:val="none" w:sz="0" w:space="0" w:color="auto"/>
                <w:bottom w:val="none" w:sz="0" w:space="0" w:color="auto"/>
                <w:right w:val="none" w:sz="0" w:space="0" w:color="auto"/>
              </w:divBdr>
              <w:divsChild>
                <w:div w:id="1841850649">
                  <w:marLeft w:val="-225"/>
                  <w:marRight w:val="-225"/>
                  <w:marTop w:val="0"/>
                  <w:marBottom w:val="0"/>
                  <w:divBdr>
                    <w:top w:val="none" w:sz="0" w:space="0" w:color="auto"/>
                    <w:left w:val="none" w:sz="0" w:space="0" w:color="auto"/>
                    <w:bottom w:val="none" w:sz="0" w:space="0" w:color="auto"/>
                    <w:right w:val="none" w:sz="0" w:space="0" w:color="auto"/>
                  </w:divBdr>
                  <w:divsChild>
                    <w:div w:id="1435636256">
                      <w:marLeft w:val="0"/>
                      <w:marRight w:val="0"/>
                      <w:marTop w:val="0"/>
                      <w:marBottom w:val="0"/>
                      <w:divBdr>
                        <w:top w:val="none" w:sz="0" w:space="0" w:color="auto"/>
                        <w:left w:val="none" w:sz="0" w:space="0" w:color="auto"/>
                        <w:bottom w:val="none" w:sz="0" w:space="0" w:color="auto"/>
                        <w:right w:val="none" w:sz="0" w:space="0" w:color="auto"/>
                      </w:divBdr>
                      <w:divsChild>
                        <w:div w:id="1343094916">
                          <w:marLeft w:val="0"/>
                          <w:marRight w:val="0"/>
                          <w:marTop w:val="0"/>
                          <w:marBottom w:val="0"/>
                          <w:divBdr>
                            <w:top w:val="none" w:sz="0" w:space="0" w:color="auto"/>
                            <w:left w:val="none" w:sz="0" w:space="0" w:color="auto"/>
                            <w:bottom w:val="none" w:sz="0" w:space="0" w:color="auto"/>
                            <w:right w:val="none" w:sz="0" w:space="0" w:color="auto"/>
                          </w:divBdr>
                          <w:divsChild>
                            <w:div w:id="395907175">
                              <w:marLeft w:val="0"/>
                              <w:marRight w:val="0"/>
                              <w:marTop w:val="0"/>
                              <w:marBottom w:val="0"/>
                              <w:divBdr>
                                <w:top w:val="none" w:sz="0" w:space="0" w:color="auto"/>
                                <w:left w:val="none" w:sz="0" w:space="0" w:color="auto"/>
                                <w:bottom w:val="none" w:sz="0" w:space="0" w:color="auto"/>
                                <w:right w:val="none" w:sz="0" w:space="0" w:color="auto"/>
                              </w:divBdr>
                              <w:divsChild>
                                <w:div w:id="881793887">
                                  <w:marLeft w:val="0"/>
                                  <w:marRight w:val="0"/>
                                  <w:marTop w:val="0"/>
                                  <w:marBottom w:val="0"/>
                                  <w:divBdr>
                                    <w:top w:val="none" w:sz="0" w:space="0" w:color="auto"/>
                                    <w:left w:val="none" w:sz="0" w:space="0" w:color="auto"/>
                                    <w:bottom w:val="none" w:sz="0" w:space="0" w:color="auto"/>
                                    <w:right w:val="none" w:sz="0" w:space="0" w:color="auto"/>
                                  </w:divBdr>
                                </w:div>
                                <w:div w:id="199166657">
                                  <w:marLeft w:val="0"/>
                                  <w:marRight w:val="0"/>
                                  <w:marTop w:val="0"/>
                                  <w:marBottom w:val="0"/>
                                  <w:divBdr>
                                    <w:top w:val="none" w:sz="0" w:space="0" w:color="auto"/>
                                    <w:left w:val="none" w:sz="0" w:space="0" w:color="auto"/>
                                    <w:bottom w:val="none" w:sz="0" w:space="0" w:color="auto"/>
                                    <w:right w:val="none" w:sz="0" w:space="0" w:color="auto"/>
                                  </w:divBdr>
                                </w:div>
                                <w:div w:id="17985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885196">
      <w:bodyDiv w:val="1"/>
      <w:marLeft w:val="0"/>
      <w:marRight w:val="0"/>
      <w:marTop w:val="0"/>
      <w:marBottom w:val="0"/>
      <w:divBdr>
        <w:top w:val="none" w:sz="0" w:space="0" w:color="auto"/>
        <w:left w:val="none" w:sz="0" w:space="0" w:color="auto"/>
        <w:bottom w:val="none" w:sz="0" w:space="0" w:color="auto"/>
        <w:right w:val="none" w:sz="0" w:space="0" w:color="auto"/>
      </w:divBdr>
      <w:divsChild>
        <w:div w:id="910850365">
          <w:marLeft w:val="0"/>
          <w:marRight w:val="0"/>
          <w:marTop w:val="0"/>
          <w:marBottom w:val="0"/>
          <w:divBdr>
            <w:top w:val="none" w:sz="0" w:space="0" w:color="auto"/>
            <w:left w:val="none" w:sz="0" w:space="0" w:color="auto"/>
            <w:bottom w:val="none" w:sz="0" w:space="0" w:color="auto"/>
            <w:right w:val="none" w:sz="0" w:space="0" w:color="auto"/>
          </w:divBdr>
          <w:divsChild>
            <w:div w:id="952631964">
              <w:marLeft w:val="0"/>
              <w:marRight w:val="0"/>
              <w:marTop w:val="0"/>
              <w:marBottom w:val="0"/>
              <w:divBdr>
                <w:top w:val="none" w:sz="0" w:space="0" w:color="auto"/>
                <w:left w:val="none" w:sz="0" w:space="0" w:color="auto"/>
                <w:bottom w:val="none" w:sz="0" w:space="0" w:color="auto"/>
                <w:right w:val="none" w:sz="0" w:space="0" w:color="auto"/>
              </w:divBdr>
              <w:divsChild>
                <w:div w:id="281038611">
                  <w:marLeft w:val="0"/>
                  <w:marRight w:val="0"/>
                  <w:marTop w:val="240"/>
                  <w:marBottom w:val="240"/>
                  <w:divBdr>
                    <w:top w:val="none" w:sz="0" w:space="0" w:color="auto"/>
                    <w:left w:val="none" w:sz="0" w:space="0" w:color="auto"/>
                    <w:bottom w:val="none" w:sz="0" w:space="0" w:color="auto"/>
                    <w:right w:val="none" w:sz="0" w:space="0" w:color="auto"/>
                  </w:divBdr>
                  <w:divsChild>
                    <w:div w:id="381905751">
                      <w:marLeft w:val="0"/>
                      <w:marRight w:val="0"/>
                      <w:marTop w:val="0"/>
                      <w:marBottom w:val="0"/>
                      <w:divBdr>
                        <w:top w:val="single" w:sz="6" w:space="0" w:color="E2E2E2"/>
                        <w:left w:val="single" w:sz="6" w:space="0" w:color="E2E2E2"/>
                        <w:bottom w:val="single" w:sz="6" w:space="18" w:color="E2E2E2"/>
                        <w:right w:val="single" w:sz="6" w:space="0" w:color="E2E2E2"/>
                      </w:divBdr>
                      <w:divsChild>
                        <w:div w:id="386031918">
                          <w:marLeft w:val="0"/>
                          <w:marRight w:val="0"/>
                          <w:marTop w:val="0"/>
                          <w:marBottom w:val="0"/>
                          <w:divBdr>
                            <w:top w:val="none" w:sz="0" w:space="0" w:color="auto"/>
                            <w:left w:val="none" w:sz="0" w:space="0" w:color="auto"/>
                            <w:bottom w:val="none" w:sz="0" w:space="0" w:color="auto"/>
                            <w:right w:val="none" w:sz="0" w:space="0" w:color="auto"/>
                          </w:divBdr>
                        </w:div>
                        <w:div w:id="933319967">
                          <w:marLeft w:val="0"/>
                          <w:marRight w:val="0"/>
                          <w:marTop w:val="0"/>
                          <w:marBottom w:val="0"/>
                          <w:divBdr>
                            <w:top w:val="none" w:sz="0" w:space="0" w:color="auto"/>
                            <w:left w:val="none" w:sz="0" w:space="0" w:color="auto"/>
                            <w:bottom w:val="none" w:sz="0" w:space="0" w:color="auto"/>
                            <w:right w:val="none" w:sz="0" w:space="0" w:color="auto"/>
                          </w:divBdr>
                        </w:div>
                        <w:div w:id="362481540">
                          <w:marLeft w:val="0"/>
                          <w:marRight w:val="0"/>
                          <w:marTop w:val="0"/>
                          <w:marBottom w:val="0"/>
                          <w:divBdr>
                            <w:top w:val="none" w:sz="0" w:space="0" w:color="auto"/>
                            <w:left w:val="none" w:sz="0" w:space="0" w:color="auto"/>
                            <w:bottom w:val="none" w:sz="0" w:space="0" w:color="auto"/>
                            <w:right w:val="none" w:sz="0" w:space="0" w:color="auto"/>
                          </w:divBdr>
                        </w:div>
                        <w:div w:id="1780486790">
                          <w:marLeft w:val="0"/>
                          <w:marRight w:val="0"/>
                          <w:marTop w:val="0"/>
                          <w:marBottom w:val="0"/>
                          <w:divBdr>
                            <w:top w:val="none" w:sz="0" w:space="0" w:color="auto"/>
                            <w:left w:val="none" w:sz="0" w:space="0" w:color="auto"/>
                            <w:bottom w:val="none" w:sz="0" w:space="0" w:color="auto"/>
                            <w:right w:val="none" w:sz="0" w:space="0" w:color="auto"/>
                          </w:divBdr>
                        </w:div>
                        <w:div w:id="739064401">
                          <w:marLeft w:val="0"/>
                          <w:marRight w:val="0"/>
                          <w:marTop w:val="0"/>
                          <w:marBottom w:val="0"/>
                          <w:divBdr>
                            <w:top w:val="none" w:sz="0" w:space="0" w:color="auto"/>
                            <w:left w:val="none" w:sz="0" w:space="0" w:color="auto"/>
                            <w:bottom w:val="none" w:sz="0" w:space="0" w:color="auto"/>
                            <w:right w:val="none" w:sz="0" w:space="0" w:color="auto"/>
                          </w:divBdr>
                        </w:div>
                        <w:div w:id="1102066484">
                          <w:marLeft w:val="0"/>
                          <w:marRight w:val="0"/>
                          <w:marTop w:val="0"/>
                          <w:marBottom w:val="0"/>
                          <w:divBdr>
                            <w:top w:val="none" w:sz="0" w:space="0" w:color="auto"/>
                            <w:left w:val="none" w:sz="0" w:space="0" w:color="auto"/>
                            <w:bottom w:val="none" w:sz="0" w:space="0" w:color="auto"/>
                            <w:right w:val="none" w:sz="0" w:space="0" w:color="auto"/>
                          </w:divBdr>
                        </w:div>
                        <w:div w:id="1510220572">
                          <w:marLeft w:val="0"/>
                          <w:marRight w:val="0"/>
                          <w:marTop w:val="0"/>
                          <w:marBottom w:val="0"/>
                          <w:divBdr>
                            <w:top w:val="none" w:sz="0" w:space="0" w:color="auto"/>
                            <w:left w:val="none" w:sz="0" w:space="0" w:color="auto"/>
                            <w:bottom w:val="none" w:sz="0" w:space="0" w:color="auto"/>
                            <w:right w:val="none" w:sz="0" w:space="0" w:color="auto"/>
                          </w:divBdr>
                        </w:div>
                        <w:div w:id="1950236383">
                          <w:marLeft w:val="0"/>
                          <w:marRight w:val="0"/>
                          <w:marTop w:val="0"/>
                          <w:marBottom w:val="0"/>
                          <w:divBdr>
                            <w:top w:val="none" w:sz="0" w:space="0" w:color="auto"/>
                            <w:left w:val="none" w:sz="0" w:space="0" w:color="auto"/>
                            <w:bottom w:val="none" w:sz="0" w:space="0" w:color="auto"/>
                            <w:right w:val="none" w:sz="0" w:space="0" w:color="auto"/>
                          </w:divBdr>
                        </w:div>
                        <w:div w:id="370880670">
                          <w:marLeft w:val="0"/>
                          <w:marRight w:val="0"/>
                          <w:marTop w:val="0"/>
                          <w:marBottom w:val="0"/>
                          <w:divBdr>
                            <w:top w:val="none" w:sz="0" w:space="0" w:color="auto"/>
                            <w:left w:val="none" w:sz="0" w:space="0" w:color="auto"/>
                            <w:bottom w:val="none" w:sz="0" w:space="0" w:color="auto"/>
                            <w:right w:val="none" w:sz="0" w:space="0" w:color="auto"/>
                          </w:divBdr>
                        </w:div>
                        <w:div w:id="9791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839936">
      <w:bodyDiv w:val="1"/>
      <w:marLeft w:val="0"/>
      <w:marRight w:val="0"/>
      <w:marTop w:val="0"/>
      <w:marBottom w:val="0"/>
      <w:divBdr>
        <w:top w:val="none" w:sz="0" w:space="0" w:color="auto"/>
        <w:left w:val="none" w:sz="0" w:space="0" w:color="auto"/>
        <w:bottom w:val="none" w:sz="0" w:space="0" w:color="auto"/>
        <w:right w:val="none" w:sz="0" w:space="0" w:color="auto"/>
      </w:divBdr>
    </w:div>
    <w:div w:id="1137725567">
      <w:bodyDiv w:val="1"/>
      <w:marLeft w:val="0"/>
      <w:marRight w:val="0"/>
      <w:marTop w:val="0"/>
      <w:marBottom w:val="0"/>
      <w:divBdr>
        <w:top w:val="none" w:sz="0" w:space="0" w:color="auto"/>
        <w:left w:val="none" w:sz="0" w:space="0" w:color="auto"/>
        <w:bottom w:val="none" w:sz="0" w:space="0" w:color="auto"/>
        <w:right w:val="none" w:sz="0" w:space="0" w:color="auto"/>
      </w:divBdr>
      <w:divsChild>
        <w:div w:id="483619246">
          <w:marLeft w:val="0"/>
          <w:marRight w:val="0"/>
          <w:marTop w:val="0"/>
          <w:marBottom w:val="0"/>
          <w:divBdr>
            <w:top w:val="none" w:sz="0" w:space="0" w:color="auto"/>
            <w:left w:val="none" w:sz="0" w:space="0" w:color="auto"/>
            <w:bottom w:val="none" w:sz="0" w:space="0" w:color="auto"/>
            <w:right w:val="none" w:sz="0" w:space="0" w:color="auto"/>
          </w:divBdr>
          <w:divsChild>
            <w:div w:id="692194018">
              <w:marLeft w:val="0"/>
              <w:marRight w:val="0"/>
              <w:marTop w:val="0"/>
              <w:marBottom w:val="0"/>
              <w:divBdr>
                <w:top w:val="none" w:sz="0" w:space="0" w:color="auto"/>
                <w:left w:val="none" w:sz="0" w:space="0" w:color="auto"/>
                <w:bottom w:val="none" w:sz="0" w:space="0" w:color="auto"/>
                <w:right w:val="none" w:sz="0" w:space="0" w:color="auto"/>
              </w:divBdr>
              <w:divsChild>
                <w:div w:id="1464687894">
                  <w:marLeft w:val="0"/>
                  <w:marRight w:val="0"/>
                  <w:marTop w:val="0"/>
                  <w:marBottom w:val="0"/>
                  <w:divBdr>
                    <w:top w:val="none" w:sz="0" w:space="0" w:color="auto"/>
                    <w:left w:val="none" w:sz="0" w:space="0" w:color="auto"/>
                    <w:bottom w:val="none" w:sz="0" w:space="0" w:color="auto"/>
                    <w:right w:val="none" w:sz="0" w:space="0" w:color="auto"/>
                  </w:divBdr>
                  <w:divsChild>
                    <w:div w:id="15024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68692">
      <w:bodyDiv w:val="1"/>
      <w:marLeft w:val="0"/>
      <w:marRight w:val="0"/>
      <w:marTop w:val="0"/>
      <w:marBottom w:val="0"/>
      <w:divBdr>
        <w:top w:val="none" w:sz="0" w:space="0" w:color="auto"/>
        <w:left w:val="none" w:sz="0" w:space="0" w:color="auto"/>
        <w:bottom w:val="none" w:sz="0" w:space="0" w:color="auto"/>
        <w:right w:val="none" w:sz="0" w:space="0" w:color="auto"/>
      </w:divBdr>
    </w:div>
    <w:div w:id="1311863017">
      <w:bodyDiv w:val="1"/>
      <w:marLeft w:val="0"/>
      <w:marRight w:val="0"/>
      <w:marTop w:val="0"/>
      <w:marBottom w:val="0"/>
      <w:divBdr>
        <w:top w:val="none" w:sz="0" w:space="0" w:color="auto"/>
        <w:left w:val="none" w:sz="0" w:space="0" w:color="auto"/>
        <w:bottom w:val="none" w:sz="0" w:space="0" w:color="auto"/>
        <w:right w:val="none" w:sz="0" w:space="0" w:color="auto"/>
      </w:divBdr>
    </w:div>
    <w:div w:id="1445533745">
      <w:bodyDiv w:val="1"/>
      <w:marLeft w:val="0"/>
      <w:marRight w:val="0"/>
      <w:marTop w:val="0"/>
      <w:marBottom w:val="0"/>
      <w:divBdr>
        <w:top w:val="none" w:sz="0" w:space="0" w:color="auto"/>
        <w:left w:val="none" w:sz="0" w:space="0" w:color="auto"/>
        <w:bottom w:val="none" w:sz="0" w:space="0" w:color="auto"/>
        <w:right w:val="none" w:sz="0" w:space="0" w:color="auto"/>
      </w:divBdr>
    </w:div>
    <w:div w:id="1554803785">
      <w:bodyDiv w:val="1"/>
      <w:marLeft w:val="0"/>
      <w:marRight w:val="0"/>
      <w:marTop w:val="0"/>
      <w:marBottom w:val="0"/>
      <w:divBdr>
        <w:top w:val="none" w:sz="0" w:space="0" w:color="auto"/>
        <w:left w:val="none" w:sz="0" w:space="0" w:color="auto"/>
        <w:bottom w:val="none" w:sz="0" w:space="0" w:color="auto"/>
        <w:right w:val="none" w:sz="0" w:space="0" w:color="auto"/>
      </w:divBdr>
    </w:div>
    <w:div w:id="1646230669">
      <w:bodyDiv w:val="1"/>
      <w:marLeft w:val="0"/>
      <w:marRight w:val="0"/>
      <w:marTop w:val="0"/>
      <w:marBottom w:val="0"/>
      <w:divBdr>
        <w:top w:val="none" w:sz="0" w:space="0" w:color="auto"/>
        <w:left w:val="none" w:sz="0" w:space="0" w:color="auto"/>
        <w:bottom w:val="none" w:sz="0" w:space="0" w:color="auto"/>
        <w:right w:val="none" w:sz="0" w:space="0" w:color="auto"/>
      </w:divBdr>
      <w:divsChild>
        <w:div w:id="2075349907">
          <w:marLeft w:val="0"/>
          <w:marRight w:val="0"/>
          <w:marTop w:val="0"/>
          <w:marBottom w:val="0"/>
          <w:divBdr>
            <w:top w:val="none" w:sz="0" w:space="0" w:color="auto"/>
            <w:left w:val="none" w:sz="0" w:space="0" w:color="auto"/>
            <w:bottom w:val="none" w:sz="0" w:space="0" w:color="auto"/>
            <w:right w:val="none" w:sz="0" w:space="0" w:color="auto"/>
          </w:divBdr>
          <w:divsChild>
            <w:div w:id="853230827">
              <w:marLeft w:val="0"/>
              <w:marRight w:val="0"/>
              <w:marTop w:val="0"/>
              <w:marBottom w:val="0"/>
              <w:divBdr>
                <w:top w:val="none" w:sz="0" w:space="0" w:color="auto"/>
                <w:left w:val="none" w:sz="0" w:space="0" w:color="auto"/>
                <w:bottom w:val="none" w:sz="0" w:space="0" w:color="auto"/>
                <w:right w:val="none" w:sz="0" w:space="0" w:color="auto"/>
              </w:divBdr>
              <w:divsChild>
                <w:div w:id="827600574">
                  <w:marLeft w:val="0"/>
                  <w:marRight w:val="0"/>
                  <w:marTop w:val="240"/>
                  <w:marBottom w:val="240"/>
                  <w:divBdr>
                    <w:top w:val="none" w:sz="0" w:space="0" w:color="auto"/>
                    <w:left w:val="none" w:sz="0" w:space="0" w:color="auto"/>
                    <w:bottom w:val="none" w:sz="0" w:space="0" w:color="auto"/>
                    <w:right w:val="none" w:sz="0" w:space="0" w:color="auto"/>
                  </w:divBdr>
                  <w:divsChild>
                    <w:div w:id="2034335434">
                      <w:marLeft w:val="0"/>
                      <w:marRight w:val="0"/>
                      <w:marTop w:val="0"/>
                      <w:marBottom w:val="0"/>
                      <w:divBdr>
                        <w:top w:val="single" w:sz="6" w:space="0" w:color="E2E2E2"/>
                        <w:left w:val="single" w:sz="6" w:space="0" w:color="E2E2E2"/>
                        <w:bottom w:val="single" w:sz="6" w:space="18" w:color="E2E2E2"/>
                        <w:right w:val="single" w:sz="6" w:space="0" w:color="E2E2E2"/>
                      </w:divBdr>
                      <w:divsChild>
                        <w:div w:id="1187715236">
                          <w:marLeft w:val="0"/>
                          <w:marRight w:val="0"/>
                          <w:marTop w:val="0"/>
                          <w:marBottom w:val="0"/>
                          <w:divBdr>
                            <w:top w:val="none" w:sz="0" w:space="0" w:color="auto"/>
                            <w:left w:val="none" w:sz="0" w:space="0" w:color="auto"/>
                            <w:bottom w:val="none" w:sz="0" w:space="0" w:color="auto"/>
                            <w:right w:val="none" w:sz="0" w:space="0" w:color="auto"/>
                          </w:divBdr>
                        </w:div>
                        <w:div w:id="1336304789">
                          <w:marLeft w:val="0"/>
                          <w:marRight w:val="0"/>
                          <w:marTop w:val="0"/>
                          <w:marBottom w:val="0"/>
                          <w:divBdr>
                            <w:top w:val="none" w:sz="0" w:space="0" w:color="auto"/>
                            <w:left w:val="none" w:sz="0" w:space="0" w:color="auto"/>
                            <w:bottom w:val="none" w:sz="0" w:space="0" w:color="auto"/>
                            <w:right w:val="none" w:sz="0" w:space="0" w:color="auto"/>
                          </w:divBdr>
                        </w:div>
                        <w:div w:id="1338535468">
                          <w:marLeft w:val="0"/>
                          <w:marRight w:val="0"/>
                          <w:marTop w:val="0"/>
                          <w:marBottom w:val="0"/>
                          <w:divBdr>
                            <w:top w:val="none" w:sz="0" w:space="0" w:color="auto"/>
                            <w:left w:val="none" w:sz="0" w:space="0" w:color="auto"/>
                            <w:bottom w:val="none" w:sz="0" w:space="0" w:color="auto"/>
                            <w:right w:val="none" w:sz="0" w:space="0" w:color="auto"/>
                          </w:divBdr>
                        </w:div>
                        <w:div w:id="1107653106">
                          <w:marLeft w:val="0"/>
                          <w:marRight w:val="0"/>
                          <w:marTop w:val="0"/>
                          <w:marBottom w:val="0"/>
                          <w:divBdr>
                            <w:top w:val="none" w:sz="0" w:space="0" w:color="auto"/>
                            <w:left w:val="none" w:sz="0" w:space="0" w:color="auto"/>
                            <w:bottom w:val="none" w:sz="0" w:space="0" w:color="auto"/>
                            <w:right w:val="none" w:sz="0" w:space="0" w:color="auto"/>
                          </w:divBdr>
                        </w:div>
                        <w:div w:id="2109999545">
                          <w:marLeft w:val="0"/>
                          <w:marRight w:val="0"/>
                          <w:marTop w:val="0"/>
                          <w:marBottom w:val="0"/>
                          <w:divBdr>
                            <w:top w:val="none" w:sz="0" w:space="0" w:color="auto"/>
                            <w:left w:val="none" w:sz="0" w:space="0" w:color="auto"/>
                            <w:bottom w:val="none" w:sz="0" w:space="0" w:color="auto"/>
                            <w:right w:val="none" w:sz="0" w:space="0" w:color="auto"/>
                          </w:divBdr>
                        </w:div>
                        <w:div w:id="196625585">
                          <w:marLeft w:val="0"/>
                          <w:marRight w:val="0"/>
                          <w:marTop w:val="0"/>
                          <w:marBottom w:val="0"/>
                          <w:divBdr>
                            <w:top w:val="none" w:sz="0" w:space="0" w:color="auto"/>
                            <w:left w:val="none" w:sz="0" w:space="0" w:color="auto"/>
                            <w:bottom w:val="none" w:sz="0" w:space="0" w:color="auto"/>
                            <w:right w:val="none" w:sz="0" w:space="0" w:color="auto"/>
                          </w:divBdr>
                        </w:div>
                        <w:div w:id="1651982178">
                          <w:marLeft w:val="0"/>
                          <w:marRight w:val="0"/>
                          <w:marTop w:val="0"/>
                          <w:marBottom w:val="0"/>
                          <w:divBdr>
                            <w:top w:val="none" w:sz="0" w:space="0" w:color="auto"/>
                            <w:left w:val="none" w:sz="0" w:space="0" w:color="auto"/>
                            <w:bottom w:val="none" w:sz="0" w:space="0" w:color="auto"/>
                            <w:right w:val="none" w:sz="0" w:space="0" w:color="auto"/>
                          </w:divBdr>
                        </w:div>
                        <w:div w:id="963773253">
                          <w:marLeft w:val="0"/>
                          <w:marRight w:val="0"/>
                          <w:marTop w:val="0"/>
                          <w:marBottom w:val="0"/>
                          <w:divBdr>
                            <w:top w:val="none" w:sz="0" w:space="0" w:color="auto"/>
                            <w:left w:val="none" w:sz="0" w:space="0" w:color="auto"/>
                            <w:bottom w:val="none" w:sz="0" w:space="0" w:color="auto"/>
                            <w:right w:val="none" w:sz="0" w:space="0" w:color="auto"/>
                          </w:divBdr>
                        </w:div>
                        <w:div w:id="1973485683">
                          <w:marLeft w:val="0"/>
                          <w:marRight w:val="0"/>
                          <w:marTop w:val="0"/>
                          <w:marBottom w:val="0"/>
                          <w:divBdr>
                            <w:top w:val="none" w:sz="0" w:space="0" w:color="auto"/>
                            <w:left w:val="none" w:sz="0" w:space="0" w:color="auto"/>
                            <w:bottom w:val="none" w:sz="0" w:space="0" w:color="auto"/>
                            <w:right w:val="none" w:sz="0" w:space="0" w:color="auto"/>
                          </w:divBdr>
                        </w:div>
                        <w:div w:id="1005088600">
                          <w:marLeft w:val="0"/>
                          <w:marRight w:val="0"/>
                          <w:marTop w:val="0"/>
                          <w:marBottom w:val="0"/>
                          <w:divBdr>
                            <w:top w:val="none" w:sz="0" w:space="0" w:color="auto"/>
                            <w:left w:val="none" w:sz="0" w:space="0" w:color="auto"/>
                            <w:bottom w:val="none" w:sz="0" w:space="0" w:color="auto"/>
                            <w:right w:val="none" w:sz="0" w:space="0" w:color="auto"/>
                          </w:divBdr>
                        </w:div>
                        <w:div w:id="9459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6011">
      <w:bodyDiv w:val="1"/>
      <w:marLeft w:val="0"/>
      <w:marRight w:val="0"/>
      <w:marTop w:val="0"/>
      <w:marBottom w:val="0"/>
      <w:divBdr>
        <w:top w:val="none" w:sz="0" w:space="0" w:color="auto"/>
        <w:left w:val="none" w:sz="0" w:space="0" w:color="auto"/>
        <w:bottom w:val="none" w:sz="0" w:space="0" w:color="auto"/>
        <w:right w:val="none" w:sz="0" w:space="0" w:color="auto"/>
      </w:divBdr>
      <w:divsChild>
        <w:div w:id="761336846">
          <w:marLeft w:val="0"/>
          <w:marRight w:val="0"/>
          <w:marTop w:val="0"/>
          <w:marBottom w:val="0"/>
          <w:divBdr>
            <w:top w:val="none" w:sz="0" w:space="0" w:color="auto"/>
            <w:left w:val="none" w:sz="0" w:space="0" w:color="auto"/>
            <w:bottom w:val="none" w:sz="0" w:space="0" w:color="auto"/>
            <w:right w:val="none" w:sz="0" w:space="0" w:color="auto"/>
          </w:divBdr>
          <w:divsChild>
            <w:div w:id="760180031">
              <w:marLeft w:val="0"/>
              <w:marRight w:val="0"/>
              <w:marTop w:val="0"/>
              <w:marBottom w:val="0"/>
              <w:divBdr>
                <w:top w:val="none" w:sz="0" w:space="0" w:color="auto"/>
                <w:left w:val="none" w:sz="0" w:space="0" w:color="auto"/>
                <w:bottom w:val="none" w:sz="0" w:space="0" w:color="auto"/>
                <w:right w:val="none" w:sz="0" w:space="0" w:color="auto"/>
              </w:divBdr>
              <w:divsChild>
                <w:div w:id="1470047929">
                  <w:marLeft w:val="0"/>
                  <w:marRight w:val="0"/>
                  <w:marTop w:val="0"/>
                  <w:marBottom w:val="0"/>
                  <w:divBdr>
                    <w:top w:val="none" w:sz="0" w:space="0" w:color="auto"/>
                    <w:left w:val="none" w:sz="0" w:space="0" w:color="auto"/>
                    <w:bottom w:val="none" w:sz="0" w:space="0" w:color="auto"/>
                    <w:right w:val="none" w:sz="0" w:space="0" w:color="auto"/>
                  </w:divBdr>
                  <w:divsChild>
                    <w:div w:id="287201822">
                      <w:marLeft w:val="0"/>
                      <w:marRight w:val="0"/>
                      <w:marTop w:val="0"/>
                      <w:marBottom w:val="0"/>
                      <w:divBdr>
                        <w:top w:val="none" w:sz="0" w:space="0" w:color="auto"/>
                        <w:left w:val="none" w:sz="0" w:space="0" w:color="auto"/>
                        <w:bottom w:val="none" w:sz="0" w:space="0" w:color="auto"/>
                        <w:right w:val="none" w:sz="0" w:space="0" w:color="auto"/>
                      </w:divBdr>
                      <w:divsChild>
                        <w:div w:id="1538737381">
                          <w:marLeft w:val="0"/>
                          <w:marRight w:val="0"/>
                          <w:marTop w:val="0"/>
                          <w:marBottom w:val="0"/>
                          <w:divBdr>
                            <w:top w:val="none" w:sz="0" w:space="0" w:color="auto"/>
                            <w:left w:val="none" w:sz="0" w:space="0" w:color="auto"/>
                            <w:bottom w:val="none" w:sz="0" w:space="0" w:color="auto"/>
                            <w:right w:val="none" w:sz="0" w:space="0" w:color="auto"/>
                          </w:divBdr>
                          <w:divsChild>
                            <w:div w:id="1355375846">
                              <w:marLeft w:val="0"/>
                              <w:marRight w:val="0"/>
                              <w:marTop w:val="0"/>
                              <w:marBottom w:val="0"/>
                              <w:divBdr>
                                <w:top w:val="none" w:sz="0" w:space="0" w:color="auto"/>
                                <w:left w:val="none" w:sz="0" w:space="0" w:color="auto"/>
                                <w:bottom w:val="none" w:sz="0" w:space="0" w:color="auto"/>
                                <w:right w:val="none" w:sz="0" w:space="0" w:color="auto"/>
                              </w:divBdr>
                            </w:div>
                            <w:div w:id="1638334850">
                              <w:marLeft w:val="0"/>
                              <w:marRight w:val="0"/>
                              <w:marTop w:val="0"/>
                              <w:marBottom w:val="0"/>
                              <w:divBdr>
                                <w:top w:val="none" w:sz="0" w:space="0" w:color="auto"/>
                                <w:left w:val="none" w:sz="0" w:space="0" w:color="auto"/>
                                <w:bottom w:val="none" w:sz="0" w:space="0" w:color="auto"/>
                                <w:right w:val="none" w:sz="0" w:space="0" w:color="auto"/>
                              </w:divBdr>
                            </w:div>
                            <w:div w:id="17578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037227">
      <w:bodyDiv w:val="1"/>
      <w:marLeft w:val="0"/>
      <w:marRight w:val="0"/>
      <w:marTop w:val="0"/>
      <w:marBottom w:val="0"/>
      <w:divBdr>
        <w:top w:val="none" w:sz="0" w:space="0" w:color="auto"/>
        <w:left w:val="none" w:sz="0" w:space="0" w:color="auto"/>
        <w:bottom w:val="none" w:sz="0" w:space="0" w:color="auto"/>
        <w:right w:val="none" w:sz="0" w:space="0" w:color="auto"/>
      </w:divBdr>
      <w:divsChild>
        <w:div w:id="677076441">
          <w:marLeft w:val="0"/>
          <w:marRight w:val="0"/>
          <w:marTop w:val="0"/>
          <w:marBottom w:val="0"/>
          <w:divBdr>
            <w:top w:val="none" w:sz="0" w:space="0" w:color="auto"/>
            <w:left w:val="none" w:sz="0" w:space="0" w:color="auto"/>
            <w:bottom w:val="none" w:sz="0" w:space="0" w:color="auto"/>
            <w:right w:val="none" w:sz="0" w:space="0" w:color="auto"/>
          </w:divBdr>
          <w:divsChild>
            <w:div w:id="1092823394">
              <w:marLeft w:val="0"/>
              <w:marRight w:val="0"/>
              <w:marTop w:val="0"/>
              <w:marBottom w:val="0"/>
              <w:divBdr>
                <w:top w:val="none" w:sz="0" w:space="0" w:color="auto"/>
                <w:left w:val="none" w:sz="0" w:space="0" w:color="auto"/>
                <w:bottom w:val="none" w:sz="0" w:space="0" w:color="auto"/>
                <w:right w:val="none" w:sz="0" w:space="0" w:color="auto"/>
              </w:divBdr>
              <w:divsChild>
                <w:div w:id="20398155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60984090">
      <w:bodyDiv w:val="1"/>
      <w:marLeft w:val="0"/>
      <w:marRight w:val="0"/>
      <w:marTop w:val="0"/>
      <w:marBottom w:val="0"/>
      <w:divBdr>
        <w:top w:val="none" w:sz="0" w:space="0" w:color="auto"/>
        <w:left w:val="none" w:sz="0" w:space="0" w:color="auto"/>
        <w:bottom w:val="none" w:sz="0" w:space="0" w:color="auto"/>
        <w:right w:val="none" w:sz="0" w:space="0" w:color="auto"/>
      </w:divBdr>
    </w:div>
    <w:div w:id="1777945813">
      <w:bodyDiv w:val="1"/>
      <w:marLeft w:val="0"/>
      <w:marRight w:val="0"/>
      <w:marTop w:val="0"/>
      <w:marBottom w:val="0"/>
      <w:divBdr>
        <w:top w:val="none" w:sz="0" w:space="0" w:color="auto"/>
        <w:left w:val="none" w:sz="0" w:space="0" w:color="auto"/>
        <w:bottom w:val="none" w:sz="0" w:space="0" w:color="auto"/>
        <w:right w:val="none" w:sz="0" w:space="0" w:color="auto"/>
      </w:divBdr>
    </w:div>
    <w:div w:id="1855535234">
      <w:bodyDiv w:val="1"/>
      <w:marLeft w:val="0"/>
      <w:marRight w:val="0"/>
      <w:marTop w:val="0"/>
      <w:marBottom w:val="0"/>
      <w:divBdr>
        <w:top w:val="none" w:sz="0" w:space="0" w:color="auto"/>
        <w:left w:val="none" w:sz="0" w:space="0" w:color="auto"/>
        <w:bottom w:val="none" w:sz="0" w:space="0" w:color="auto"/>
        <w:right w:val="none" w:sz="0" w:space="0" w:color="auto"/>
      </w:divBdr>
    </w:div>
    <w:div w:id="1894459267">
      <w:bodyDiv w:val="1"/>
      <w:marLeft w:val="0"/>
      <w:marRight w:val="0"/>
      <w:marTop w:val="0"/>
      <w:marBottom w:val="0"/>
      <w:divBdr>
        <w:top w:val="none" w:sz="0" w:space="0" w:color="auto"/>
        <w:left w:val="none" w:sz="0" w:space="0" w:color="auto"/>
        <w:bottom w:val="none" w:sz="0" w:space="0" w:color="auto"/>
        <w:right w:val="none" w:sz="0" w:space="0" w:color="auto"/>
      </w:divBdr>
    </w:div>
    <w:div w:id="1953707565">
      <w:bodyDiv w:val="1"/>
      <w:marLeft w:val="0"/>
      <w:marRight w:val="0"/>
      <w:marTop w:val="0"/>
      <w:marBottom w:val="0"/>
      <w:divBdr>
        <w:top w:val="none" w:sz="0" w:space="0" w:color="auto"/>
        <w:left w:val="none" w:sz="0" w:space="0" w:color="auto"/>
        <w:bottom w:val="none" w:sz="0" w:space="0" w:color="auto"/>
        <w:right w:val="none" w:sz="0" w:space="0" w:color="auto"/>
      </w:divBdr>
    </w:div>
    <w:div w:id="1965038623">
      <w:bodyDiv w:val="1"/>
      <w:marLeft w:val="0"/>
      <w:marRight w:val="0"/>
      <w:marTop w:val="0"/>
      <w:marBottom w:val="0"/>
      <w:divBdr>
        <w:top w:val="none" w:sz="0" w:space="0" w:color="auto"/>
        <w:left w:val="none" w:sz="0" w:space="0" w:color="auto"/>
        <w:bottom w:val="none" w:sz="0" w:space="0" w:color="auto"/>
        <w:right w:val="none" w:sz="0" w:space="0" w:color="auto"/>
      </w:divBdr>
    </w:div>
    <w:div w:id="1990668704">
      <w:bodyDiv w:val="1"/>
      <w:marLeft w:val="0"/>
      <w:marRight w:val="0"/>
      <w:marTop w:val="0"/>
      <w:marBottom w:val="0"/>
      <w:divBdr>
        <w:top w:val="none" w:sz="0" w:space="0" w:color="auto"/>
        <w:left w:val="none" w:sz="0" w:space="0" w:color="auto"/>
        <w:bottom w:val="none" w:sz="0" w:space="0" w:color="auto"/>
        <w:right w:val="none" w:sz="0" w:space="0" w:color="auto"/>
      </w:divBdr>
    </w:div>
    <w:div w:id="2020351755">
      <w:bodyDiv w:val="1"/>
      <w:marLeft w:val="0"/>
      <w:marRight w:val="0"/>
      <w:marTop w:val="0"/>
      <w:marBottom w:val="0"/>
      <w:divBdr>
        <w:top w:val="none" w:sz="0" w:space="0" w:color="auto"/>
        <w:left w:val="none" w:sz="0" w:space="0" w:color="auto"/>
        <w:bottom w:val="none" w:sz="0" w:space="0" w:color="auto"/>
        <w:right w:val="none" w:sz="0" w:space="0" w:color="auto"/>
      </w:divBdr>
      <w:divsChild>
        <w:div w:id="844444152">
          <w:marLeft w:val="446"/>
          <w:marRight w:val="0"/>
          <w:marTop w:val="125"/>
          <w:marBottom w:val="0"/>
          <w:divBdr>
            <w:top w:val="none" w:sz="0" w:space="0" w:color="auto"/>
            <w:left w:val="none" w:sz="0" w:space="0" w:color="auto"/>
            <w:bottom w:val="none" w:sz="0" w:space="0" w:color="auto"/>
            <w:right w:val="none" w:sz="0" w:space="0" w:color="auto"/>
          </w:divBdr>
        </w:div>
        <w:div w:id="262688906">
          <w:marLeft w:val="446"/>
          <w:marRight w:val="0"/>
          <w:marTop w:val="125"/>
          <w:marBottom w:val="0"/>
          <w:divBdr>
            <w:top w:val="none" w:sz="0" w:space="0" w:color="auto"/>
            <w:left w:val="none" w:sz="0" w:space="0" w:color="auto"/>
            <w:bottom w:val="none" w:sz="0" w:space="0" w:color="auto"/>
            <w:right w:val="none" w:sz="0" w:space="0" w:color="auto"/>
          </w:divBdr>
        </w:div>
        <w:div w:id="1725636664">
          <w:marLeft w:val="446"/>
          <w:marRight w:val="0"/>
          <w:marTop w:val="125"/>
          <w:marBottom w:val="0"/>
          <w:divBdr>
            <w:top w:val="none" w:sz="0" w:space="0" w:color="auto"/>
            <w:left w:val="none" w:sz="0" w:space="0" w:color="auto"/>
            <w:bottom w:val="none" w:sz="0" w:space="0" w:color="auto"/>
            <w:right w:val="none" w:sz="0" w:space="0" w:color="auto"/>
          </w:divBdr>
        </w:div>
        <w:div w:id="486284384">
          <w:marLeft w:val="446"/>
          <w:marRight w:val="0"/>
          <w:marTop w:val="125"/>
          <w:marBottom w:val="0"/>
          <w:divBdr>
            <w:top w:val="none" w:sz="0" w:space="0" w:color="auto"/>
            <w:left w:val="none" w:sz="0" w:space="0" w:color="auto"/>
            <w:bottom w:val="none" w:sz="0" w:space="0" w:color="auto"/>
            <w:right w:val="none" w:sz="0" w:space="0" w:color="auto"/>
          </w:divBdr>
        </w:div>
        <w:div w:id="383024737">
          <w:marLeft w:val="446"/>
          <w:marRight w:val="0"/>
          <w:marTop w:val="125"/>
          <w:marBottom w:val="0"/>
          <w:divBdr>
            <w:top w:val="none" w:sz="0" w:space="0" w:color="auto"/>
            <w:left w:val="none" w:sz="0" w:space="0" w:color="auto"/>
            <w:bottom w:val="none" w:sz="0" w:space="0" w:color="auto"/>
            <w:right w:val="none" w:sz="0" w:space="0" w:color="auto"/>
          </w:divBdr>
        </w:div>
        <w:div w:id="1815485797">
          <w:marLeft w:val="446"/>
          <w:marRight w:val="0"/>
          <w:marTop w:val="125"/>
          <w:marBottom w:val="0"/>
          <w:divBdr>
            <w:top w:val="none" w:sz="0" w:space="0" w:color="auto"/>
            <w:left w:val="none" w:sz="0" w:space="0" w:color="auto"/>
            <w:bottom w:val="none" w:sz="0" w:space="0" w:color="auto"/>
            <w:right w:val="none" w:sz="0" w:space="0" w:color="auto"/>
          </w:divBdr>
        </w:div>
        <w:div w:id="910889718">
          <w:marLeft w:val="44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ewbold\Desktop\BLANK%20-%20THATCHAM%20-%20SCOPE%20OF%20WORKS%2014th%20Sep%20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52AA7-5883-4AA7-BDF4-6EDAEEBD8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 THATCHAM - SCOPE OF WORKS 14th Sep 2009</Template>
  <TotalTime>0</TotalTime>
  <Pages>6</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Design Specification</vt:lpstr>
    </vt:vector>
  </TitlesOfParts>
  <Company>Unified Group Ltd</Company>
  <LinksUpToDate>false</LinksUpToDate>
  <CharactersWithSpaces>8699</CharactersWithSpaces>
  <SharedDoc>false</SharedDoc>
  <HLinks>
    <vt:vector size="96" baseType="variant">
      <vt:variant>
        <vt:i4>3997746</vt:i4>
      </vt:variant>
      <vt:variant>
        <vt:i4>84</vt:i4>
      </vt:variant>
      <vt:variant>
        <vt:i4>0</vt:i4>
      </vt:variant>
      <vt:variant>
        <vt:i4>5</vt:i4>
      </vt:variant>
      <vt:variant>
        <vt:lpwstr>http://www.virtualaccess.com/uploads/images/products/gw6000.jpg</vt:lpwstr>
      </vt:variant>
      <vt:variant>
        <vt:lpwstr/>
      </vt:variant>
      <vt:variant>
        <vt:i4>7864432</vt:i4>
      </vt:variant>
      <vt:variant>
        <vt:i4>75</vt:i4>
      </vt:variant>
      <vt:variant>
        <vt:i4>0</vt:i4>
      </vt:variant>
      <vt:variant>
        <vt:i4>5</vt:i4>
      </vt:variant>
      <vt:variant>
        <vt:lpwstr>javascript:OpenNewWindow('/PhotoDetails.asp?ShowDESC=N&amp;ProductCode='%20+%20escape('2200%2D12320%2D025'),%20640,%20600)</vt:lpwstr>
      </vt:variant>
      <vt:variant>
        <vt:lpwstr/>
      </vt:variant>
      <vt:variant>
        <vt:i4>1245236</vt:i4>
      </vt:variant>
      <vt:variant>
        <vt:i4>68</vt:i4>
      </vt:variant>
      <vt:variant>
        <vt:i4>0</vt:i4>
      </vt:variant>
      <vt:variant>
        <vt:i4>5</vt:i4>
      </vt:variant>
      <vt:variant>
        <vt:lpwstr/>
      </vt:variant>
      <vt:variant>
        <vt:lpwstr>_Toc251178086</vt:lpwstr>
      </vt:variant>
      <vt:variant>
        <vt:i4>1245236</vt:i4>
      </vt:variant>
      <vt:variant>
        <vt:i4>62</vt:i4>
      </vt:variant>
      <vt:variant>
        <vt:i4>0</vt:i4>
      </vt:variant>
      <vt:variant>
        <vt:i4>5</vt:i4>
      </vt:variant>
      <vt:variant>
        <vt:lpwstr/>
      </vt:variant>
      <vt:variant>
        <vt:lpwstr>_Toc251178085</vt:lpwstr>
      </vt:variant>
      <vt:variant>
        <vt:i4>1245236</vt:i4>
      </vt:variant>
      <vt:variant>
        <vt:i4>56</vt:i4>
      </vt:variant>
      <vt:variant>
        <vt:i4>0</vt:i4>
      </vt:variant>
      <vt:variant>
        <vt:i4>5</vt:i4>
      </vt:variant>
      <vt:variant>
        <vt:lpwstr/>
      </vt:variant>
      <vt:variant>
        <vt:lpwstr>_Toc251178084</vt:lpwstr>
      </vt:variant>
      <vt:variant>
        <vt:i4>1245236</vt:i4>
      </vt:variant>
      <vt:variant>
        <vt:i4>50</vt:i4>
      </vt:variant>
      <vt:variant>
        <vt:i4>0</vt:i4>
      </vt:variant>
      <vt:variant>
        <vt:i4>5</vt:i4>
      </vt:variant>
      <vt:variant>
        <vt:lpwstr/>
      </vt:variant>
      <vt:variant>
        <vt:lpwstr>_Toc251178083</vt:lpwstr>
      </vt:variant>
      <vt:variant>
        <vt:i4>1245236</vt:i4>
      </vt:variant>
      <vt:variant>
        <vt:i4>44</vt:i4>
      </vt:variant>
      <vt:variant>
        <vt:i4>0</vt:i4>
      </vt:variant>
      <vt:variant>
        <vt:i4>5</vt:i4>
      </vt:variant>
      <vt:variant>
        <vt:lpwstr/>
      </vt:variant>
      <vt:variant>
        <vt:lpwstr>_Toc251178082</vt:lpwstr>
      </vt:variant>
      <vt:variant>
        <vt:i4>1245236</vt:i4>
      </vt:variant>
      <vt:variant>
        <vt:i4>38</vt:i4>
      </vt:variant>
      <vt:variant>
        <vt:i4>0</vt:i4>
      </vt:variant>
      <vt:variant>
        <vt:i4>5</vt:i4>
      </vt:variant>
      <vt:variant>
        <vt:lpwstr/>
      </vt:variant>
      <vt:variant>
        <vt:lpwstr>_Toc251178081</vt:lpwstr>
      </vt:variant>
      <vt:variant>
        <vt:i4>1245236</vt:i4>
      </vt:variant>
      <vt:variant>
        <vt:i4>32</vt:i4>
      </vt:variant>
      <vt:variant>
        <vt:i4>0</vt:i4>
      </vt:variant>
      <vt:variant>
        <vt:i4>5</vt:i4>
      </vt:variant>
      <vt:variant>
        <vt:lpwstr/>
      </vt:variant>
      <vt:variant>
        <vt:lpwstr>_Toc251178080</vt:lpwstr>
      </vt:variant>
      <vt:variant>
        <vt:i4>1835060</vt:i4>
      </vt:variant>
      <vt:variant>
        <vt:i4>26</vt:i4>
      </vt:variant>
      <vt:variant>
        <vt:i4>0</vt:i4>
      </vt:variant>
      <vt:variant>
        <vt:i4>5</vt:i4>
      </vt:variant>
      <vt:variant>
        <vt:lpwstr/>
      </vt:variant>
      <vt:variant>
        <vt:lpwstr>_Toc251178079</vt:lpwstr>
      </vt:variant>
      <vt:variant>
        <vt:i4>1835060</vt:i4>
      </vt:variant>
      <vt:variant>
        <vt:i4>20</vt:i4>
      </vt:variant>
      <vt:variant>
        <vt:i4>0</vt:i4>
      </vt:variant>
      <vt:variant>
        <vt:i4>5</vt:i4>
      </vt:variant>
      <vt:variant>
        <vt:lpwstr/>
      </vt:variant>
      <vt:variant>
        <vt:lpwstr>_Toc251178078</vt:lpwstr>
      </vt:variant>
      <vt:variant>
        <vt:i4>1835060</vt:i4>
      </vt:variant>
      <vt:variant>
        <vt:i4>14</vt:i4>
      </vt:variant>
      <vt:variant>
        <vt:i4>0</vt:i4>
      </vt:variant>
      <vt:variant>
        <vt:i4>5</vt:i4>
      </vt:variant>
      <vt:variant>
        <vt:lpwstr/>
      </vt:variant>
      <vt:variant>
        <vt:lpwstr>_Toc251178077</vt:lpwstr>
      </vt:variant>
      <vt:variant>
        <vt:i4>1835060</vt:i4>
      </vt:variant>
      <vt:variant>
        <vt:i4>8</vt:i4>
      </vt:variant>
      <vt:variant>
        <vt:i4>0</vt:i4>
      </vt:variant>
      <vt:variant>
        <vt:i4>5</vt:i4>
      </vt:variant>
      <vt:variant>
        <vt:lpwstr/>
      </vt:variant>
      <vt:variant>
        <vt:lpwstr>_Toc251178076</vt:lpwstr>
      </vt:variant>
      <vt:variant>
        <vt:i4>1835060</vt:i4>
      </vt:variant>
      <vt:variant>
        <vt:i4>2</vt:i4>
      </vt:variant>
      <vt:variant>
        <vt:i4>0</vt:i4>
      </vt:variant>
      <vt:variant>
        <vt:i4>5</vt:i4>
      </vt:variant>
      <vt:variant>
        <vt:lpwstr/>
      </vt:variant>
      <vt:variant>
        <vt:lpwstr>_Toc251178075</vt:lpwstr>
      </vt:variant>
      <vt:variant>
        <vt:i4>7864432</vt:i4>
      </vt:variant>
      <vt:variant>
        <vt:i4>10112</vt:i4>
      </vt:variant>
      <vt:variant>
        <vt:i4>1026</vt:i4>
      </vt:variant>
      <vt:variant>
        <vt:i4>4</vt:i4>
      </vt:variant>
      <vt:variant>
        <vt:lpwstr>javascript:OpenNewWindow('/PhotoDetails.asp?ShowDESC=N&amp;ProductCode='%20+%20escape('2200%2D12320%2D025'),%20640,%20600)</vt:lpwstr>
      </vt:variant>
      <vt:variant>
        <vt:lpwstr/>
      </vt:variant>
      <vt:variant>
        <vt:i4>3997746</vt:i4>
      </vt:variant>
      <vt:variant>
        <vt:i4>13858</vt:i4>
      </vt:variant>
      <vt:variant>
        <vt:i4>1028</vt:i4>
      </vt:variant>
      <vt:variant>
        <vt:i4>4</vt:i4>
      </vt:variant>
      <vt:variant>
        <vt:lpwstr>http://www.virtualaccess.com/uploads/images/products/gw6000.jpg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creator>duncan_burgess@optum.com</dc:creator>
  <cp:lastModifiedBy>Burgess, Duncan J</cp:lastModifiedBy>
  <cp:revision>3</cp:revision>
  <cp:lastPrinted>2010-03-02T07:42:00Z</cp:lastPrinted>
  <dcterms:created xsi:type="dcterms:W3CDTF">2017-10-26T04:52:00Z</dcterms:created>
  <dcterms:modified xsi:type="dcterms:W3CDTF">2017-10-26T04:59:00Z</dcterms:modified>
</cp:coreProperties>
</file>